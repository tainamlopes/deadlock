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A3145" w:rsidRPr="007B094F" w:rsidRDefault="00AA3145" w:rsidP="00670576">
      <w:pPr>
        <w:pStyle w:val="NormalWeb"/>
        <w:numPr>
          <w:ilvl w:val="0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 w:rsidRPr="007B094F">
        <w:rPr>
          <w:rStyle w:val="Forte"/>
          <w:rFonts w:ascii="Arial" w:hAnsi="Arial" w:cs="Arial"/>
          <w:sz w:val="22"/>
          <w:szCs w:val="22"/>
          <w:lang w:val="pt-BR"/>
        </w:rPr>
        <w:t>Objetivo</w:t>
      </w:r>
    </w:p>
    <w:p w:rsidR="000075BD" w:rsidRDefault="00AA3145" w:rsidP="007B094F">
      <w:pPr>
        <w:pStyle w:val="NormalWeb"/>
        <w:spacing w:before="0" w:after="0" w:line="360" w:lineRule="auto"/>
        <w:ind w:firstLine="36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>Capa</w:t>
      </w:r>
      <w:r w:rsidR="00770F95"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citar </w:t>
      </w:r>
      <w:r w:rsidR="000075BD">
        <w:rPr>
          <w:rStyle w:val="Forte"/>
          <w:rFonts w:ascii="Arial" w:hAnsi="Arial" w:cs="Arial"/>
          <w:b w:val="0"/>
          <w:sz w:val="22"/>
          <w:szCs w:val="22"/>
          <w:lang w:val="pt-BR"/>
        </w:rPr>
        <w:t>o aluno a desenvolver um projeto, simulando a experiência profissional, utilizando técnicas, ferramentas, metodologias e boas práticas trabalhadas ao longo do curso de tecnologia.</w:t>
      </w:r>
    </w:p>
    <w:p w:rsidR="00AA3145" w:rsidRPr="007B094F" w:rsidRDefault="00AA3145" w:rsidP="007B094F">
      <w:pPr>
        <w:jc w:val="both"/>
        <w:rPr>
          <w:rStyle w:val="Forte"/>
          <w:rFonts w:ascii="Arial" w:hAnsi="Arial" w:cs="Arial"/>
          <w:sz w:val="22"/>
          <w:szCs w:val="22"/>
        </w:rPr>
      </w:pPr>
    </w:p>
    <w:p w:rsidR="00794AA8" w:rsidRPr="007B094F" w:rsidRDefault="00794AA8" w:rsidP="00670576">
      <w:pPr>
        <w:pStyle w:val="NormalWeb"/>
        <w:numPr>
          <w:ilvl w:val="0"/>
          <w:numId w:val="1"/>
        </w:numPr>
        <w:spacing w:before="0" w:after="0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 w:rsidRPr="007B094F">
        <w:rPr>
          <w:rStyle w:val="Forte"/>
          <w:rFonts w:ascii="Arial" w:hAnsi="Arial" w:cs="Arial"/>
          <w:sz w:val="22"/>
          <w:szCs w:val="22"/>
          <w:lang w:val="pt-BR"/>
        </w:rPr>
        <w:t>Normas Básicas</w:t>
      </w:r>
    </w:p>
    <w:p w:rsidR="00794AA8" w:rsidRPr="007B094F" w:rsidRDefault="00794AA8" w:rsidP="007B094F">
      <w:pPr>
        <w:pStyle w:val="NormalWeb"/>
        <w:spacing w:before="0" w:after="0"/>
        <w:jc w:val="both"/>
        <w:rPr>
          <w:rFonts w:ascii="Arial" w:hAnsi="Arial" w:cs="Arial"/>
          <w:sz w:val="22"/>
          <w:szCs w:val="22"/>
          <w:lang w:val="pt-BR"/>
        </w:rPr>
      </w:pPr>
    </w:p>
    <w:p w:rsidR="00B54833" w:rsidRPr="00B54833" w:rsidRDefault="00B54833" w:rsidP="00670576">
      <w:pPr>
        <w:pStyle w:val="NormalWeb"/>
        <w:numPr>
          <w:ilvl w:val="0"/>
          <w:numId w:val="5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B54833">
        <w:rPr>
          <w:rFonts w:ascii="Arial" w:hAnsi="Arial" w:cs="Arial"/>
          <w:sz w:val="22"/>
          <w:szCs w:val="22"/>
          <w:lang w:val="pt-BR"/>
        </w:rPr>
        <w:t xml:space="preserve">Números de integrantes por grupo: </w:t>
      </w:r>
      <w:r w:rsidR="000075BD" w:rsidRPr="00DA14BB">
        <w:rPr>
          <w:rFonts w:ascii="Arial" w:hAnsi="Arial" w:cs="Arial"/>
          <w:b/>
          <w:sz w:val="22"/>
          <w:szCs w:val="22"/>
          <w:u w:val="single"/>
          <w:lang w:val="pt-BR"/>
        </w:rPr>
        <w:t>até</w:t>
      </w:r>
      <w:r w:rsidRPr="00DA14BB">
        <w:rPr>
          <w:rFonts w:ascii="Arial" w:hAnsi="Arial" w:cs="Arial"/>
          <w:b/>
          <w:sz w:val="22"/>
          <w:szCs w:val="22"/>
          <w:u w:val="single"/>
          <w:lang w:val="pt-BR"/>
        </w:rPr>
        <w:t xml:space="preserve"> </w:t>
      </w:r>
      <w:r w:rsidR="00872AD9" w:rsidRPr="00DA14BB">
        <w:rPr>
          <w:rFonts w:ascii="Arial" w:hAnsi="Arial" w:cs="Arial"/>
          <w:b/>
          <w:sz w:val="22"/>
          <w:szCs w:val="22"/>
          <w:u w:val="single"/>
          <w:lang w:val="pt-BR"/>
        </w:rPr>
        <w:t>6</w:t>
      </w:r>
      <w:r w:rsidRPr="00DA14BB">
        <w:rPr>
          <w:rFonts w:ascii="Arial" w:hAnsi="Arial" w:cs="Arial"/>
          <w:b/>
          <w:sz w:val="22"/>
          <w:szCs w:val="22"/>
          <w:u w:val="single"/>
          <w:lang w:val="pt-BR"/>
        </w:rPr>
        <w:t xml:space="preserve"> alunos</w:t>
      </w:r>
      <w:r w:rsidRPr="00B54833">
        <w:rPr>
          <w:rStyle w:val="Fontepargpadro1"/>
          <w:rFonts w:ascii="Arial" w:hAnsi="Arial" w:cs="Arial"/>
          <w:sz w:val="22"/>
          <w:szCs w:val="22"/>
          <w:lang w:val="pt-BR"/>
        </w:rPr>
        <w:t xml:space="preserve"> </w:t>
      </w:r>
    </w:p>
    <w:p w:rsidR="00B54833" w:rsidRPr="00B54833" w:rsidRDefault="00B54833" w:rsidP="00670576">
      <w:pPr>
        <w:pStyle w:val="NormalWeb"/>
        <w:numPr>
          <w:ilvl w:val="0"/>
          <w:numId w:val="5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B54833">
        <w:rPr>
          <w:rStyle w:val="Forte"/>
          <w:rFonts w:ascii="Arial" w:hAnsi="Arial" w:cs="Arial"/>
          <w:b w:val="0"/>
          <w:sz w:val="22"/>
          <w:szCs w:val="22"/>
          <w:lang w:val="pt-BR"/>
        </w:rPr>
        <w:t>Não será permitido o desenvolvimento individual do projeto.</w:t>
      </w:r>
    </w:p>
    <w:p w:rsidR="00B54833" w:rsidRPr="00B54833" w:rsidRDefault="00B54833" w:rsidP="00670576">
      <w:pPr>
        <w:pStyle w:val="NormalWeb"/>
        <w:numPr>
          <w:ilvl w:val="0"/>
          <w:numId w:val="5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B54833">
        <w:rPr>
          <w:rStyle w:val="Forte"/>
          <w:rFonts w:ascii="Arial" w:hAnsi="Arial" w:cs="Arial"/>
          <w:b w:val="0"/>
          <w:sz w:val="22"/>
          <w:szCs w:val="22"/>
          <w:lang w:val="pt-BR"/>
        </w:rPr>
        <w:t>Os grupos têm obrigação de aceitar novos componentes.</w:t>
      </w:r>
    </w:p>
    <w:p w:rsidR="00B54833" w:rsidRPr="00B54833" w:rsidRDefault="00B54833" w:rsidP="00670576">
      <w:pPr>
        <w:pStyle w:val="NormalWeb"/>
        <w:numPr>
          <w:ilvl w:val="0"/>
          <w:numId w:val="5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B54833">
        <w:rPr>
          <w:rStyle w:val="Forte"/>
          <w:rFonts w:ascii="Arial" w:hAnsi="Arial" w:cs="Arial"/>
          <w:b w:val="0"/>
          <w:sz w:val="22"/>
          <w:szCs w:val="22"/>
          <w:lang w:val="pt-BR"/>
        </w:rPr>
        <w:t>Os componentes dos grupos, através do líder, poderão indicar a não atribuição da nota aos componentes do grupo que não participaram das atividades relativas ao projeto.</w:t>
      </w:r>
    </w:p>
    <w:p w:rsidR="000075BD" w:rsidRDefault="00B54833" w:rsidP="00670576">
      <w:pPr>
        <w:pStyle w:val="NormalWeb"/>
        <w:numPr>
          <w:ilvl w:val="0"/>
          <w:numId w:val="5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B54833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Os grupos devem </w:t>
      </w:r>
      <w:r w:rsidR="000075BD">
        <w:rPr>
          <w:rStyle w:val="Forte"/>
          <w:rFonts w:ascii="Arial" w:hAnsi="Arial" w:cs="Arial"/>
          <w:b w:val="0"/>
          <w:sz w:val="22"/>
          <w:szCs w:val="22"/>
          <w:lang w:val="pt-BR"/>
        </w:rPr>
        <w:t>idealizar os projetos a serem desenvolvidos ao longo do ano letivo, dividido em entregas para o 1º. e 2º. Semestres.</w:t>
      </w:r>
    </w:p>
    <w:p w:rsidR="00B54833" w:rsidRDefault="000075BD" w:rsidP="00670576">
      <w:pPr>
        <w:pStyle w:val="NormalWeb"/>
        <w:numPr>
          <w:ilvl w:val="0"/>
          <w:numId w:val="5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As entregas serão parciais e dividas entre as disciplinas trabalhadas ao longo do ano. A solicitações são individuais, ou seja, feitas por cada professor.</w:t>
      </w:r>
    </w:p>
    <w:p w:rsidR="000075BD" w:rsidRDefault="000075BD" w:rsidP="00670576">
      <w:pPr>
        <w:pStyle w:val="NormalWeb"/>
        <w:numPr>
          <w:ilvl w:val="0"/>
          <w:numId w:val="5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Cada professor é responsável por informar, explanar, tirar dúvidas e pontos de controle junto aos alunos.</w:t>
      </w:r>
    </w:p>
    <w:p w:rsidR="000075BD" w:rsidRDefault="000075BD" w:rsidP="00670576">
      <w:pPr>
        <w:pStyle w:val="NormalWeb"/>
        <w:numPr>
          <w:ilvl w:val="0"/>
          <w:numId w:val="5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Cada professor define o formato de entrega dos seus produtos de software (artefatos). A entrega poderá ser feita pela área de trabalhos acadêmicos, disponibilizada no portal do aluno.</w:t>
      </w:r>
    </w:p>
    <w:p w:rsidR="000075BD" w:rsidRDefault="000075BD" w:rsidP="00670576">
      <w:pPr>
        <w:pStyle w:val="NormalWeb"/>
        <w:numPr>
          <w:ilvl w:val="0"/>
          <w:numId w:val="5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Sugerimos que cada professor entregue um documento contendo os detalhes da sua entrega para os alunos terem a solicitação/roteiro de desenvolvimento e entrega das atividades.</w:t>
      </w:r>
    </w:p>
    <w:p w:rsidR="000075BD" w:rsidRPr="00386735" w:rsidRDefault="000075BD" w:rsidP="00670576">
      <w:pPr>
        <w:pStyle w:val="NormalWeb"/>
        <w:numPr>
          <w:ilvl w:val="0"/>
          <w:numId w:val="5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As entregas devem ser avaliadas pelos professores até 1</w:t>
      </w:r>
      <w:r w:rsidR="004A6D95">
        <w:rPr>
          <w:rStyle w:val="Forte"/>
          <w:rFonts w:ascii="Arial" w:hAnsi="Arial" w:cs="Arial"/>
          <w:b w:val="0"/>
          <w:sz w:val="22"/>
          <w:szCs w:val="22"/>
          <w:lang w:val="pt-BR"/>
        </w:rPr>
        <w:t>3</w:t>
      </w: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/05/2016 (1º. Semestre) e </w:t>
      </w:r>
      <w:r w:rsidRPr="00386735">
        <w:rPr>
          <w:rStyle w:val="Forte"/>
          <w:rFonts w:ascii="Arial" w:hAnsi="Arial" w:cs="Arial"/>
          <w:sz w:val="22"/>
          <w:szCs w:val="22"/>
          <w:lang w:val="pt-BR"/>
        </w:rPr>
        <w:t>1</w:t>
      </w:r>
      <w:r w:rsidR="004A6D95" w:rsidRPr="00386735">
        <w:rPr>
          <w:rStyle w:val="Forte"/>
          <w:rFonts w:ascii="Arial" w:hAnsi="Arial" w:cs="Arial"/>
          <w:sz w:val="22"/>
          <w:szCs w:val="22"/>
          <w:lang w:val="pt-BR"/>
        </w:rPr>
        <w:t>3</w:t>
      </w:r>
      <w:r w:rsidRPr="00386735">
        <w:rPr>
          <w:rStyle w:val="Forte"/>
          <w:rFonts w:ascii="Arial" w:hAnsi="Arial" w:cs="Arial"/>
          <w:sz w:val="22"/>
          <w:szCs w:val="22"/>
          <w:lang w:val="pt-BR"/>
        </w:rPr>
        <w:t>/10/2016 (2º. Semestre).</w:t>
      </w:r>
    </w:p>
    <w:p w:rsidR="00462A60" w:rsidRDefault="00462A60" w:rsidP="007B094F">
      <w:pPr>
        <w:pStyle w:val="NormalWeb"/>
        <w:spacing w:before="0" w:after="0" w:line="276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4A6D95" w:rsidRDefault="004A6D95" w:rsidP="007B094F">
      <w:pPr>
        <w:pStyle w:val="NormalWeb"/>
        <w:spacing w:before="0" w:after="0" w:line="276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4A6D95" w:rsidRDefault="004A6D95" w:rsidP="007B094F">
      <w:pPr>
        <w:pStyle w:val="NormalWeb"/>
        <w:spacing w:before="0" w:after="0" w:line="276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4A6D95" w:rsidRDefault="004A6D95" w:rsidP="007B094F">
      <w:pPr>
        <w:pStyle w:val="NormalWeb"/>
        <w:spacing w:before="0" w:after="0" w:line="276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4A6D95" w:rsidRDefault="004A6D95" w:rsidP="007B094F">
      <w:pPr>
        <w:pStyle w:val="NormalWeb"/>
        <w:spacing w:before="0" w:after="0" w:line="276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4A6D95" w:rsidRDefault="004A6D95" w:rsidP="007B094F">
      <w:pPr>
        <w:pStyle w:val="NormalWeb"/>
        <w:spacing w:before="0" w:after="0" w:line="276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4A6D95" w:rsidRDefault="004A6D95" w:rsidP="007B094F">
      <w:pPr>
        <w:pStyle w:val="NormalWeb"/>
        <w:spacing w:before="0" w:after="0" w:line="276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4A6D95" w:rsidRDefault="004A6D95" w:rsidP="007B094F">
      <w:pPr>
        <w:pStyle w:val="NormalWeb"/>
        <w:spacing w:before="0" w:after="0" w:line="276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4A6D95" w:rsidRDefault="004A6D95" w:rsidP="007B094F">
      <w:pPr>
        <w:pStyle w:val="NormalWeb"/>
        <w:spacing w:before="0" w:after="0" w:line="276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4A6D95" w:rsidRDefault="004A6D95" w:rsidP="007B094F">
      <w:pPr>
        <w:pStyle w:val="NormalWeb"/>
        <w:spacing w:before="0" w:after="0" w:line="276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4A6D95" w:rsidRPr="007B094F" w:rsidRDefault="004A6D95" w:rsidP="007B094F">
      <w:pPr>
        <w:pStyle w:val="NormalWeb"/>
        <w:spacing w:before="0" w:after="0" w:line="276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351AFC" w:rsidRPr="007B094F" w:rsidRDefault="00351AFC" w:rsidP="00670576">
      <w:pPr>
        <w:pStyle w:val="NormalWeb"/>
        <w:numPr>
          <w:ilvl w:val="0"/>
          <w:numId w:val="1"/>
        </w:numPr>
        <w:spacing w:before="0" w:after="0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 w:rsidRPr="007B094F">
        <w:rPr>
          <w:rStyle w:val="Forte"/>
          <w:rFonts w:ascii="Arial" w:hAnsi="Arial" w:cs="Arial"/>
          <w:sz w:val="22"/>
          <w:szCs w:val="22"/>
          <w:lang w:val="pt-BR"/>
        </w:rPr>
        <w:lastRenderedPageBreak/>
        <w:t>Responsabilidades</w:t>
      </w:r>
    </w:p>
    <w:p w:rsidR="00B311B7" w:rsidRPr="007B094F" w:rsidRDefault="00B311B7" w:rsidP="007B094F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</w:p>
    <w:p w:rsidR="00351AFC" w:rsidRPr="007B094F" w:rsidRDefault="00351AFC" w:rsidP="007B094F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 w:rsidRPr="007B094F">
        <w:rPr>
          <w:rStyle w:val="Forte"/>
          <w:rFonts w:ascii="Arial" w:hAnsi="Arial" w:cs="Arial"/>
          <w:sz w:val="22"/>
          <w:szCs w:val="22"/>
          <w:lang w:val="pt-BR"/>
        </w:rPr>
        <w:t>Responsabilidades dos alunos</w:t>
      </w:r>
    </w:p>
    <w:p w:rsidR="00351AFC" w:rsidRPr="007B094F" w:rsidRDefault="00351AFC" w:rsidP="00670576">
      <w:pPr>
        <w:pStyle w:val="NormalWeb"/>
        <w:numPr>
          <w:ilvl w:val="0"/>
          <w:numId w:val="3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>Ter ciência d</w:t>
      </w:r>
      <w:r w:rsidR="006A0435">
        <w:rPr>
          <w:rStyle w:val="Forte"/>
          <w:rFonts w:ascii="Arial" w:hAnsi="Arial" w:cs="Arial"/>
          <w:b w:val="0"/>
          <w:sz w:val="22"/>
          <w:szCs w:val="22"/>
          <w:lang w:val="pt-BR"/>
        </w:rPr>
        <w:t>este</w:t>
      </w:r>
      <w:r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documento e cumprir as </w:t>
      </w:r>
      <w:r w:rsidRPr="007B094F">
        <w:rPr>
          <w:rStyle w:val="Forte"/>
          <w:rFonts w:ascii="Arial" w:hAnsi="Arial" w:cs="Arial"/>
          <w:sz w:val="22"/>
          <w:szCs w:val="22"/>
          <w:lang w:val="pt-BR"/>
        </w:rPr>
        <w:t xml:space="preserve">entregas </w:t>
      </w:r>
      <w:r w:rsidR="000506E1">
        <w:rPr>
          <w:rStyle w:val="Forte"/>
          <w:rFonts w:ascii="Arial" w:hAnsi="Arial" w:cs="Arial"/>
          <w:sz w:val="22"/>
          <w:szCs w:val="22"/>
          <w:lang w:val="pt-BR"/>
        </w:rPr>
        <w:t>conforme solicitação dos professores.</w:t>
      </w:r>
    </w:p>
    <w:p w:rsidR="00351AFC" w:rsidRPr="007B094F" w:rsidRDefault="00351AFC" w:rsidP="00670576">
      <w:pPr>
        <w:pStyle w:val="NormalWeb"/>
        <w:numPr>
          <w:ilvl w:val="0"/>
          <w:numId w:val="3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7B094F">
        <w:rPr>
          <w:rStyle w:val="Forte"/>
          <w:rFonts w:ascii="Arial" w:hAnsi="Arial" w:cs="Arial"/>
          <w:sz w:val="22"/>
          <w:szCs w:val="22"/>
          <w:lang w:val="pt-BR"/>
        </w:rPr>
        <w:t>Todos os componentes</w:t>
      </w:r>
      <w:r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do grupo devem estar envolvidos </w:t>
      </w:r>
      <w:r w:rsidRPr="007B094F">
        <w:rPr>
          <w:rStyle w:val="Forte"/>
          <w:rFonts w:ascii="Arial" w:hAnsi="Arial" w:cs="Arial"/>
          <w:sz w:val="22"/>
          <w:szCs w:val="22"/>
          <w:lang w:val="pt-BR"/>
        </w:rPr>
        <w:t>em todas as disciplinas</w:t>
      </w:r>
      <w:r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do projeto. Fica proibido e irá onerar a nota individual do aluno que desenvolver o conteúdo somente de</w:t>
      </w:r>
      <w:r w:rsidR="002371A9"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</w:t>
      </w:r>
      <w:r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>uma das disciplinas, todos os alunos devem gerar artefatos de todas as disciplinas.</w:t>
      </w:r>
    </w:p>
    <w:p w:rsidR="00351AFC" w:rsidRPr="007B094F" w:rsidRDefault="00351AFC" w:rsidP="00670576">
      <w:pPr>
        <w:pStyle w:val="NormalWeb"/>
        <w:numPr>
          <w:ilvl w:val="0"/>
          <w:numId w:val="3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Atentar-se a </w:t>
      </w:r>
      <w:r w:rsidRPr="007B094F">
        <w:rPr>
          <w:rStyle w:val="Forte"/>
          <w:rFonts w:ascii="Arial" w:hAnsi="Arial" w:cs="Arial"/>
          <w:sz w:val="22"/>
          <w:szCs w:val="22"/>
          <w:lang w:val="pt-BR"/>
        </w:rPr>
        <w:t xml:space="preserve">qualidade </w:t>
      </w:r>
      <w:r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>no desenvolvimento dos entregáveis.</w:t>
      </w:r>
    </w:p>
    <w:p w:rsidR="00351AFC" w:rsidRPr="007B094F" w:rsidRDefault="00351AFC" w:rsidP="007B094F">
      <w:pPr>
        <w:pStyle w:val="NormalWeb"/>
        <w:spacing w:before="0" w:after="0"/>
        <w:ind w:firstLine="720"/>
        <w:jc w:val="both"/>
        <w:rPr>
          <w:rFonts w:ascii="Arial" w:hAnsi="Arial" w:cs="Arial"/>
          <w:sz w:val="22"/>
          <w:szCs w:val="22"/>
          <w:lang w:val="pt-BR"/>
        </w:rPr>
      </w:pPr>
    </w:p>
    <w:p w:rsidR="00351AFC" w:rsidRPr="007B094F" w:rsidRDefault="00B311B7" w:rsidP="007B094F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i/>
          <w:sz w:val="22"/>
          <w:szCs w:val="22"/>
          <w:lang w:val="pt-BR"/>
        </w:rPr>
      </w:pPr>
      <w:r w:rsidRPr="007B094F">
        <w:rPr>
          <w:rStyle w:val="Forte"/>
          <w:rFonts w:ascii="Arial" w:hAnsi="Arial" w:cs="Arial"/>
          <w:i/>
          <w:sz w:val="22"/>
          <w:szCs w:val="22"/>
          <w:lang w:val="pt-BR"/>
        </w:rPr>
        <w:t xml:space="preserve">Responsabilidades dos </w:t>
      </w:r>
      <w:r w:rsidR="00351AFC" w:rsidRPr="007B094F">
        <w:rPr>
          <w:rStyle w:val="Forte"/>
          <w:rFonts w:ascii="Arial" w:hAnsi="Arial" w:cs="Arial"/>
          <w:i/>
          <w:sz w:val="22"/>
          <w:szCs w:val="22"/>
          <w:lang w:val="pt-BR"/>
        </w:rPr>
        <w:t>Professores do Curso</w:t>
      </w:r>
    </w:p>
    <w:p w:rsidR="00351AFC" w:rsidRPr="007B094F" w:rsidRDefault="00351AFC" w:rsidP="007B094F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 w:rsidRPr="007B094F">
        <w:rPr>
          <w:rStyle w:val="Forte"/>
          <w:rFonts w:ascii="Arial" w:hAnsi="Arial" w:cs="Arial"/>
          <w:sz w:val="22"/>
          <w:szCs w:val="22"/>
          <w:lang w:val="pt-BR"/>
        </w:rPr>
        <w:t>Responsabilidades:</w:t>
      </w:r>
    </w:p>
    <w:p w:rsidR="00351AFC" w:rsidRPr="007B094F" w:rsidRDefault="000506E1" w:rsidP="00670576">
      <w:pPr>
        <w:pStyle w:val="NormalWeb"/>
        <w:numPr>
          <w:ilvl w:val="0"/>
          <w:numId w:val="4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Responsáveis</w:t>
      </w:r>
      <w:r w:rsidR="00351AFC"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por orientar o desenvolvimento </w:t>
      </w:r>
      <w:r w:rsidR="001E3AE4">
        <w:rPr>
          <w:rStyle w:val="Forte"/>
          <w:rFonts w:ascii="Arial" w:hAnsi="Arial" w:cs="Arial"/>
          <w:b w:val="0"/>
          <w:sz w:val="22"/>
          <w:szCs w:val="22"/>
          <w:lang w:val="pt-BR"/>
        </w:rPr>
        <w:t>dos projetos</w:t>
      </w: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em suas disciplinas.</w:t>
      </w:r>
    </w:p>
    <w:p w:rsidR="00351AFC" w:rsidRPr="007B094F" w:rsidRDefault="00351AFC" w:rsidP="00670576">
      <w:pPr>
        <w:pStyle w:val="NormalWeb"/>
        <w:numPr>
          <w:ilvl w:val="0"/>
          <w:numId w:val="4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A correção de cada </w:t>
      </w:r>
      <w:proofErr w:type="spellStart"/>
      <w:r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>entreg</w:t>
      </w:r>
      <w:r w:rsidR="00B311B7"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>á</w:t>
      </w:r>
      <w:r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>ve</w:t>
      </w:r>
      <w:r w:rsidR="00EF26D5">
        <w:rPr>
          <w:rStyle w:val="Forte"/>
          <w:rFonts w:ascii="Arial" w:hAnsi="Arial" w:cs="Arial"/>
          <w:b w:val="0"/>
          <w:sz w:val="22"/>
          <w:szCs w:val="22"/>
          <w:lang w:val="pt-BR"/>
        </w:rPr>
        <w:t>l</w:t>
      </w:r>
      <w:proofErr w:type="spellEnd"/>
      <w:r w:rsidR="001E3AE4">
        <w:rPr>
          <w:rStyle w:val="Forte"/>
          <w:rFonts w:ascii="Arial" w:hAnsi="Arial" w:cs="Arial"/>
          <w:b w:val="0"/>
          <w:sz w:val="22"/>
          <w:szCs w:val="22"/>
          <w:lang w:val="pt-BR"/>
        </w:rPr>
        <w:t>,</w:t>
      </w:r>
      <w:r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é</w:t>
      </w:r>
      <w:r w:rsidR="00B311B7"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de</w:t>
      </w:r>
      <w:r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responsabilidade do professor da disciplina</w:t>
      </w:r>
      <w:r w:rsidR="001E3AE4">
        <w:rPr>
          <w:rStyle w:val="Forte"/>
          <w:rFonts w:ascii="Arial" w:hAnsi="Arial" w:cs="Arial"/>
          <w:b w:val="0"/>
          <w:sz w:val="22"/>
          <w:szCs w:val="22"/>
          <w:lang w:val="pt-BR"/>
        </w:rPr>
        <w:t>,</w:t>
      </w:r>
      <w:r w:rsidR="00BD14CE"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em cada turma</w:t>
      </w:r>
      <w:r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>.</w:t>
      </w:r>
    </w:p>
    <w:p w:rsidR="00351AFC" w:rsidRPr="007B094F" w:rsidRDefault="00351AFC" w:rsidP="00670576">
      <w:pPr>
        <w:pStyle w:val="NormalWeb"/>
        <w:numPr>
          <w:ilvl w:val="0"/>
          <w:numId w:val="4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>Disponibilizar nota individual referente à disciplina</w:t>
      </w:r>
      <w:r w:rsidR="000506E1">
        <w:rPr>
          <w:rStyle w:val="Forte"/>
          <w:rFonts w:ascii="Arial" w:hAnsi="Arial" w:cs="Arial"/>
          <w:b w:val="0"/>
          <w:sz w:val="22"/>
          <w:szCs w:val="22"/>
          <w:lang w:val="pt-BR"/>
        </w:rPr>
        <w:t>.</w:t>
      </w:r>
    </w:p>
    <w:p w:rsidR="00351AFC" w:rsidRDefault="00351AFC" w:rsidP="00670576">
      <w:pPr>
        <w:pStyle w:val="NormalWeb"/>
        <w:numPr>
          <w:ilvl w:val="0"/>
          <w:numId w:val="4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>Manter informações no grupo de professores relativas a cada grupo (compartilhar avaliação dos grupos)</w:t>
      </w:r>
    </w:p>
    <w:p w:rsidR="00D60D44" w:rsidRDefault="00D60D44" w:rsidP="00670576">
      <w:pPr>
        <w:pStyle w:val="NormalWeb"/>
        <w:numPr>
          <w:ilvl w:val="0"/>
          <w:numId w:val="4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Manter sua solicitação de </w:t>
      </w:r>
      <w:proofErr w:type="spellStart"/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entregável</w:t>
      </w:r>
      <w:proofErr w:type="spellEnd"/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sempre atualizada para o grupo de professores e alunos.</w:t>
      </w:r>
    </w:p>
    <w:p w:rsidR="00D60D44" w:rsidRDefault="00D60D44" w:rsidP="00670576">
      <w:pPr>
        <w:pStyle w:val="NormalWeb"/>
        <w:numPr>
          <w:ilvl w:val="0"/>
          <w:numId w:val="4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Disponibilizar </w:t>
      </w:r>
      <w:proofErr w:type="spellStart"/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entregável</w:t>
      </w:r>
      <w:proofErr w:type="spellEnd"/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</w:t>
      </w:r>
      <w:r w:rsidR="006D3A84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da disciplina </w:t>
      </w: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para os alunos, na área de apostilas no portal do aluno</w:t>
      </w:r>
    </w:p>
    <w:p w:rsidR="00D60D44" w:rsidRDefault="00D60D44" w:rsidP="00670576">
      <w:pPr>
        <w:pStyle w:val="NormalWeb"/>
        <w:numPr>
          <w:ilvl w:val="0"/>
          <w:numId w:val="4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Explicar detalhadamente</w:t>
      </w:r>
      <w:r w:rsidR="00C77CE7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o</w:t>
      </w: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</w:t>
      </w:r>
      <w:proofErr w:type="spellStart"/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entregável</w:t>
      </w:r>
      <w:proofErr w:type="spellEnd"/>
      <w:r w:rsidR="006D3A84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da disciplina</w:t>
      </w: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e critérios de avaliação junto aos alunos</w:t>
      </w:r>
    </w:p>
    <w:p w:rsidR="00D60D44" w:rsidRDefault="00D60D44" w:rsidP="00670576">
      <w:pPr>
        <w:pStyle w:val="NormalWeb"/>
        <w:numPr>
          <w:ilvl w:val="0"/>
          <w:numId w:val="4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Disponibilizar justificativa de nota aplicada ao grupo/aluno, quando se aplicar.</w:t>
      </w:r>
    </w:p>
    <w:p w:rsidR="00B311B7" w:rsidRPr="007B094F" w:rsidRDefault="00B311B7" w:rsidP="007B094F">
      <w:pPr>
        <w:suppressAutoHyphens w:val="0"/>
        <w:jc w:val="both"/>
        <w:rPr>
          <w:rStyle w:val="Forte"/>
          <w:rFonts w:ascii="Arial" w:hAnsi="Arial" w:cs="Arial"/>
          <w:i/>
          <w:sz w:val="22"/>
          <w:szCs w:val="22"/>
        </w:rPr>
      </w:pPr>
    </w:p>
    <w:p w:rsidR="00B311B7" w:rsidRPr="007B094F" w:rsidRDefault="001609E6" w:rsidP="007B094F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 w:rsidRPr="007B094F">
        <w:rPr>
          <w:rStyle w:val="Forte"/>
          <w:rFonts w:ascii="Arial" w:hAnsi="Arial" w:cs="Arial"/>
          <w:sz w:val="22"/>
          <w:szCs w:val="22"/>
          <w:lang w:val="pt-BR"/>
        </w:rPr>
        <w:t xml:space="preserve">Professor </w:t>
      </w:r>
      <w:r w:rsidR="000506E1">
        <w:rPr>
          <w:rStyle w:val="Forte"/>
          <w:rFonts w:ascii="Arial" w:hAnsi="Arial" w:cs="Arial"/>
          <w:sz w:val="22"/>
          <w:szCs w:val="22"/>
          <w:lang w:val="pt-BR"/>
        </w:rPr>
        <w:t>Projeto de Sistemas aplicado as melhores práticas em Qualidade de Software e Governança de TI</w:t>
      </w:r>
      <w:r w:rsidRPr="007B094F">
        <w:rPr>
          <w:rStyle w:val="Forte"/>
          <w:rFonts w:ascii="Arial" w:hAnsi="Arial" w:cs="Arial"/>
          <w:sz w:val="22"/>
          <w:szCs w:val="22"/>
          <w:lang w:val="pt-BR"/>
        </w:rPr>
        <w:t xml:space="preserve"> - </w:t>
      </w:r>
      <w:r w:rsidR="00B311B7" w:rsidRPr="007B094F">
        <w:rPr>
          <w:rStyle w:val="Forte"/>
          <w:rFonts w:ascii="Arial" w:hAnsi="Arial" w:cs="Arial"/>
          <w:sz w:val="22"/>
          <w:szCs w:val="22"/>
          <w:lang w:val="pt-BR"/>
        </w:rPr>
        <w:t>Responsabilidades:</w:t>
      </w:r>
    </w:p>
    <w:p w:rsidR="00B311B7" w:rsidRPr="005222C7" w:rsidRDefault="00B311B7" w:rsidP="005222C7">
      <w:pPr>
        <w:pStyle w:val="NormalWeb"/>
        <w:numPr>
          <w:ilvl w:val="0"/>
          <w:numId w:val="2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>Disponibilizar regras</w:t>
      </w:r>
      <w:r w:rsidR="000506E1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gerais</w:t>
      </w:r>
      <w:r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</w:t>
      </w:r>
      <w:r w:rsidR="005222C7">
        <w:rPr>
          <w:rStyle w:val="Forte"/>
          <w:rFonts w:ascii="Arial" w:hAnsi="Arial" w:cs="Arial"/>
          <w:b w:val="0"/>
          <w:sz w:val="22"/>
          <w:szCs w:val="22"/>
          <w:lang w:val="pt-BR"/>
        </w:rPr>
        <w:t>dos projetos</w:t>
      </w:r>
      <w:r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para os alunos</w:t>
      </w:r>
      <w:r w:rsidR="005222C7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(através do portal do aluno, área de apostilas)</w:t>
      </w:r>
    </w:p>
    <w:p w:rsidR="00B311B7" w:rsidRPr="007B094F" w:rsidRDefault="00B311B7" w:rsidP="00670576">
      <w:pPr>
        <w:pStyle w:val="NormalWeb"/>
        <w:numPr>
          <w:ilvl w:val="0"/>
          <w:numId w:val="2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>Disponibilizar planilha de avaliação</w:t>
      </w:r>
    </w:p>
    <w:p w:rsidR="00B311B7" w:rsidRPr="004A6D95" w:rsidRDefault="00B311B7" w:rsidP="00670576">
      <w:pPr>
        <w:pStyle w:val="NormalWeb"/>
        <w:numPr>
          <w:ilvl w:val="0"/>
          <w:numId w:val="2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 w:rsidRPr="007B094F">
        <w:rPr>
          <w:rStyle w:val="Forte"/>
          <w:rFonts w:ascii="Arial" w:hAnsi="Arial" w:cs="Arial"/>
          <w:b w:val="0"/>
          <w:sz w:val="22"/>
          <w:szCs w:val="22"/>
          <w:lang w:val="pt-BR"/>
        </w:rPr>
        <w:t>Disponibilizar notas para os alunos</w:t>
      </w:r>
      <w:r w:rsidR="00D60D44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(através do portal do aluno, área de apostilas)</w:t>
      </w:r>
    </w:p>
    <w:p w:rsidR="004A6D95" w:rsidRPr="004A6D95" w:rsidRDefault="004A6D95" w:rsidP="004A6D95">
      <w:pPr>
        <w:pStyle w:val="NormalWeb"/>
        <w:numPr>
          <w:ilvl w:val="0"/>
          <w:numId w:val="2"/>
        </w:numPr>
        <w:spacing w:before="0" w:after="0" w:line="360" w:lineRule="auto"/>
        <w:ind w:left="714" w:hanging="357"/>
        <w:jc w:val="both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Manter as notas no sistema da FIAP</w:t>
      </w:r>
    </w:p>
    <w:p w:rsidR="000506E1" w:rsidRDefault="000506E1" w:rsidP="007B094F">
      <w:pPr>
        <w:pStyle w:val="NormalWeb"/>
        <w:spacing w:before="0" w:after="0" w:line="360" w:lineRule="auto"/>
        <w:ind w:firstLine="36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4A6D95" w:rsidRDefault="004A6D95" w:rsidP="007B094F">
      <w:pPr>
        <w:pStyle w:val="NormalWeb"/>
        <w:spacing w:before="0" w:after="0" w:line="360" w:lineRule="auto"/>
        <w:ind w:firstLine="36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4A6D95" w:rsidRDefault="004A6D95" w:rsidP="007B094F">
      <w:pPr>
        <w:pStyle w:val="NormalWeb"/>
        <w:spacing w:before="0" w:after="0" w:line="360" w:lineRule="auto"/>
        <w:ind w:firstLine="36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4A6D95" w:rsidRDefault="004A6D95" w:rsidP="007B094F">
      <w:pPr>
        <w:pStyle w:val="NormalWeb"/>
        <w:spacing w:before="0" w:after="0" w:line="360" w:lineRule="auto"/>
        <w:ind w:firstLine="36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4B28E6" w:rsidRPr="004B28E6" w:rsidRDefault="004B28E6" w:rsidP="007B094F">
      <w:pPr>
        <w:pStyle w:val="NormalWeb"/>
        <w:spacing w:before="0" w:after="0" w:line="360" w:lineRule="auto"/>
        <w:ind w:firstLine="360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 w:rsidRPr="004B28E6">
        <w:rPr>
          <w:rStyle w:val="Forte"/>
          <w:rFonts w:ascii="Arial" w:hAnsi="Arial" w:cs="Arial"/>
          <w:sz w:val="22"/>
          <w:szCs w:val="22"/>
          <w:lang w:val="pt-BR"/>
        </w:rPr>
        <w:lastRenderedPageBreak/>
        <w:t>Relação de professores coordenadores de AM por turma:</w:t>
      </w:r>
    </w:p>
    <w:p w:rsidR="004B28E6" w:rsidRDefault="004B28E6" w:rsidP="00670576">
      <w:pPr>
        <w:pStyle w:val="NormalWeb"/>
        <w:numPr>
          <w:ilvl w:val="0"/>
          <w:numId w:val="6"/>
        </w:numPr>
        <w:spacing w:before="0" w:after="0" w:line="360" w:lineRule="auto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2 T</w:t>
      </w:r>
      <w:r w:rsidR="004A6D95">
        <w:rPr>
          <w:rStyle w:val="Forte"/>
          <w:rFonts w:ascii="Arial" w:hAnsi="Arial" w:cs="Arial"/>
          <w:b w:val="0"/>
          <w:sz w:val="22"/>
          <w:szCs w:val="22"/>
          <w:lang w:val="pt-BR"/>
        </w:rPr>
        <w:t>BD</w:t>
      </w: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A – Prof.: Renato </w:t>
      </w:r>
      <w:proofErr w:type="spellStart"/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Parducci</w:t>
      </w:r>
      <w:proofErr w:type="spellEnd"/>
    </w:p>
    <w:p w:rsidR="004A6D95" w:rsidRDefault="004A6D95" w:rsidP="00670576">
      <w:pPr>
        <w:pStyle w:val="NormalWeb"/>
        <w:numPr>
          <w:ilvl w:val="0"/>
          <w:numId w:val="6"/>
        </w:numPr>
        <w:spacing w:before="0" w:after="0" w:line="360" w:lineRule="auto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2 TBD R – Prof.: Fernando Lima</w:t>
      </w:r>
    </w:p>
    <w:p w:rsidR="00D73ADE" w:rsidRDefault="00D73ADE">
      <w:pPr>
        <w:suppressAutoHyphens w:val="0"/>
        <w:rPr>
          <w:rStyle w:val="Forte"/>
          <w:rFonts w:ascii="Arial" w:hAnsi="Arial" w:cs="Arial"/>
          <w:b w:val="0"/>
          <w:sz w:val="22"/>
          <w:szCs w:val="22"/>
        </w:rPr>
      </w:pPr>
      <w:r>
        <w:rPr>
          <w:rStyle w:val="Forte"/>
          <w:rFonts w:ascii="Arial" w:hAnsi="Arial" w:cs="Arial"/>
          <w:b w:val="0"/>
          <w:sz w:val="22"/>
          <w:szCs w:val="22"/>
        </w:rPr>
        <w:br w:type="page"/>
      </w:r>
    </w:p>
    <w:p w:rsidR="00794AA8" w:rsidRDefault="004B28E6" w:rsidP="00670576">
      <w:pPr>
        <w:pStyle w:val="NormalWeb"/>
        <w:numPr>
          <w:ilvl w:val="0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>
        <w:rPr>
          <w:rStyle w:val="Forte"/>
          <w:rFonts w:ascii="Arial" w:hAnsi="Arial" w:cs="Arial"/>
          <w:sz w:val="22"/>
          <w:szCs w:val="22"/>
          <w:lang w:val="pt-BR"/>
        </w:rPr>
        <w:lastRenderedPageBreak/>
        <w:t>Exigências Mínimas a serem cumpridas em cada disciplina e abrangência dos projetos</w:t>
      </w:r>
    </w:p>
    <w:p w:rsidR="004B28E6" w:rsidRPr="007B094F" w:rsidRDefault="00B16A2E" w:rsidP="00670576">
      <w:pPr>
        <w:pStyle w:val="NormalWeb"/>
        <w:numPr>
          <w:ilvl w:val="1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>
        <w:rPr>
          <w:rStyle w:val="Forte"/>
          <w:rFonts w:ascii="Arial" w:hAnsi="Arial" w:cs="Arial"/>
          <w:sz w:val="22"/>
          <w:szCs w:val="22"/>
          <w:lang w:val="pt-BR"/>
        </w:rPr>
        <w:t xml:space="preserve">Administração e Escalabilidade em Bancos de Dados SQL e </w:t>
      </w:r>
      <w:proofErr w:type="spellStart"/>
      <w:r>
        <w:rPr>
          <w:rStyle w:val="Forte"/>
          <w:rFonts w:ascii="Arial" w:hAnsi="Arial" w:cs="Arial"/>
          <w:sz w:val="22"/>
          <w:szCs w:val="22"/>
          <w:lang w:val="pt-BR"/>
        </w:rPr>
        <w:t>NoSQL</w:t>
      </w:r>
      <w:proofErr w:type="spellEnd"/>
    </w:p>
    <w:p w:rsidR="004B28E6" w:rsidRPr="001B395B" w:rsidRDefault="001B395B" w:rsidP="001B395B">
      <w:pPr>
        <w:pStyle w:val="NormalWeb"/>
        <w:spacing w:before="0" w:after="0" w:line="360" w:lineRule="auto"/>
        <w:ind w:left="714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>
        <w:rPr>
          <w:rStyle w:val="Forte"/>
          <w:rFonts w:ascii="Arial" w:hAnsi="Arial" w:cs="Arial"/>
          <w:sz w:val="22"/>
          <w:szCs w:val="22"/>
          <w:lang w:val="pt-BR"/>
        </w:rPr>
        <w:t xml:space="preserve"> </w:t>
      </w:r>
      <w:r w:rsidR="006D3E98" w:rsidRPr="001B395B">
        <w:rPr>
          <w:rStyle w:val="Forte"/>
          <w:rFonts w:ascii="Arial" w:hAnsi="Arial" w:cs="Arial"/>
          <w:sz w:val="22"/>
          <w:szCs w:val="22"/>
          <w:lang w:val="pt-BR"/>
        </w:rPr>
        <w:t xml:space="preserve">Professores: </w:t>
      </w:r>
      <w:r w:rsidR="00B16A2E">
        <w:rPr>
          <w:rStyle w:val="Forte"/>
          <w:rFonts w:ascii="Arial" w:hAnsi="Arial" w:cs="Arial"/>
          <w:sz w:val="22"/>
          <w:szCs w:val="22"/>
          <w:lang w:val="pt-BR"/>
        </w:rPr>
        <w:t>Milton Goya e Rodrigo Sakai</w:t>
      </w:r>
    </w:p>
    <w:p w:rsidR="00386735" w:rsidRDefault="00386735" w:rsidP="00386735">
      <w:pPr>
        <w:pStyle w:val="NormalWeb"/>
        <w:spacing w:before="0" w:after="0" w:line="360" w:lineRule="auto"/>
        <w:ind w:left="714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Semana de 29/08 - Implementação do modelo de dados (Script)</w:t>
      </w:r>
    </w:p>
    <w:p w:rsidR="00386735" w:rsidRPr="001B395B" w:rsidRDefault="00386735" w:rsidP="00386735">
      <w:pPr>
        <w:pStyle w:val="NormalWeb"/>
        <w:spacing w:before="0" w:after="0" w:line="360" w:lineRule="auto"/>
        <w:ind w:left="714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Semana de 26/09 - Arquitetura Completa da Solução (Integrações e Suporte para Solução)</w:t>
      </w:r>
    </w:p>
    <w:p w:rsidR="004B28E6" w:rsidRDefault="004B28E6" w:rsidP="001B395B">
      <w:pPr>
        <w:pStyle w:val="NormalWeb"/>
        <w:spacing w:before="0" w:after="0" w:line="360" w:lineRule="auto"/>
        <w:ind w:left="714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</w:p>
    <w:p w:rsidR="001B395B" w:rsidRPr="007B094F" w:rsidRDefault="00B16A2E" w:rsidP="00670576">
      <w:pPr>
        <w:pStyle w:val="NormalWeb"/>
        <w:numPr>
          <w:ilvl w:val="1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>
        <w:rPr>
          <w:rStyle w:val="Forte"/>
          <w:rFonts w:ascii="Arial" w:hAnsi="Arial" w:cs="Arial"/>
          <w:sz w:val="22"/>
          <w:szCs w:val="22"/>
          <w:lang w:val="pt-BR"/>
        </w:rPr>
        <w:t xml:space="preserve">Segurança e </w:t>
      </w:r>
      <w:proofErr w:type="spellStart"/>
      <w:r>
        <w:rPr>
          <w:rStyle w:val="Forte"/>
          <w:rFonts w:ascii="Arial" w:hAnsi="Arial" w:cs="Arial"/>
          <w:sz w:val="22"/>
          <w:szCs w:val="22"/>
          <w:lang w:val="pt-BR"/>
        </w:rPr>
        <w:t>Tuning</w:t>
      </w:r>
      <w:proofErr w:type="spellEnd"/>
      <w:r>
        <w:rPr>
          <w:rStyle w:val="Forte"/>
          <w:rFonts w:ascii="Arial" w:hAnsi="Arial" w:cs="Arial"/>
          <w:sz w:val="22"/>
          <w:szCs w:val="22"/>
          <w:lang w:val="pt-BR"/>
        </w:rPr>
        <w:t xml:space="preserve"> de Banco de Dados</w:t>
      </w:r>
    </w:p>
    <w:p w:rsidR="001B395B" w:rsidRPr="001B395B" w:rsidRDefault="001B395B" w:rsidP="001B395B">
      <w:pPr>
        <w:pStyle w:val="NormalWeb"/>
        <w:spacing w:before="0" w:after="0" w:line="360" w:lineRule="auto"/>
        <w:ind w:left="714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>
        <w:rPr>
          <w:rStyle w:val="Forte"/>
          <w:rFonts w:ascii="Arial" w:hAnsi="Arial" w:cs="Arial"/>
          <w:sz w:val="22"/>
          <w:szCs w:val="22"/>
          <w:lang w:val="pt-BR"/>
        </w:rPr>
        <w:t xml:space="preserve"> </w:t>
      </w:r>
      <w:r w:rsidRPr="001B395B">
        <w:rPr>
          <w:rStyle w:val="Forte"/>
          <w:rFonts w:ascii="Arial" w:hAnsi="Arial" w:cs="Arial"/>
          <w:sz w:val="22"/>
          <w:szCs w:val="22"/>
          <w:lang w:val="pt-BR"/>
        </w:rPr>
        <w:t xml:space="preserve">Professores: </w:t>
      </w:r>
      <w:r w:rsidR="00B16A2E">
        <w:rPr>
          <w:rStyle w:val="Forte"/>
          <w:rFonts w:ascii="Arial" w:hAnsi="Arial" w:cs="Arial"/>
          <w:sz w:val="22"/>
          <w:szCs w:val="22"/>
          <w:lang w:val="pt-BR"/>
        </w:rPr>
        <w:t xml:space="preserve">Milton Goya e André </w:t>
      </w:r>
      <w:proofErr w:type="spellStart"/>
      <w:r w:rsidR="00B16A2E">
        <w:rPr>
          <w:rStyle w:val="Forte"/>
          <w:rFonts w:ascii="Arial" w:hAnsi="Arial" w:cs="Arial"/>
          <w:sz w:val="22"/>
          <w:szCs w:val="22"/>
          <w:lang w:val="pt-BR"/>
        </w:rPr>
        <w:t>Ontalba</w:t>
      </w:r>
      <w:proofErr w:type="spellEnd"/>
    </w:p>
    <w:p w:rsidR="004B28E6" w:rsidRDefault="009446A9" w:rsidP="00D62609">
      <w:pPr>
        <w:suppressAutoHyphens w:val="0"/>
        <w:spacing w:line="360" w:lineRule="auto"/>
        <w:ind w:left="714"/>
        <w:rPr>
          <w:rStyle w:val="Forte"/>
          <w:rFonts w:ascii="Arial" w:hAnsi="Arial" w:cs="Arial"/>
          <w:b w:val="0"/>
          <w:sz w:val="22"/>
          <w:szCs w:val="22"/>
        </w:rPr>
      </w:pPr>
      <w:r>
        <w:rPr>
          <w:rStyle w:val="Forte"/>
          <w:rFonts w:ascii="Arial" w:hAnsi="Arial" w:cs="Arial"/>
          <w:b w:val="0"/>
          <w:sz w:val="22"/>
          <w:szCs w:val="22"/>
        </w:rPr>
        <w:t xml:space="preserve">Semana de 03/10 - </w:t>
      </w:r>
      <w:r w:rsidRPr="00447CED">
        <w:rPr>
          <w:rStyle w:val="Forte"/>
          <w:rFonts w:ascii="Arial" w:hAnsi="Arial" w:cs="Arial"/>
          <w:b w:val="0"/>
          <w:sz w:val="22"/>
          <w:szCs w:val="22"/>
        </w:rPr>
        <w:t xml:space="preserve">Utilizar </w:t>
      </w:r>
      <w:r w:rsidR="00D62609">
        <w:rPr>
          <w:rStyle w:val="Forte"/>
          <w:rFonts w:ascii="Arial" w:hAnsi="Arial" w:cs="Arial"/>
          <w:b w:val="0"/>
          <w:sz w:val="22"/>
          <w:szCs w:val="22"/>
        </w:rPr>
        <w:t xml:space="preserve">técnica de </w:t>
      </w:r>
      <w:proofErr w:type="spellStart"/>
      <w:r w:rsidR="00D62609">
        <w:rPr>
          <w:rStyle w:val="Forte"/>
          <w:rFonts w:ascii="Arial" w:hAnsi="Arial" w:cs="Arial"/>
          <w:b w:val="0"/>
          <w:sz w:val="22"/>
          <w:szCs w:val="22"/>
        </w:rPr>
        <w:t>tuning</w:t>
      </w:r>
      <w:proofErr w:type="spellEnd"/>
      <w:r w:rsidR="00D62609">
        <w:rPr>
          <w:rStyle w:val="Forte"/>
          <w:rFonts w:ascii="Arial" w:hAnsi="Arial" w:cs="Arial"/>
          <w:b w:val="0"/>
          <w:sz w:val="22"/>
          <w:szCs w:val="22"/>
        </w:rPr>
        <w:t xml:space="preserve"> para a</w:t>
      </w:r>
      <w:r>
        <w:rPr>
          <w:rStyle w:val="Forte"/>
          <w:rFonts w:ascii="Arial" w:hAnsi="Arial" w:cs="Arial"/>
          <w:b w:val="0"/>
          <w:sz w:val="22"/>
          <w:szCs w:val="22"/>
        </w:rPr>
        <w:t xml:space="preserve"> utilização no </w:t>
      </w:r>
      <w:proofErr w:type="spellStart"/>
      <w:r>
        <w:rPr>
          <w:rStyle w:val="Forte"/>
          <w:rFonts w:ascii="Arial" w:hAnsi="Arial" w:cs="Arial"/>
          <w:b w:val="0"/>
          <w:sz w:val="22"/>
          <w:szCs w:val="22"/>
        </w:rPr>
        <w:t>dashboard</w:t>
      </w:r>
      <w:proofErr w:type="spellEnd"/>
      <w:r>
        <w:rPr>
          <w:rStyle w:val="Forte"/>
          <w:rFonts w:ascii="Arial" w:hAnsi="Arial" w:cs="Arial"/>
          <w:b w:val="0"/>
          <w:sz w:val="22"/>
          <w:szCs w:val="22"/>
        </w:rPr>
        <w:t xml:space="preserve"> do modelo dimensional e OLAP.</w:t>
      </w:r>
    </w:p>
    <w:p w:rsidR="009446A9" w:rsidRDefault="009446A9" w:rsidP="00D62609">
      <w:pPr>
        <w:suppressAutoHyphens w:val="0"/>
        <w:spacing w:line="360" w:lineRule="auto"/>
        <w:rPr>
          <w:lang w:eastAsia="pt-BR"/>
        </w:rPr>
      </w:pPr>
    </w:p>
    <w:p w:rsidR="00911F1C" w:rsidRPr="007B094F" w:rsidRDefault="00B16A2E" w:rsidP="00670576">
      <w:pPr>
        <w:pStyle w:val="NormalWeb"/>
        <w:numPr>
          <w:ilvl w:val="1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>
        <w:rPr>
          <w:rStyle w:val="Forte"/>
          <w:rFonts w:ascii="Arial" w:hAnsi="Arial" w:cs="Arial"/>
          <w:sz w:val="22"/>
          <w:szCs w:val="22"/>
          <w:lang w:val="pt-BR"/>
        </w:rPr>
        <w:t xml:space="preserve">Enterprise </w:t>
      </w:r>
      <w:proofErr w:type="spellStart"/>
      <w:r>
        <w:rPr>
          <w:rStyle w:val="Forte"/>
          <w:rFonts w:ascii="Arial" w:hAnsi="Arial" w:cs="Arial"/>
          <w:sz w:val="22"/>
          <w:szCs w:val="22"/>
          <w:lang w:val="pt-BR"/>
        </w:rPr>
        <w:t>Analytics</w:t>
      </w:r>
      <w:proofErr w:type="spellEnd"/>
      <w:r>
        <w:rPr>
          <w:rStyle w:val="Forte"/>
          <w:rFonts w:ascii="Arial" w:hAnsi="Arial" w:cs="Arial"/>
          <w:sz w:val="22"/>
          <w:szCs w:val="22"/>
          <w:lang w:val="pt-BR"/>
        </w:rPr>
        <w:t xml:space="preserve"> e Data </w:t>
      </w:r>
      <w:proofErr w:type="spellStart"/>
      <w:r>
        <w:rPr>
          <w:rStyle w:val="Forte"/>
          <w:rFonts w:ascii="Arial" w:hAnsi="Arial" w:cs="Arial"/>
          <w:sz w:val="22"/>
          <w:szCs w:val="22"/>
          <w:lang w:val="pt-BR"/>
        </w:rPr>
        <w:t>Waherousing</w:t>
      </w:r>
      <w:proofErr w:type="spellEnd"/>
    </w:p>
    <w:p w:rsidR="00911F1C" w:rsidRPr="001B395B" w:rsidRDefault="00911F1C" w:rsidP="00911F1C">
      <w:pPr>
        <w:pStyle w:val="NormalWeb"/>
        <w:spacing w:before="0" w:after="0" w:line="360" w:lineRule="auto"/>
        <w:ind w:left="714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>
        <w:rPr>
          <w:rStyle w:val="Forte"/>
          <w:rFonts w:ascii="Arial" w:hAnsi="Arial" w:cs="Arial"/>
          <w:sz w:val="22"/>
          <w:szCs w:val="22"/>
          <w:lang w:val="pt-BR"/>
        </w:rPr>
        <w:t xml:space="preserve"> </w:t>
      </w:r>
      <w:r w:rsidRPr="001B395B">
        <w:rPr>
          <w:rStyle w:val="Forte"/>
          <w:rFonts w:ascii="Arial" w:hAnsi="Arial" w:cs="Arial"/>
          <w:sz w:val="22"/>
          <w:szCs w:val="22"/>
          <w:lang w:val="pt-BR"/>
        </w:rPr>
        <w:t xml:space="preserve">Professores: </w:t>
      </w:r>
      <w:r w:rsidR="00B16A2E">
        <w:rPr>
          <w:rStyle w:val="Forte"/>
          <w:rFonts w:ascii="Arial" w:hAnsi="Arial" w:cs="Arial"/>
          <w:sz w:val="22"/>
          <w:szCs w:val="22"/>
          <w:lang w:val="pt-BR"/>
        </w:rPr>
        <w:t xml:space="preserve">Fernando Lima e </w:t>
      </w:r>
      <w:proofErr w:type="spellStart"/>
      <w:r w:rsidR="00B16A2E">
        <w:rPr>
          <w:rStyle w:val="Forte"/>
          <w:rFonts w:ascii="Arial" w:hAnsi="Arial" w:cs="Arial"/>
          <w:sz w:val="22"/>
          <w:szCs w:val="22"/>
          <w:lang w:val="pt-BR"/>
        </w:rPr>
        <w:t>Diogenes</w:t>
      </w:r>
      <w:proofErr w:type="spellEnd"/>
      <w:r w:rsidR="00B16A2E">
        <w:rPr>
          <w:rStyle w:val="Forte"/>
          <w:rFonts w:ascii="Arial" w:hAnsi="Arial" w:cs="Arial"/>
          <w:sz w:val="22"/>
          <w:szCs w:val="22"/>
          <w:lang w:val="pt-BR"/>
        </w:rPr>
        <w:t xml:space="preserve"> Justo</w:t>
      </w:r>
    </w:p>
    <w:p w:rsidR="009446A9" w:rsidRPr="009446A9" w:rsidRDefault="009446A9" w:rsidP="009446A9">
      <w:pPr>
        <w:pStyle w:val="NormalWeb"/>
        <w:spacing w:before="0" w:after="0" w:line="360" w:lineRule="auto"/>
        <w:ind w:left="714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9446A9">
        <w:rPr>
          <w:rStyle w:val="Forte"/>
          <w:rFonts w:ascii="Arial" w:hAnsi="Arial" w:cs="Arial"/>
          <w:b w:val="0"/>
          <w:sz w:val="22"/>
          <w:szCs w:val="22"/>
          <w:lang w:val="pt-BR"/>
        </w:rPr>
        <w:t>Semana de 12/09 - Análise Exploratória</w:t>
      </w:r>
    </w:p>
    <w:p w:rsidR="009446A9" w:rsidRPr="009446A9" w:rsidRDefault="009446A9" w:rsidP="009446A9">
      <w:pPr>
        <w:pStyle w:val="NormalWeb"/>
        <w:spacing w:before="0" w:after="0" w:line="360" w:lineRule="auto"/>
        <w:ind w:left="714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9446A9">
        <w:rPr>
          <w:rStyle w:val="Forte"/>
          <w:rFonts w:ascii="Arial" w:hAnsi="Arial" w:cs="Arial"/>
          <w:b w:val="0"/>
          <w:sz w:val="22"/>
          <w:szCs w:val="22"/>
          <w:lang w:val="pt-BR"/>
        </w:rPr>
        <w:t>Semana de 03/10 - Desenvolvimento de modelo preditivo</w:t>
      </w:r>
    </w:p>
    <w:p w:rsidR="009446A9" w:rsidRPr="00911F1C" w:rsidRDefault="009446A9" w:rsidP="009446A9">
      <w:pPr>
        <w:pStyle w:val="NormalWeb"/>
        <w:spacing w:before="0" w:after="0" w:line="360" w:lineRule="auto"/>
        <w:ind w:left="714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9446A9">
        <w:rPr>
          <w:rStyle w:val="Forte"/>
          <w:rFonts w:ascii="Arial" w:hAnsi="Arial" w:cs="Arial"/>
          <w:b w:val="0"/>
          <w:sz w:val="22"/>
          <w:szCs w:val="22"/>
          <w:lang w:val="pt-BR"/>
        </w:rPr>
        <w:t>Semana de 03/10 - Scripts do Modelo preditivo (Ling</w:t>
      </w: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uagem</w:t>
      </w:r>
      <w:r w:rsidRPr="009446A9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R)</w:t>
      </w:r>
    </w:p>
    <w:p w:rsidR="004B28E6" w:rsidRDefault="004B28E6" w:rsidP="004B28E6">
      <w:pPr>
        <w:suppressAutoHyphens w:val="0"/>
        <w:rPr>
          <w:lang w:eastAsia="pt-BR"/>
        </w:rPr>
      </w:pPr>
    </w:p>
    <w:p w:rsidR="008F6502" w:rsidRPr="007B094F" w:rsidRDefault="00B16A2E" w:rsidP="00670576">
      <w:pPr>
        <w:pStyle w:val="NormalWeb"/>
        <w:numPr>
          <w:ilvl w:val="1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>
        <w:rPr>
          <w:rStyle w:val="Forte"/>
          <w:rFonts w:ascii="Arial" w:hAnsi="Arial" w:cs="Arial"/>
          <w:sz w:val="22"/>
          <w:szCs w:val="22"/>
          <w:lang w:val="pt-BR"/>
        </w:rPr>
        <w:t>Modelagem Dimensional e OLAP</w:t>
      </w:r>
    </w:p>
    <w:p w:rsidR="008F6502" w:rsidRPr="001B395B" w:rsidRDefault="008F6502" w:rsidP="008F6502">
      <w:pPr>
        <w:pStyle w:val="NormalWeb"/>
        <w:spacing w:before="0" w:after="0" w:line="360" w:lineRule="auto"/>
        <w:ind w:left="714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>
        <w:rPr>
          <w:rStyle w:val="Forte"/>
          <w:rFonts w:ascii="Arial" w:hAnsi="Arial" w:cs="Arial"/>
          <w:sz w:val="22"/>
          <w:szCs w:val="22"/>
          <w:lang w:val="pt-BR"/>
        </w:rPr>
        <w:t xml:space="preserve"> </w:t>
      </w:r>
      <w:r w:rsidRPr="001B395B">
        <w:rPr>
          <w:rStyle w:val="Forte"/>
          <w:rFonts w:ascii="Arial" w:hAnsi="Arial" w:cs="Arial"/>
          <w:sz w:val="22"/>
          <w:szCs w:val="22"/>
          <w:lang w:val="pt-BR"/>
        </w:rPr>
        <w:t xml:space="preserve">Professores: </w:t>
      </w:r>
      <w:r w:rsidR="00B16A2E">
        <w:rPr>
          <w:rStyle w:val="Forte"/>
          <w:rFonts w:ascii="Arial" w:hAnsi="Arial" w:cs="Arial"/>
          <w:sz w:val="22"/>
          <w:szCs w:val="22"/>
          <w:lang w:val="pt-BR"/>
        </w:rPr>
        <w:t xml:space="preserve">Fernando Lima e </w:t>
      </w:r>
      <w:proofErr w:type="spellStart"/>
      <w:r w:rsidR="00595EEC">
        <w:rPr>
          <w:rStyle w:val="Forte"/>
          <w:rFonts w:ascii="Arial" w:hAnsi="Arial" w:cs="Arial"/>
          <w:sz w:val="22"/>
          <w:szCs w:val="22"/>
          <w:lang w:val="pt-BR"/>
        </w:rPr>
        <w:t>Salvio</w:t>
      </w:r>
      <w:proofErr w:type="spellEnd"/>
      <w:r w:rsidR="00595EEC">
        <w:rPr>
          <w:rStyle w:val="Forte"/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="00595EEC">
        <w:rPr>
          <w:rStyle w:val="Forte"/>
          <w:rFonts w:ascii="Arial" w:hAnsi="Arial" w:cs="Arial"/>
          <w:sz w:val="22"/>
          <w:szCs w:val="22"/>
          <w:lang w:val="pt-BR"/>
        </w:rPr>
        <w:t>Padlipskas</w:t>
      </w:r>
      <w:proofErr w:type="spellEnd"/>
    </w:p>
    <w:p w:rsidR="00C813B2" w:rsidRDefault="00C813B2" w:rsidP="00C813B2">
      <w:pPr>
        <w:pStyle w:val="NormalWeb"/>
        <w:spacing w:before="0" w:after="0" w:line="360" w:lineRule="auto"/>
        <w:ind w:left="714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Semana de 29/08 - Modelo dimensional revisado</w:t>
      </w:r>
    </w:p>
    <w:p w:rsidR="00C813B2" w:rsidRDefault="00C813B2" w:rsidP="00C813B2">
      <w:pPr>
        <w:pStyle w:val="NormalWeb"/>
        <w:spacing w:before="0" w:after="0" w:line="360" w:lineRule="auto"/>
        <w:ind w:left="714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Semana de 03/10 - Apresentação do </w:t>
      </w:r>
      <w:proofErr w:type="spellStart"/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Dashboard</w:t>
      </w:r>
      <w:proofErr w:type="spellEnd"/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acessando modelo dimensional</w:t>
      </w:r>
    </w:p>
    <w:p w:rsidR="00D60D44" w:rsidRDefault="00D60D44" w:rsidP="00595EEC">
      <w:pPr>
        <w:suppressAutoHyphens w:val="0"/>
        <w:rPr>
          <w:lang w:eastAsia="pt-BR"/>
        </w:rPr>
      </w:pPr>
    </w:p>
    <w:p w:rsidR="00595EEC" w:rsidRPr="007B094F" w:rsidRDefault="00B16A2E" w:rsidP="00670576">
      <w:pPr>
        <w:pStyle w:val="NormalWeb"/>
        <w:numPr>
          <w:ilvl w:val="1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>
        <w:rPr>
          <w:rStyle w:val="Forte"/>
          <w:rFonts w:ascii="Arial" w:hAnsi="Arial" w:cs="Arial"/>
          <w:sz w:val="22"/>
          <w:szCs w:val="22"/>
          <w:lang w:val="pt-BR"/>
        </w:rPr>
        <w:t>Projeto Integrado de Banco de Dados</w:t>
      </w:r>
    </w:p>
    <w:p w:rsidR="00595EEC" w:rsidRPr="001B395B" w:rsidRDefault="00595EEC" w:rsidP="00595EEC">
      <w:pPr>
        <w:pStyle w:val="NormalWeb"/>
        <w:spacing w:before="0" w:after="0" w:line="360" w:lineRule="auto"/>
        <w:ind w:left="714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>
        <w:rPr>
          <w:rStyle w:val="Forte"/>
          <w:rFonts w:ascii="Arial" w:hAnsi="Arial" w:cs="Arial"/>
          <w:sz w:val="22"/>
          <w:szCs w:val="22"/>
          <w:lang w:val="pt-BR"/>
        </w:rPr>
        <w:t xml:space="preserve"> </w:t>
      </w:r>
      <w:r w:rsidRPr="001B395B">
        <w:rPr>
          <w:rStyle w:val="Forte"/>
          <w:rFonts w:ascii="Arial" w:hAnsi="Arial" w:cs="Arial"/>
          <w:sz w:val="22"/>
          <w:szCs w:val="22"/>
          <w:lang w:val="pt-BR"/>
        </w:rPr>
        <w:t xml:space="preserve">Professores: </w:t>
      </w:r>
      <w:r>
        <w:rPr>
          <w:rStyle w:val="Forte"/>
          <w:rFonts w:ascii="Arial" w:hAnsi="Arial" w:cs="Arial"/>
          <w:sz w:val="22"/>
          <w:szCs w:val="22"/>
          <w:lang w:val="pt-BR"/>
        </w:rPr>
        <w:t>Fernando Lima</w:t>
      </w:r>
      <w:r w:rsidR="00B16A2E">
        <w:rPr>
          <w:rStyle w:val="Forte"/>
          <w:rFonts w:ascii="Arial" w:hAnsi="Arial" w:cs="Arial"/>
          <w:sz w:val="22"/>
          <w:szCs w:val="22"/>
          <w:lang w:val="pt-BR"/>
        </w:rPr>
        <w:t xml:space="preserve"> e Renato </w:t>
      </w:r>
      <w:proofErr w:type="spellStart"/>
      <w:r w:rsidR="00B16A2E">
        <w:rPr>
          <w:rStyle w:val="Forte"/>
          <w:rFonts w:ascii="Arial" w:hAnsi="Arial" w:cs="Arial"/>
          <w:sz w:val="22"/>
          <w:szCs w:val="22"/>
          <w:lang w:val="pt-BR"/>
        </w:rPr>
        <w:t>Parducci</w:t>
      </w:r>
      <w:proofErr w:type="spellEnd"/>
    </w:p>
    <w:p w:rsidR="00C813B2" w:rsidRDefault="00C813B2" w:rsidP="00C813B2">
      <w:pPr>
        <w:suppressAutoHyphens w:val="0"/>
        <w:spacing w:after="160"/>
        <w:ind w:firstLine="714"/>
        <w:jc w:val="both"/>
        <w:rPr>
          <w:rFonts w:ascii="Arial" w:hAnsi="Arial" w:cs="Arial"/>
          <w:iCs/>
          <w:color w:val="000000"/>
          <w:sz w:val="22"/>
          <w:szCs w:val="22"/>
          <w:lang w:eastAsia="pt-BR"/>
        </w:rPr>
      </w:pPr>
      <w:r>
        <w:rPr>
          <w:rFonts w:ascii="Arial" w:hAnsi="Arial" w:cs="Arial"/>
          <w:iCs/>
          <w:color w:val="000000"/>
          <w:sz w:val="22"/>
          <w:szCs w:val="22"/>
          <w:lang w:eastAsia="pt-BR"/>
        </w:rPr>
        <w:t xml:space="preserve">Semana de 03/10 - Acompanhamento do projeto com </w:t>
      </w:r>
      <w:proofErr w:type="spellStart"/>
      <w:r>
        <w:rPr>
          <w:rFonts w:ascii="Arial" w:hAnsi="Arial" w:cs="Arial"/>
          <w:iCs/>
          <w:color w:val="000000"/>
          <w:sz w:val="22"/>
          <w:szCs w:val="22"/>
          <w:lang w:eastAsia="pt-BR"/>
        </w:rPr>
        <w:t>Scrum</w:t>
      </w:r>
      <w:proofErr w:type="spellEnd"/>
    </w:p>
    <w:p w:rsidR="00C813B2" w:rsidRDefault="00C813B2" w:rsidP="00C813B2">
      <w:pPr>
        <w:suppressAutoHyphens w:val="0"/>
        <w:spacing w:after="160"/>
        <w:ind w:firstLine="714"/>
        <w:jc w:val="both"/>
        <w:rPr>
          <w:rFonts w:ascii="Arial" w:hAnsi="Arial" w:cs="Arial"/>
          <w:iCs/>
          <w:color w:val="000000"/>
          <w:sz w:val="22"/>
          <w:szCs w:val="22"/>
          <w:lang w:eastAsia="pt-BR"/>
        </w:rPr>
      </w:pPr>
      <w:r>
        <w:rPr>
          <w:rFonts w:ascii="Arial" w:hAnsi="Arial" w:cs="Arial"/>
          <w:iCs/>
          <w:color w:val="000000"/>
          <w:sz w:val="22"/>
          <w:szCs w:val="22"/>
          <w:lang w:eastAsia="pt-BR"/>
        </w:rPr>
        <w:t xml:space="preserve">Semana de 03/10 – </w:t>
      </w:r>
      <w:proofErr w:type="spellStart"/>
      <w:r>
        <w:rPr>
          <w:rFonts w:ascii="Arial" w:hAnsi="Arial" w:cs="Arial"/>
          <w:iCs/>
          <w:color w:val="000000"/>
          <w:sz w:val="22"/>
          <w:szCs w:val="22"/>
          <w:lang w:eastAsia="pt-BR"/>
        </w:rPr>
        <w:t>Canvas</w:t>
      </w:r>
      <w:proofErr w:type="spellEnd"/>
      <w:r>
        <w:rPr>
          <w:rFonts w:ascii="Arial" w:hAnsi="Arial" w:cs="Arial"/>
          <w:iCs/>
          <w:color w:val="000000"/>
          <w:sz w:val="22"/>
          <w:szCs w:val="22"/>
          <w:lang w:eastAsia="pt-BR"/>
        </w:rPr>
        <w:t xml:space="preserve"> e </w:t>
      </w:r>
      <w:proofErr w:type="spellStart"/>
      <w:r>
        <w:rPr>
          <w:rFonts w:ascii="Arial" w:hAnsi="Arial" w:cs="Arial"/>
          <w:iCs/>
          <w:color w:val="000000"/>
          <w:sz w:val="22"/>
          <w:szCs w:val="22"/>
          <w:lang w:eastAsia="pt-BR"/>
        </w:rPr>
        <w:t>Pitch</w:t>
      </w:r>
      <w:proofErr w:type="spellEnd"/>
      <w:r>
        <w:rPr>
          <w:rFonts w:ascii="Arial" w:hAnsi="Arial" w:cs="Arial"/>
          <w:iCs/>
          <w:color w:val="000000"/>
          <w:sz w:val="22"/>
          <w:szCs w:val="22"/>
          <w:lang w:eastAsia="pt-BR"/>
        </w:rPr>
        <w:t xml:space="preserve"> revisado</w:t>
      </w:r>
    </w:p>
    <w:p w:rsidR="00E86B58" w:rsidRDefault="00E86B58" w:rsidP="004B28E6">
      <w:pPr>
        <w:suppressAutoHyphens w:val="0"/>
        <w:spacing w:after="160"/>
        <w:jc w:val="both"/>
        <w:rPr>
          <w:rFonts w:ascii="Arial" w:hAnsi="Arial" w:cs="Arial"/>
          <w:i/>
          <w:iCs/>
          <w:color w:val="000000"/>
          <w:sz w:val="22"/>
          <w:szCs w:val="22"/>
          <w:lang w:eastAsia="pt-BR"/>
        </w:rPr>
      </w:pPr>
    </w:p>
    <w:p w:rsidR="003D447C" w:rsidRPr="007B094F" w:rsidRDefault="003D447C" w:rsidP="00670576">
      <w:pPr>
        <w:pStyle w:val="NormalWeb"/>
        <w:numPr>
          <w:ilvl w:val="1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>
        <w:rPr>
          <w:rStyle w:val="Forte"/>
          <w:rFonts w:ascii="Arial" w:hAnsi="Arial" w:cs="Arial"/>
          <w:sz w:val="22"/>
          <w:szCs w:val="22"/>
          <w:lang w:val="pt-BR"/>
        </w:rPr>
        <w:t xml:space="preserve">Arquitetura </w:t>
      </w:r>
      <w:proofErr w:type="spellStart"/>
      <w:r>
        <w:rPr>
          <w:rStyle w:val="Forte"/>
          <w:rFonts w:ascii="Arial" w:hAnsi="Arial" w:cs="Arial"/>
          <w:sz w:val="22"/>
          <w:szCs w:val="22"/>
          <w:lang w:val="pt-BR"/>
        </w:rPr>
        <w:t>Disruptivas</w:t>
      </w:r>
      <w:proofErr w:type="spellEnd"/>
      <w:r>
        <w:rPr>
          <w:rStyle w:val="Forte"/>
          <w:rFonts w:ascii="Arial" w:hAnsi="Arial" w:cs="Arial"/>
          <w:sz w:val="22"/>
          <w:szCs w:val="22"/>
          <w:lang w:val="pt-BR"/>
        </w:rPr>
        <w:t xml:space="preserve"> e Big Data</w:t>
      </w:r>
    </w:p>
    <w:p w:rsidR="003D447C" w:rsidRPr="001B395B" w:rsidRDefault="003D447C" w:rsidP="003D447C">
      <w:pPr>
        <w:pStyle w:val="NormalWeb"/>
        <w:spacing w:before="0" w:after="0" w:line="360" w:lineRule="auto"/>
        <w:ind w:left="714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>
        <w:rPr>
          <w:rStyle w:val="Forte"/>
          <w:rFonts w:ascii="Arial" w:hAnsi="Arial" w:cs="Arial"/>
          <w:sz w:val="22"/>
          <w:szCs w:val="22"/>
          <w:lang w:val="pt-BR"/>
        </w:rPr>
        <w:t xml:space="preserve"> </w:t>
      </w:r>
      <w:r w:rsidRPr="001B395B">
        <w:rPr>
          <w:rStyle w:val="Forte"/>
          <w:rFonts w:ascii="Arial" w:hAnsi="Arial" w:cs="Arial"/>
          <w:sz w:val="22"/>
          <w:szCs w:val="22"/>
          <w:lang w:val="pt-BR"/>
        </w:rPr>
        <w:t xml:space="preserve">Professores: </w:t>
      </w:r>
      <w:r w:rsidR="00B16A2E">
        <w:rPr>
          <w:rStyle w:val="Forte"/>
          <w:rFonts w:ascii="Arial" w:hAnsi="Arial" w:cs="Arial"/>
          <w:sz w:val="22"/>
          <w:szCs w:val="22"/>
          <w:lang w:val="pt-BR"/>
        </w:rPr>
        <w:t>Ricardo Rezende</w:t>
      </w:r>
    </w:p>
    <w:p w:rsidR="00C813B2" w:rsidRPr="004B28E6" w:rsidRDefault="00C813B2" w:rsidP="00C813B2">
      <w:pPr>
        <w:suppressAutoHyphens w:val="0"/>
        <w:spacing w:after="160"/>
        <w:ind w:firstLine="714"/>
        <w:jc w:val="both"/>
        <w:rPr>
          <w:lang w:eastAsia="pt-BR"/>
        </w:rPr>
      </w:pPr>
      <w:r>
        <w:rPr>
          <w:rFonts w:ascii="Arial" w:hAnsi="Arial" w:cs="Arial"/>
          <w:iCs/>
          <w:color w:val="000000"/>
          <w:sz w:val="22"/>
          <w:szCs w:val="22"/>
          <w:lang w:eastAsia="pt-BR"/>
        </w:rPr>
        <w:t>Semana de 19/09 - Implementação do projeto de Big Data realizado no 1º.semestre</w:t>
      </w:r>
      <w:r w:rsidRPr="004B28E6">
        <w:rPr>
          <w:rFonts w:ascii="Arial" w:hAnsi="Arial" w:cs="Arial"/>
          <w:i/>
          <w:iCs/>
          <w:color w:val="000000"/>
          <w:sz w:val="22"/>
          <w:szCs w:val="22"/>
          <w:lang w:eastAsia="pt-BR"/>
        </w:rPr>
        <w:t>.</w:t>
      </w:r>
    </w:p>
    <w:p w:rsidR="00B16A2E" w:rsidRDefault="00B16A2E" w:rsidP="007B094F">
      <w:pPr>
        <w:pStyle w:val="NormalWeb"/>
        <w:spacing w:before="0" w:after="0" w:line="360" w:lineRule="auto"/>
        <w:ind w:firstLine="36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7B094F" w:rsidRDefault="00EE465B" w:rsidP="00670576">
      <w:pPr>
        <w:pStyle w:val="NormalWeb"/>
        <w:numPr>
          <w:ilvl w:val="1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>
        <w:rPr>
          <w:rStyle w:val="Forte"/>
          <w:rFonts w:ascii="Arial" w:hAnsi="Arial" w:cs="Arial"/>
          <w:sz w:val="22"/>
          <w:szCs w:val="22"/>
          <w:lang w:val="pt-BR"/>
        </w:rPr>
        <w:lastRenderedPageBreak/>
        <w:t>Abrangência dos Projetos</w:t>
      </w:r>
    </w:p>
    <w:p w:rsidR="00EE465B" w:rsidRPr="00CD7BC9" w:rsidRDefault="00EE465B" w:rsidP="00CD7BC9">
      <w:pPr>
        <w:pStyle w:val="NormalWeb"/>
        <w:spacing w:before="0" w:after="0" w:line="360" w:lineRule="auto"/>
        <w:ind w:firstLine="709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</w:p>
    <w:p w:rsidR="00CD7BC9" w:rsidRDefault="002167C3" w:rsidP="00CD7BC9">
      <w:pPr>
        <w:spacing w:line="360" w:lineRule="auto"/>
        <w:ind w:left="360"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 equipes desenvolverão</w:t>
      </w:r>
      <w:r w:rsidR="00CD7BC9" w:rsidRPr="00CD7BC9">
        <w:rPr>
          <w:rFonts w:ascii="Arial" w:hAnsi="Arial" w:cs="Arial"/>
          <w:sz w:val="22"/>
          <w:szCs w:val="22"/>
        </w:rPr>
        <w:t xml:space="preserve"> um projeto de </w:t>
      </w:r>
      <w:proofErr w:type="spellStart"/>
      <w:r w:rsidR="00CD7BC9" w:rsidRPr="00CD7BC9">
        <w:rPr>
          <w:rFonts w:ascii="Arial" w:hAnsi="Arial" w:cs="Arial"/>
          <w:sz w:val="22"/>
          <w:szCs w:val="22"/>
        </w:rPr>
        <w:t>intraempreendedorismo</w:t>
      </w:r>
      <w:proofErr w:type="spellEnd"/>
      <w:r w:rsidR="00CD7BC9" w:rsidRPr="00CD7BC9">
        <w:rPr>
          <w:rFonts w:ascii="Arial" w:hAnsi="Arial" w:cs="Arial"/>
          <w:sz w:val="22"/>
          <w:szCs w:val="22"/>
        </w:rPr>
        <w:t xml:space="preserve"> e inovação, buscando soluções problemas reais</w:t>
      </w:r>
      <w:r w:rsidR="009003A1">
        <w:rPr>
          <w:rFonts w:ascii="Arial" w:hAnsi="Arial" w:cs="Arial"/>
          <w:sz w:val="22"/>
          <w:szCs w:val="22"/>
        </w:rPr>
        <w:t>.</w:t>
      </w:r>
    </w:p>
    <w:p w:rsidR="002167C3" w:rsidRDefault="002167C3" w:rsidP="00CD7BC9">
      <w:pPr>
        <w:spacing w:line="360" w:lineRule="auto"/>
        <w:ind w:left="360"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Os projetos devem utilizar inovação e arquiteturas </w:t>
      </w:r>
      <w:proofErr w:type="spellStart"/>
      <w:r>
        <w:rPr>
          <w:rFonts w:ascii="Arial" w:hAnsi="Arial" w:cs="Arial"/>
          <w:sz w:val="22"/>
          <w:szCs w:val="22"/>
        </w:rPr>
        <w:t>disruptivas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2167C3" w:rsidRDefault="002167C3" w:rsidP="00CD7BC9">
      <w:pPr>
        <w:spacing w:line="360" w:lineRule="auto"/>
        <w:ind w:left="360" w:firstLine="360"/>
        <w:jc w:val="both"/>
        <w:rPr>
          <w:rFonts w:ascii="Arial" w:hAnsi="Arial" w:cs="Arial"/>
          <w:sz w:val="22"/>
          <w:szCs w:val="22"/>
        </w:rPr>
      </w:pPr>
      <w:r w:rsidRPr="002167C3">
        <w:rPr>
          <w:rFonts w:ascii="Arial" w:hAnsi="Arial" w:cs="Arial"/>
          <w:b/>
          <w:sz w:val="22"/>
          <w:szCs w:val="22"/>
        </w:rPr>
        <w:t xml:space="preserve">Inovação </w:t>
      </w:r>
      <w:proofErr w:type="spellStart"/>
      <w:r w:rsidRPr="002167C3">
        <w:rPr>
          <w:rFonts w:ascii="Arial" w:hAnsi="Arial" w:cs="Arial"/>
          <w:b/>
          <w:sz w:val="22"/>
          <w:szCs w:val="22"/>
        </w:rPr>
        <w:t>disruptiva</w:t>
      </w:r>
      <w:proofErr w:type="spellEnd"/>
      <w:r>
        <w:rPr>
          <w:rFonts w:ascii="Arial" w:hAnsi="Arial" w:cs="Arial"/>
          <w:sz w:val="22"/>
          <w:szCs w:val="22"/>
        </w:rPr>
        <w:t xml:space="preserve"> significa criar um p</w:t>
      </w:r>
      <w:r w:rsidRPr="002167C3">
        <w:rPr>
          <w:rFonts w:ascii="Arial" w:hAnsi="Arial" w:cs="Arial"/>
          <w:sz w:val="22"/>
          <w:szCs w:val="22"/>
        </w:rPr>
        <w:t>roduto ou serviço que cria um novo mercado e desestabiliza os concorrentes que antes o dominavam. É geralmente algo mais simples, mais barato do que o que já existe, ou algo capaz de atender um público que antes não tinha acesso ao mercado. Em geral começa servindo um público modesto, até que abocanha todo o segmento.</w:t>
      </w:r>
    </w:p>
    <w:p w:rsidR="00215B50" w:rsidRPr="00215B50" w:rsidRDefault="00215B50" w:rsidP="00215B50">
      <w:pPr>
        <w:spacing w:line="360" w:lineRule="auto"/>
        <w:ind w:left="360" w:firstLine="360"/>
        <w:jc w:val="both"/>
        <w:rPr>
          <w:rFonts w:ascii="Arial" w:hAnsi="Arial" w:cs="Arial"/>
          <w:sz w:val="22"/>
          <w:szCs w:val="22"/>
        </w:rPr>
      </w:pPr>
      <w:r w:rsidRPr="00CF5580">
        <w:rPr>
          <w:rFonts w:ascii="Arial" w:hAnsi="Arial" w:cs="Arial"/>
          <w:b/>
          <w:sz w:val="22"/>
          <w:szCs w:val="22"/>
        </w:rPr>
        <w:t>Podemos pensar em:</w:t>
      </w:r>
      <w:r w:rsidRPr="00215B50">
        <w:rPr>
          <w:rFonts w:ascii="Arial" w:hAnsi="Arial" w:cs="Arial"/>
          <w:sz w:val="22"/>
          <w:szCs w:val="22"/>
        </w:rPr>
        <w:t xml:space="preserve"> Internet das Coisas, Big Data, </w:t>
      </w:r>
      <w:proofErr w:type="spellStart"/>
      <w:r w:rsidR="00D62609">
        <w:rPr>
          <w:rFonts w:ascii="Arial" w:hAnsi="Arial" w:cs="Arial"/>
          <w:sz w:val="22"/>
          <w:szCs w:val="22"/>
        </w:rPr>
        <w:t>Analytics</w:t>
      </w:r>
      <w:proofErr w:type="spellEnd"/>
      <w:r w:rsidR="00D62609">
        <w:rPr>
          <w:rFonts w:ascii="Arial" w:hAnsi="Arial" w:cs="Arial"/>
          <w:sz w:val="22"/>
          <w:szCs w:val="22"/>
        </w:rPr>
        <w:t>.</w:t>
      </w:r>
    </w:p>
    <w:p w:rsidR="00215B50" w:rsidRDefault="00215B50" w:rsidP="00215B50">
      <w:pPr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2167C3" w:rsidRPr="00D60D44" w:rsidRDefault="00D60D44" w:rsidP="00D60D44">
      <w:pPr>
        <w:pStyle w:val="NormalWeb"/>
        <w:numPr>
          <w:ilvl w:val="0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 w:rsidRPr="00D60D44">
        <w:rPr>
          <w:rStyle w:val="Forte"/>
          <w:rFonts w:ascii="Arial" w:hAnsi="Arial" w:cs="Arial"/>
          <w:sz w:val="22"/>
          <w:szCs w:val="22"/>
          <w:lang w:val="pt-BR"/>
        </w:rPr>
        <w:t>Elaboração e Construção do Projeto</w:t>
      </w:r>
    </w:p>
    <w:p w:rsidR="00D60D44" w:rsidRPr="00D60D44" w:rsidRDefault="00D60D44" w:rsidP="00D60D44">
      <w:pPr>
        <w:pStyle w:val="NormalWeb"/>
        <w:numPr>
          <w:ilvl w:val="1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 w:rsidRPr="00D60D44">
        <w:rPr>
          <w:rStyle w:val="Forte"/>
          <w:rFonts w:ascii="Arial" w:hAnsi="Arial" w:cs="Arial"/>
          <w:sz w:val="22"/>
          <w:szCs w:val="22"/>
          <w:lang w:val="pt-BR"/>
        </w:rPr>
        <w:t>Ferramentas que podem ajudar na ideação</w:t>
      </w:r>
    </w:p>
    <w:p w:rsidR="00316707" w:rsidRDefault="00316707" w:rsidP="00CD7BC9">
      <w:pPr>
        <w:spacing w:line="360" w:lineRule="auto"/>
        <w:ind w:left="360" w:firstLine="360"/>
        <w:jc w:val="both"/>
        <w:rPr>
          <w:rFonts w:ascii="Arial" w:hAnsi="Arial" w:cs="Arial"/>
          <w:sz w:val="22"/>
          <w:szCs w:val="22"/>
        </w:rPr>
      </w:pPr>
      <w:r w:rsidRPr="00316707">
        <w:rPr>
          <w:rFonts w:ascii="Arial" w:hAnsi="Arial" w:cs="Arial"/>
          <w:noProof/>
          <w:sz w:val="22"/>
          <w:szCs w:val="22"/>
          <w:lang w:eastAsia="pt-BR"/>
        </w:rPr>
        <w:drawing>
          <wp:anchor distT="0" distB="0" distL="114300" distR="114300" simplePos="0" relativeHeight="251660288" behindDoc="0" locked="0" layoutInCell="1" allowOverlap="1" wp14:anchorId="1CFFD910" wp14:editId="1E36EBAB">
            <wp:simplePos x="0" y="0"/>
            <wp:positionH relativeFrom="column">
              <wp:posOffset>2836545</wp:posOffset>
            </wp:positionH>
            <wp:positionV relativeFrom="paragraph">
              <wp:posOffset>102870</wp:posOffset>
            </wp:positionV>
            <wp:extent cx="1868806" cy="1475062"/>
            <wp:effectExtent l="0" t="0" r="0" b="0"/>
            <wp:wrapNone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8806" cy="1475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707">
        <w:rPr>
          <w:rFonts w:ascii="Arial" w:hAnsi="Arial" w:cs="Arial"/>
          <w:noProof/>
          <w:sz w:val="22"/>
          <w:szCs w:val="22"/>
          <w:lang w:eastAsia="pt-BR"/>
        </w:rPr>
        <w:drawing>
          <wp:anchor distT="0" distB="0" distL="114300" distR="114300" simplePos="0" relativeHeight="251661312" behindDoc="0" locked="0" layoutInCell="1" allowOverlap="1" wp14:anchorId="6E9690FB" wp14:editId="2144D962">
            <wp:simplePos x="0" y="0"/>
            <wp:positionH relativeFrom="column">
              <wp:posOffset>1483995</wp:posOffset>
            </wp:positionH>
            <wp:positionV relativeFrom="paragraph">
              <wp:posOffset>5715</wp:posOffset>
            </wp:positionV>
            <wp:extent cx="1174196" cy="1640840"/>
            <wp:effectExtent l="0" t="0" r="6985" b="0"/>
            <wp:wrapNone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196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707">
        <w:rPr>
          <w:rFonts w:ascii="Arial" w:hAnsi="Arial" w:cs="Arial"/>
          <w:noProof/>
          <w:sz w:val="22"/>
          <w:szCs w:val="22"/>
          <w:lang w:eastAsia="pt-BR"/>
        </w:rPr>
        <w:drawing>
          <wp:anchor distT="0" distB="0" distL="114300" distR="114300" simplePos="0" relativeHeight="251659264" behindDoc="0" locked="0" layoutInCell="1" allowOverlap="1" wp14:anchorId="6954432A" wp14:editId="60A195CC">
            <wp:simplePos x="0" y="0"/>
            <wp:positionH relativeFrom="margin">
              <wp:align>left</wp:align>
            </wp:positionH>
            <wp:positionV relativeFrom="paragraph">
              <wp:posOffset>148590</wp:posOffset>
            </wp:positionV>
            <wp:extent cx="1090026" cy="1591552"/>
            <wp:effectExtent l="0" t="0" r="0" b="8890"/>
            <wp:wrapNone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0026" cy="1591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6707" w:rsidRDefault="00316707" w:rsidP="00CD7BC9">
      <w:pPr>
        <w:spacing w:line="360" w:lineRule="auto"/>
        <w:ind w:left="360" w:firstLine="360"/>
        <w:jc w:val="both"/>
        <w:rPr>
          <w:rFonts w:ascii="Arial" w:hAnsi="Arial" w:cs="Arial"/>
          <w:sz w:val="22"/>
          <w:szCs w:val="22"/>
        </w:rPr>
      </w:pPr>
    </w:p>
    <w:p w:rsidR="00316707" w:rsidRDefault="00316707" w:rsidP="00CD7BC9">
      <w:pPr>
        <w:spacing w:line="360" w:lineRule="auto"/>
        <w:ind w:left="360" w:firstLine="360"/>
        <w:jc w:val="both"/>
        <w:rPr>
          <w:rFonts w:ascii="Arial" w:hAnsi="Arial" w:cs="Arial"/>
          <w:sz w:val="22"/>
          <w:szCs w:val="22"/>
        </w:rPr>
      </w:pPr>
    </w:p>
    <w:p w:rsidR="00316707" w:rsidRDefault="00316707" w:rsidP="00CD7BC9">
      <w:pPr>
        <w:spacing w:line="360" w:lineRule="auto"/>
        <w:ind w:left="360" w:firstLine="360"/>
        <w:jc w:val="both"/>
        <w:rPr>
          <w:rFonts w:ascii="Arial" w:hAnsi="Arial" w:cs="Arial"/>
          <w:sz w:val="22"/>
          <w:szCs w:val="22"/>
        </w:rPr>
      </w:pPr>
    </w:p>
    <w:p w:rsidR="00316707" w:rsidRDefault="00316707" w:rsidP="00CD7BC9">
      <w:pPr>
        <w:spacing w:line="360" w:lineRule="auto"/>
        <w:ind w:left="360" w:firstLine="360"/>
        <w:jc w:val="both"/>
        <w:rPr>
          <w:rFonts w:ascii="Arial" w:hAnsi="Arial" w:cs="Arial"/>
          <w:sz w:val="22"/>
          <w:szCs w:val="22"/>
        </w:rPr>
      </w:pPr>
    </w:p>
    <w:p w:rsidR="00316707" w:rsidRDefault="00316707" w:rsidP="00CD7BC9">
      <w:pPr>
        <w:spacing w:line="360" w:lineRule="auto"/>
        <w:ind w:left="360" w:firstLine="360"/>
        <w:jc w:val="both"/>
        <w:rPr>
          <w:rFonts w:ascii="Arial" w:hAnsi="Arial" w:cs="Arial"/>
          <w:sz w:val="22"/>
          <w:szCs w:val="22"/>
        </w:rPr>
      </w:pPr>
    </w:p>
    <w:p w:rsidR="00316707" w:rsidRDefault="00316707" w:rsidP="00CD7BC9">
      <w:pPr>
        <w:spacing w:line="360" w:lineRule="auto"/>
        <w:ind w:left="360" w:firstLine="360"/>
        <w:jc w:val="both"/>
        <w:rPr>
          <w:rFonts w:ascii="Arial" w:hAnsi="Arial" w:cs="Arial"/>
          <w:sz w:val="22"/>
          <w:szCs w:val="22"/>
        </w:rPr>
      </w:pPr>
    </w:p>
    <w:p w:rsidR="00316707" w:rsidRDefault="00316707" w:rsidP="00CD7BC9">
      <w:pPr>
        <w:spacing w:line="360" w:lineRule="auto"/>
        <w:ind w:left="360" w:firstLine="360"/>
        <w:jc w:val="both"/>
        <w:rPr>
          <w:rFonts w:ascii="Arial" w:hAnsi="Arial" w:cs="Arial"/>
          <w:sz w:val="22"/>
          <w:szCs w:val="22"/>
        </w:rPr>
      </w:pPr>
    </w:p>
    <w:p w:rsidR="006703D5" w:rsidRDefault="006703D5" w:rsidP="00CD7BC9">
      <w:pPr>
        <w:spacing w:line="360" w:lineRule="auto"/>
        <w:ind w:left="360" w:firstLine="360"/>
        <w:jc w:val="both"/>
        <w:rPr>
          <w:rFonts w:ascii="Arial" w:hAnsi="Arial" w:cs="Arial"/>
          <w:sz w:val="22"/>
          <w:szCs w:val="22"/>
        </w:rPr>
      </w:pPr>
    </w:p>
    <w:p w:rsidR="00D62609" w:rsidRDefault="00D62609" w:rsidP="00CD7BC9">
      <w:pPr>
        <w:spacing w:line="360" w:lineRule="auto"/>
        <w:ind w:left="360" w:firstLine="360"/>
        <w:jc w:val="both"/>
        <w:rPr>
          <w:rFonts w:ascii="Arial" w:hAnsi="Arial" w:cs="Arial"/>
          <w:sz w:val="22"/>
          <w:szCs w:val="22"/>
        </w:rPr>
      </w:pPr>
    </w:p>
    <w:p w:rsidR="00D62609" w:rsidRDefault="00D62609" w:rsidP="00CD7BC9">
      <w:pPr>
        <w:spacing w:line="360" w:lineRule="auto"/>
        <w:ind w:left="360" w:firstLine="360"/>
        <w:jc w:val="both"/>
        <w:rPr>
          <w:rFonts w:ascii="Arial" w:hAnsi="Arial" w:cs="Arial"/>
          <w:sz w:val="22"/>
          <w:szCs w:val="22"/>
        </w:rPr>
      </w:pPr>
    </w:p>
    <w:p w:rsidR="00D62609" w:rsidRDefault="00D62609" w:rsidP="00CD7BC9">
      <w:pPr>
        <w:spacing w:line="360" w:lineRule="auto"/>
        <w:ind w:left="360" w:firstLine="360"/>
        <w:jc w:val="both"/>
        <w:rPr>
          <w:rFonts w:ascii="Arial" w:hAnsi="Arial" w:cs="Arial"/>
          <w:sz w:val="22"/>
          <w:szCs w:val="22"/>
        </w:rPr>
      </w:pPr>
    </w:p>
    <w:p w:rsidR="00D62609" w:rsidRDefault="00D62609" w:rsidP="00CD7BC9">
      <w:pPr>
        <w:spacing w:line="360" w:lineRule="auto"/>
        <w:ind w:left="360" w:firstLine="360"/>
        <w:jc w:val="both"/>
        <w:rPr>
          <w:rFonts w:ascii="Arial" w:hAnsi="Arial" w:cs="Arial"/>
          <w:sz w:val="22"/>
          <w:szCs w:val="22"/>
        </w:rPr>
      </w:pPr>
    </w:p>
    <w:p w:rsidR="00D62609" w:rsidRDefault="00D62609" w:rsidP="00CD7BC9">
      <w:pPr>
        <w:spacing w:line="360" w:lineRule="auto"/>
        <w:ind w:left="360" w:firstLine="360"/>
        <w:jc w:val="both"/>
        <w:rPr>
          <w:rFonts w:ascii="Arial" w:hAnsi="Arial" w:cs="Arial"/>
          <w:sz w:val="22"/>
          <w:szCs w:val="22"/>
        </w:rPr>
      </w:pPr>
    </w:p>
    <w:p w:rsidR="00D62609" w:rsidRDefault="00D62609" w:rsidP="00CD7BC9">
      <w:pPr>
        <w:spacing w:line="360" w:lineRule="auto"/>
        <w:ind w:left="360" w:firstLine="360"/>
        <w:jc w:val="both"/>
        <w:rPr>
          <w:rFonts w:ascii="Arial" w:hAnsi="Arial" w:cs="Arial"/>
          <w:sz w:val="22"/>
          <w:szCs w:val="22"/>
        </w:rPr>
      </w:pPr>
    </w:p>
    <w:p w:rsidR="00D62609" w:rsidRDefault="00D62609" w:rsidP="00CD7BC9">
      <w:pPr>
        <w:spacing w:line="360" w:lineRule="auto"/>
        <w:ind w:left="360" w:firstLine="360"/>
        <w:jc w:val="both"/>
        <w:rPr>
          <w:rFonts w:ascii="Arial" w:hAnsi="Arial" w:cs="Arial"/>
          <w:sz w:val="22"/>
          <w:szCs w:val="22"/>
        </w:rPr>
      </w:pPr>
    </w:p>
    <w:p w:rsidR="00D62609" w:rsidRDefault="00D62609" w:rsidP="00CD7BC9">
      <w:pPr>
        <w:spacing w:line="360" w:lineRule="auto"/>
        <w:ind w:left="360" w:firstLine="360"/>
        <w:jc w:val="both"/>
        <w:rPr>
          <w:rFonts w:ascii="Arial" w:hAnsi="Arial" w:cs="Arial"/>
          <w:sz w:val="22"/>
          <w:szCs w:val="22"/>
        </w:rPr>
      </w:pPr>
    </w:p>
    <w:p w:rsidR="00D62609" w:rsidRDefault="00D62609" w:rsidP="00CD7BC9">
      <w:pPr>
        <w:spacing w:line="360" w:lineRule="auto"/>
        <w:ind w:left="360" w:firstLine="360"/>
        <w:jc w:val="both"/>
        <w:rPr>
          <w:rFonts w:ascii="Arial" w:hAnsi="Arial" w:cs="Arial"/>
          <w:sz w:val="22"/>
          <w:szCs w:val="22"/>
        </w:rPr>
      </w:pPr>
    </w:p>
    <w:p w:rsidR="00316707" w:rsidRPr="00D60D44" w:rsidRDefault="006703D5" w:rsidP="00D60D44">
      <w:pPr>
        <w:pStyle w:val="NormalWeb"/>
        <w:numPr>
          <w:ilvl w:val="1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 w:rsidRPr="00D60D44">
        <w:rPr>
          <w:rStyle w:val="Forte"/>
          <w:rFonts w:ascii="Arial" w:hAnsi="Arial" w:cs="Arial"/>
          <w:sz w:val="22"/>
          <w:szCs w:val="22"/>
          <w:lang w:val="pt-BR"/>
        </w:rPr>
        <w:lastRenderedPageBreak/>
        <w:t>Fases do Processo de Inovação:</w:t>
      </w:r>
    </w:p>
    <w:p w:rsidR="006703D5" w:rsidRPr="00CD7BC9" w:rsidRDefault="006703D5" w:rsidP="006703D5">
      <w:pPr>
        <w:spacing w:line="360" w:lineRule="auto"/>
        <w:ind w:left="360" w:firstLine="360"/>
        <w:jc w:val="center"/>
        <w:rPr>
          <w:rFonts w:ascii="Arial" w:hAnsi="Arial" w:cs="Arial"/>
          <w:sz w:val="22"/>
          <w:szCs w:val="22"/>
        </w:rPr>
      </w:pPr>
      <w:r w:rsidRPr="006703D5">
        <w:rPr>
          <w:rFonts w:ascii="Arial" w:hAnsi="Arial" w:cs="Arial"/>
          <w:noProof/>
          <w:sz w:val="22"/>
          <w:szCs w:val="22"/>
          <w:lang w:eastAsia="pt-BR"/>
        </w:rPr>
        <w:drawing>
          <wp:inline distT="0" distB="0" distL="0" distR="0" wp14:anchorId="679572B7" wp14:editId="2C179A85">
            <wp:extent cx="4357414" cy="2785744"/>
            <wp:effectExtent l="0" t="0" r="5080" b="0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7349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1C" w:rsidRDefault="0055411C" w:rsidP="00D60D44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</w:p>
    <w:p w:rsidR="00D62609" w:rsidRDefault="00D62609" w:rsidP="00D60D44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</w:p>
    <w:p w:rsidR="00D62609" w:rsidRDefault="00D62609" w:rsidP="00D60D44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</w:p>
    <w:p w:rsidR="00D62609" w:rsidRDefault="00D62609" w:rsidP="00D60D44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</w:p>
    <w:p w:rsidR="00D62609" w:rsidRDefault="00D62609" w:rsidP="00D60D44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</w:p>
    <w:p w:rsidR="00D62609" w:rsidRDefault="00D62609" w:rsidP="00D60D44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</w:p>
    <w:p w:rsidR="00D62609" w:rsidRDefault="00D62609" w:rsidP="00D60D44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</w:p>
    <w:p w:rsidR="00D62609" w:rsidRDefault="00D62609" w:rsidP="00D60D44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</w:p>
    <w:p w:rsidR="00D62609" w:rsidRDefault="00D62609" w:rsidP="00D60D44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</w:p>
    <w:p w:rsidR="00D62609" w:rsidRDefault="00D62609" w:rsidP="00D60D44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</w:p>
    <w:p w:rsidR="00D62609" w:rsidRDefault="00D62609" w:rsidP="00D60D44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</w:p>
    <w:p w:rsidR="00D62609" w:rsidRDefault="00D62609" w:rsidP="00D60D44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</w:p>
    <w:p w:rsidR="00D62609" w:rsidRDefault="00D62609" w:rsidP="00D60D44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</w:p>
    <w:p w:rsidR="00D62609" w:rsidRDefault="00D62609" w:rsidP="00D60D44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</w:p>
    <w:p w:rsidR="00D62609" w:rsidRDefault="00D62609" w:rsidP="00D60D44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</w:p>
    <w:p w:rsidR="00D62609" w:rsidRDefault="00D62609" w:rsidP="00D60D44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</w:p>
    <w:p w:rsidR="0055411C" w:rsidRDefault="0055411C" w:rsidP="00D60D44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</w:p>
    <w:p w:rsidR="0055411C" w:rsidRDefault="0055411C" w:rsidP="00D60D44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</w:p>
    <w:p w:rsidR="00D60D44" w:rsidRDefault="00D60D44" w:rsidP="00D60D44">
      <w:pPr>
        <w:pStyle w:val="NormalWeb"/>
        <w:numPr>
          <w:ilvl w:val="1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>
        <w:rPr>
          <w:rStyle w:val="Forte"/>
          <w:rFonts w:ascii="Arial" w:hAnsi="Arial" w:cs="Arial"/>
          <w:sz w:val="22"/>
          <w:szCs w:val="22"/>
          <w:lang w:val="pt-BR"/>
        </w:rPr>
        <w:lastRenderedPageBreak/>
        <w:t xml:space="preserve">Modelo de </w:t>
      </w:r>
      <w:proofErr w:type="spellStart"/>
      <w:r>
        <w:rPr>
          <w:rStyle w:val="Forte"/>
          <w:rFonts w:ascii="Arial" w:hAnsi="Arial" w:cs="Arial"/>
          <w:sz w:val="22"/>
          <w:szCs w:val="22"/>
          <w:lang w:val="pt-BR"/>
        </w:rPr>
        <w:t>Pitch</w:t>
      </w:r>
      <w:proofErr w:type="spellEnd"/>
      <w:r>
        <w:rPr>
          <w:rStyle w:val="Forte"/>
          <w:rFonts w:ascii="Arial" w:hAnsi="Arial" w:cs="Arial"/>
          <w:sz w:val="22"/>
          <w:szCs w:val="22"/>
          <w:lang w:val="pt-BR"/>
        </w:rPr>
        <w:t xml:space="preserve"> (Proposto)</w:t>
      </w:r>
    </w:p>
    <w:p w:rsidR="00D60D44" w:rsidRDefault="00D60D44" w:rsidP="00D60D44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</w:p>
    <w:p w:rsidR="00D60D44" w:rsidRDefault="00D60D44" w:rsidP="00D60D44">
      <w:pPr>
        <w:pStyle w:val="NormalWeb"/>
        <w:spacing w:before="0" w:after="0" w:line="360" w:lineRule="auto"/>
        <w:ind w:firstLine="36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D60D44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O modelo abaixo, é apenas um exemplo ou sugestão para elaboração do </w:t>
      </w:r>
      <w:proofErr w:type="spellStart"/>
      <w:r w:rsidRPr="00D60D44">
        <w:rPr>
          <w:rStyle w:val="Forte"/>
          <w:rFonts w:ascii="Arial" w:hAnsi="Arial" w:cs="Arial"/>
          <w:b w:val="0"/>
          <w:sz w:val="22"/>
          <w:szCs w:val="22"/>
          <w:lang w:val="pt-BR"/>
        </w:rPr>
        <w:t>pitch</w:t>
      </w:r>
      <w:proofErr w:type="spellEnd"/>
      <w:r w:rsidRPr="00D60D44">
        <w:rPr>
          <w:rStyle w:val="Forte"/>
          <w:rFonts w:ascii="Arial" w:hAnsi="Arial" w:cs="Arial"/>
          <w:b w:val="0"/>
          <w:sz w:val="22"/>
          <w:szCs w:val="22"/>
          <w:lang w:val="pt-BR"/>
        </w:rPr>
        <w:t>. Os grupos podem inserir outros elementos, conforme validação e orientações dos professores, ou ainda por outros exemplos disponibilizados em portais de empreendedorismo.</w:t>
      </w:r>
    </w:p>
    <w:p w:rsidR="00D60D44" w:rsidRDefault="00D60D44" w:rsidP="00D60D44">
      <w:pPr>
        <w:pStyle w:val="NormalWeb"/>
        <w:spacing w:before="0" w:after="0" w:line="360" w:lineRule="auto"/>
        <w:ind w:firstLine="36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D60D44" w:rsidRDefault="00D60D44" w:rsidP="00D60D44">
      <w:pPr>
        <w:pStyle w:val="NormalWeb"/>
        <w:spacing w:before="0" w:after="0" w:line="360" w:lineRule="auto"/>
        <w:ind w:firstLine="36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noProof/>
          <w:sz w:val="22"/>
          <w:szCs w:val="22"/>
          <w:lang w:val="pt-BR" w:eastAsia="pt-BR"/>
        </w:rPr>
        <w:drawing>
          <wp:inline distT="0" distB="0" distL="0" distR="0">
            <wp:extent cx="6381750" cy="3914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44" w:rsidRPr="00D60D44" w:rsidRDefault="00D60D44" w:rsidP="00D60D44">
      <w:pPr>
        <w:pStyle w:val="NormalWeb"/>
        <w:spacing w:before="0" w:after="0" w:line="360" w:lineRule="auto"/>
        <w:ind w:firstLine="36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noProof/>
          <w:sz w:val="22"/>
          <w:szCs w:val="22"/>
          <w:lang w:val="pt-BR" w:eastAsia="pt-BR"/>
        </w:rPr>
        <w:lastRenderedPageBreak/>
        <w:drawing>
          <wp:inline distT="0" distB="0" distL="0" distR="0">
            <wp:extent cx="6381750" cy="38957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484" w:rsidRDefault="00A82484" w:rsidP="00E22435">
      <w:pPr>
        <w:suppressAutoHyphens w:val="0"/>
        <w:rPr>
          <w:rStyle w:val="Forte"/>
          <w:rFonts w:ascii="Arial" w:hAnsi="Arial" w:cs="Arial"/>
          <w:b w:val="0"/>
          <w:sz w:val="22"/>
          <w:szCs w:val="22"/>
        </w:rPr>
      </w:pPr>
    </w:p>
    <w:p w:rsidR="00D62609" w:rsidRDefault="00D62609" w:rsidP="00E22435">
      <w:pPr>
        <w:suppressAutoHyphens w:val="0"/>
        <w:rPr>
          <w:rStyle w:val="Forte"/>
          <w:rFonts w:ascii="Arial" w:hAnsi="Arial" w:cs="Arial"/>
          <w:b w:val="0"/>
          <w:sz w:val="22"/>
          <w:szCs w:val="22"/>
        </w:rPr>
      </w:pPr>
    </w:p>
    <w:p w:rsidR="00D62609" w:rsidRDefault="00D62609" w:rsidP="00E22435">
      <w:pPr>
        <w:suppressAutoHyphens w:val="0"/>
        <w:rPr>
          <w:rStyle w:val="Forte"/>
          <w:rFonts w:ascii="Arial" w:hAnsi="Arial" w:cs="Arial"/>
          <w:b w:val="0"/>
          <w:sz w:val="22"/>
          <w:szCs w:val="22"/>
        </w:rPr>
      </w:pPr>
    </w:p>
    <w:p w:rsidR="00D62609" w:rsidRDefault="00D62609" w:rsidP="00E22435">
      <w:pPr>
        <w:suppressAutoHyphens w:val="0"/>
        <w:rPr>
          <w:rStyle w:val="Forte"/>
          <w:rFonts w:ascii="Arial" w:hAnsi="Arial" w:cs="Arial"/>
          <w:b w:val="0"/>
          <w:sz w:val="22"/>
          <w:szCs w:val="22"/>
        </w:rPr>
      </w:pPr>
    </w:p>
    <w:p w:rsidR="00D62609" w:rsidRDefault="00D62609" w:rsidP="00E22435">
      <w:pPr>
        <w:suppressAutoHyphens w:val="0"/>
        <w:rPr>
          <w:rStyle w:val="Forte"/>
          <w:rFonts w:ascii="Arial" w:hAnsi="Arial" w:cs="Arial"/>
          <w:b w:val="0"/>
          <w:sz w:val="22"/>
          <w:szCs w:val="22"/>
        </w:rPr>
      </w:pPr>
    </w:p>
    <w:p w:rsidR="00D62609" w:rsidRDefault="00D62609" w:rsidP="00E22435">
      <w:pPr>
        <w:suppressAutoHyphens w:val="0"/>
        <w:rPr>
          <w:rStyle w:val="Forte"/>
          <w:rFonts w:ascii="Arial" w:hAnsi="Arial" w:cs="Arial"/>
          <w:b w:val="0"/>
          <w:sz w:val="22"/>
          <w:szCs w:val="22"/>
        </w:rPr>
      </w:pPr>
    </w:p>
    <w:p w:rsidR="00D62609" w:rsidRDefault="00D62609" w:rsidP="00E22435">
      <w:pPr>
        <w:suppressAutoHyphens w:val="0"/>
        <w:rPr>
          <w:rStyle w:val="Forte"/>
          <w:rFonts w:ascii="Arial" w:hAnsi="Arial" w:cs="Arial"/>
          <w:b w:val="0"/>
          <w:sz w:val="22"/>
          <w:szCs w:val="22"/>
        </w:rPr>
      </w:pPr>
    </w:p>
    <w:p w:rsidR="00D62609" w:rsidRDefault="00D62609" w:rsidP="00E22435">
      <w:pPr>
        <w:suppressAutoHyphens w:val="0"/>
        <w:rPr>
          <w:rStyle w:val="Forte"/>
          <w:rFonts w:ascii="Arial" w:hAnsi="Arial" w:cs="Arial"/>
          <w:b w:val="0"/>
          <w:sz w:val="22"/>
          <w:szCs w:val="22"/>
        </w:rPr>
      </w:pPr>
    </w:p>
    <w:p w:rsidR="00D62609" w:rsidRDefault="00D62609" w:rsidP="00E22435">
      <w:pPr>
        <w:suppressAutoHyphens w:val="0"/>
        <w:rPr>
          <w:rStyle w:val="Forte"/>
          <w:rFonts w:ascii="Arial" w:hAnsi="Arial" w:cs="Arial"/>
          <w:b w:val="0"/>
          <w:sz w:val="22"/>
          <w:szCs w:val="22"/>
        </w:rPr>
      </w:pPr>
    </w:p>
    <w:p w:rsidR="00D62609" w:rsidRDefault="00D62609" w:rsidP="00E22435">
      <w:pPr>
        <w:suppressAutoHyphens w:val="0"/>
        <w:rPr>
          <w:rStyle w:val="Forte"/>
          <w:rFonts w:ascii="Arial" w:hAnsi="Arial" w:cs="Arial"/>
          <w:b w:val="0"/>
          <w:sz w:val="22"/>
          <w:szCs w:val="22"/>
        </w:rPr>
      </w:pPr>
    </w:p>
    <w:p w:rsidR="00D62609" w:rsidRDefault="00D62609" w:rsidP="00E22435">
      <w:pPr>
        <w:suppressAutoHyphens w:val="0"/>
        <w:rPr>
          <w:rStyle w:val="Forte"/>
          <w:rFonts w:ascii="Arial" w:hAnsi="Arial" w:cs="Arial"/>
          <w:b w:val="0"/>
          <w:sz w:val="22"/>
          <w:szCs w:val="22"/>
        </w:rPr>
      </w:pPr>
    </w:p>
    <w:p w:rsidR="00D62609" w:rsidRDefault="00D62609" w:rsidP="00E22435">
      <w:pPr>
        <w:suppressAutoHyphens w:val="0"/>
        <w:rPr>
          <w:rStyle w:val="Forte"/>
          <w:rFonts w:ascii="Arial" w:hAnsi="Arial" w:cs="Arial"/>
          <w:b w:val="0"/>
          <w:sz w:val="22"/>
          <w:szCs w:val="22"/>
        </w:rPr>
      </w:pPr>
    </w:p>
    <w:p w:rsidR="00D62609" w:rsidRDefault="00D62609" w:rsidP="00E22435">
      <w:pPr>
        <w:suppressAutoHyphens w:val="0"/>
        <w:rPr>
          <w:rStyle w:val="Forte"/>
          <w:rFonts w:ascii="Arial" w:hAnsi="Arial" w:cs="Arial"/>
          <w:b w:val="0"/>
          <w:sz w:val="22"/>
          <w:szCs w:val="22"/>
        </w:rPr>
      </w:pPr>
    </w:p>
    <w:p w:rsidR="00D62609" w:rsidRDefault="00D62609" w:rsidP="00E22435">
      <w:pPr>
        <w:suppressAutoHyphens w:val="0"/>
        <w:rPr>
          <w:rStyle w:val="Forte"/>
          <w:rFonts w:ascii="Arial" w:hAnsi="Arial" w:cs="Arial"/>
          <w:b w:val="0"/>
          <w:sz w:val="22"/>
          <w:szCs w:val="22"/>
        </w:rPr>
      </w:pPr>
    </w:p>
    <w:p w:rsidR="00D62609" w:rsidRDefault="00D62609" w:rsidP="00E22435">
      <w:pPr>
        <w:suppressAutoHyphens w:val="0"/>
        <w:rPr>
          <w:rStyle w:val="Forte"/>
          <w:rFonts w:ascii="Arial" w:hAnsi="Arial" w:cs="Arial"/>
          <w:b w:val="0"/>
          <w:sz w:val="22"/>
          <w:szCs w:val="22"/>
        </w:rPr>
      </w:pPr>
    </w:p>
    <w:p w:rsidR="00D62609" w:rsidRDefault="00D62609" w:rsidP="00E22435">
      <w:pPr>
        <w:suppressAutoHyphens w:val="0"/>
        <w:rPr>
          <w:rStyle w:val="Forte"/>
          <w:rFonts w:ascii="Arial" w:hAnsi="Arial" w:cs="Arial"/>
          <w:b w:val="0"/>
          <w:sz w:val="22"/>
          <w:szCs w:val="22"/>
        </w:rPr>
      </w:pPr>
    </w:p>
    <w:p w:rsidR="00D62609" w:rsidRDefault="00D62609" w:rsidP="00E22435">
      <w:pPr>
        <w:suppressAutoHyphens w:val="0"/>
        <w:rPr>
          <w:rStyle w:val="Forte"/>
          <w:rFonts w:ascii="Arial" w:hAnsi="Arial" w:cs="Arial"/>
          <w:b w:val="0"/>
          <w:sz w:val="22"/>
          <w:szCs w:val="22"/>
        </w:rPr>
      </w:pPr>
    </w:p>
    <w:p w:rsidR="00D62609" w:rsidRDefault="00D62609" w:rsidP="00E22435">
      <w:pPr>
        <w:suppressAutoHyphens w:val="0"/>
        <w:rPr>
          <w:rStyle w:val="Forte"/>
          <w:rFonts w:ascii="Arial" w:hAnsi="Arial" w:cs="Arial"/>
          <w:b w:val="0"/>
          <w:sz w:val="22"/>
          <w:szCs w:val="22"/>
        </w:rPr>
      </w:pPr>
    </w:p>
    <w:p w:rsidR="00D62609" w:rsidRDefault="00D62609" w:rsidP="00E22435">
      <w:pPr>
        <w:suppressAutoHyphens w:val="0"/>
        <w:rPr>
          <w:rStyle w:val="Forte"/>
          <w:rFonts w:ascii="Arial" w:hAnsi="Arial" w:cs="Arial"/>
          <w:b w:val="0"/>
          <w:sz w:val="22"/>
          <w:szCs w:val="22"/>
        </w:rPr>
      </w:pPr>
    </w:p>
    <w:p w:rsidR="00D62609" w:rsidRDefault="00D62609" w:rsidP="00E22435">
      <w:pPr>
        <w:suppressAutoHyphens w:val="0"/>
        <w:rPr>
          <w:rStyle w:val="Forte"/>
          <w:rFonts w:ascii="Arial" w:hAnsi="Arial" w:cs="Arial"/>
          <w:b w:val="0"/>
          <w:sz w:val="22"/>
          <w:szCs w:val="22"/>
        </w:rPr>
      </w:pPr>
    </w:p>
    <w:p w:rsidR="0055411C" w:rsidRDefault="0055411C" w:rsidP="00E22435">
      <w:pPr>
        <w:suppressAutoHyphens w:val="0"/>
        <w:rPr>
          <w:rStyle w:val="Forte"/>
          <w:rFonts w:ascii="Arial" w:hAnsi="Arial" w:cs="Arial"/>
          <w:b w:val="0"/>
          <w:sz w:val="22"/>
          <w:szCs w:val="22"/>
        </w:rPr>
      </w:pPr>
    </w:p>
    <w:p w:rsidR="0055411C" w:rsidRPr="000A150E" w:rsidRDefault="0055411C" w:rsidP="0055411C">
      <w:pPr>
        <w:pStyle w:val="NormalWeb"/>
        <w:numPr>
          <w:ilvl w:val="1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u w:val="single"/>
          <w:lang w:val="pt-BR"/>
        </w:rPr>
      </w:pPr>
      <w:r>
        <w:rPr>
          <w:rStyle w:val="Forte"/>
          <w:rFonts w:ascii="Arial" w:hAnsi="Arial" w:cs="Arial"/>
          <w:sz w:val="22"/>
          <w:szCs w:val="22"/>
          <w:lang w:val="pt-BR"/>
        </w:rPr>
        <w:lastRenderedPageBreak/>
        <w:t xml:space="preserve">Apresentação para Banca de Professores e </w:t>
      </w:r>
      <w:r w:rsidRPr="000A150E">
        <w:rPr>
          <w:rStyle w:val="Forte"/>
          <w:rFonts w:ascii="Arial" w:hAnsi="Arial" w:cs="Arial"/>
          <w:u w:val="single"/>
          <w:lang w:val="pt-BR"/>
        </w:rPr>
        <w:t>Seleção dos melhores projetos para o Startup</w:t>
      </w:r>
      <w:r w:rsidR="00B32C7C" w:rsidRPr="000A150E">
        <w:rPr>
          <w:rStyle w:val="Forte"/>
          <w:rFonts w:ascii="Arial" w:hAnsi="Arial" w:cs="Arial"/>
          <w:u w:val="single"/>
          <w:lang w:val="pt-BR"/>
        </w:rPr>
        <w:t xml:space="preserve"> </w:t>
      </w:r>
      <w:proofErr w:type="spellStart"/>
      <w:r w:rsidRPr="000A150E">
        <w:rPr>
          <w:rStyle w:val="Forte"/>
          <w:rFonts w:ascii="Arial" w:hAnsi="Arial" w:cs="Arial"/>
          <w:u w:val="single"/>
          <w:lang w:val="pt-BR"/>
        </w:rPr>
        <w:t>One</w:t>
      </w:r>
      <w:proofErr w:type="spellEnd"/>
    </w:p>
    <w:p w:rsidR="00034C61" w:rsidRPr="001110DD" w:rsidRDefault="00034C61" w:rsidP="00E22435">
      <w:pPr>
        <w:suppressAutoHyphens w:val="0"/>
        <w:rPr>
          <w:rStyle w:val="Forte"/>
          <w:rFonts w:ascii="Arial" w:hAnsi="Arial" w:cs="Arial"/>
          <w:b w:val="0"/>
          <w:sz w:val="22"/>
          <w:szCs w:val="22"/>
        </w:rPr>
      </w:pPr>
    </w:p>
    <w:p w:rsidR="0055411C" w:rsidRPr="0055411C" w:rsidRDefault="001C40A1" w:rsidP="0055411C">
      <w:pPr>
        <w:pStyle w:val="NormalWeb"/>
        <w:numPr>
          <w:ilvl w:val="2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bCs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Cs w:val="0"/>
          <w:sz w:val="22"/>
          <w:szCs w:val="22"/>
          <w:lang w:val="pt-BR"/>
        </w:rPr>
        <w:t>Apresentações para a banca</w:t>
      </w:r>
      <w:r w:rsidR="00637BB7" w:rsidRPr="0055411C">
        <w:rPr>
          <w:rStyle w:val="Forte"/>
          <w:rFonts w:ascii="Arial" w:hAnsi="Arial" w:cs="Arial"/>
          <w:bCs w:val="0"/>
          <w:sz w:val="22"/>
          <w:szCs w:val="22"/>
          <w:lang w:val="pt-BR"/>
        </w:rPr>
        <w:t xml:space="preserve"> </w:t>
      </w:r>
    </w:p>
    <w:p w:rsidR="00637BB7" w:rsidRPr="001C40A1" w:rsidRDefault="00637BB7" w:rsidP="001C40A1">
      <w:pPr>
        <w:pStyle w:val="NormalWeb"/>
        <w:spacing w:before="0" w:after="0" w:line="360" w:lineRule="auto"/>
        <w:ind w:firstLine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1C40A1">
        <w:rPr>
          <w:rStyle w:val="Forte"/>
          <w:rFonts w:ascii="Arial" w:hAnsi="Arial" w:cs="Arial"/>
          <w:b w:val="0"/>
          <w:sz w:val="22"/>
          <w:szCs w:val="22"/>
          <w:lang w:val="pt-BR"/>
        </w:rPr>
        <w:t>As apresentações devem ser compostas por uma sequência de slides em “PowerPoint”, “</w:t>
      </w:r>
      <w:proofErr w:type="spellStart"/>
      <w:r w:rsidRPr="001C40A1">
        <w:rPr>
          <w:rStyle w:val="Forte"/>
          <w:rFonts w:ascii="Arial" w:hAnsi="Arial" w:cs="Arial"/>
          <w:b w:val="0"/>
          <w:sz w:val="22"/>
          <w:szCs w:val="22"/>
          <w:lang w:val="pt-BR"/>
        </w:rPr>
        <w:t>Prezi</w:t>
      </w:r>
      <w:proofErr w:type="spellEnd"/>
      <w:r w:rsidRPr="001C40A1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” ou similar no formato </w:t>
      </w:r>
      <w:proofErr w:type="spellStart"/>
      <w:r w:rsidRPr="001C40A1">
        <w:rPr>
          <w:rStyle w:val="Forte"/>
          <w:rFonts w:ascii="Arial" w:hAnsi="Arial" w:cs="Arial"/>
          <w:b w:val="0"/>
          <w:sz w:val="22"/>
          <w:szCs w:val="22"/>
          <w:lang w:val="pt-BR"/>
        </w:rPr>
        <w:t>Pitch</w:t>
      </w:r>
      <w:proofErr w:type="spellEnd"/>
      <w:r w:rsidRPr="001C40A1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e demonstração </w:t>
      </w:r>
      <w:r w:rsidR="00D62609">
        <w:rPr>
          <w:rStyle w:val="Forte"/>
          <w:rFonts w:ascii="Arial" w:hAnsi="Arial" w:cs="Arial"/>
          <w:b w:val="0"/>
          <w:sz w:val="22"/>
          <w:szCs w:val="22"/>
          <w:lang w:val="pt-BR"/>
        </w:rPr>
        <w:t>dos resultados</w:t>
      </w:r>
      <w:r w:rsidRPr="001C40A1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, hardware ou solução, a apresentação total </w:t>
      </w:r>
      <w:r w:rsidRPr="001C40A1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deve durar no máximo 10 minutos</w:t>
      </w:r>
      <w:r w:rsidRPr="001C40A1">
        <w:rPr>
          <w:rStyle w:val="Forte"/>
          <w:rFonts w:ascii="Arial" w:hAnsi="Arial" w:cs="Arial"/>
          <w:b w:val="0"/>
          <w:sz w:val="22"/>
          <w:szCs w:val="22"/>
          <w:lang w:val="pt-BR"/>
        </w:rPr>
        <w:t>. Cada minuto excedente pode implicar em desconto no valor da nota da defesa.  Pode ser utilizado um vídeo do produto de até 1 minuto.</w:t>
      </w:r>
    </w:p>
    <w:p w:rsidR="00A82484" w:rsidRDefault="00A82484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1C40A1" w:rsidRPr="001C40A1" w:rsidRDefault="00637BB7" w:rsidP="001C40A1">
      <w:pPr>
        <w:pStyle w:val="NormalWeb"/>
        <w:numPr>
          <w:ilvl w:val="2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 w:rsidRPr="001C40A1">
        <w:rPr>
          <w:rStyle w:val="Forte"/>
          <w:rFonts w:ascii="Arial" w:hAnsi="Arial" w:cs="Arial"/>
          <w:sz w:val="22"/>
          <w:szCs w:val="22"/>
          <w:lang w:val="pt-BR"/>
        </w:rPr>
        <w:t>Quem faz a apr</w:t>
      </w:r>
      <w:r w:rsidR="001C40A1">
        <w:rPr>
          <w:rStyle w:val="Forte"/>
          <w:rFonts w:ascii="Arial" w:hAnsi="Arial" w:cs="Arial"/>
          <w:sz w:val="22"/>
          <w:szCs w:val="22"/>
          <w:lang w:val="pt-BR"/>
        </w:rPr>
        <w:t>esentação</w:t>
      </w:r>
      <w:r w:rsidR="001436AB">
        <w:rPr>
          <w:rStyle w:val="Forte"/>
          <w:rFonts w:ascii="Arial" w:hAnsi="Arial" w:cs="Arial"/>
          <w:sz w:val="22"/>
          <w:szCs w:val="22"/>
          <w:lang w:val="pt-BR"/>
        </w:rPr>
        <w:t>?</w:t>
      </w:r>
    </w:p>
    <w:p w:rsidR="00637BB7" w:rsidRPr="00096F47" w:rsidRDefault="00637BB7" w:rsidP="001C40A1">
      <w:pPr>
        <w:pStyle w:val="NormalWeb"/>
        <w:spacing w:before="0" w:after="0" w:line="360" w:lineRule="auto"/>
        <w:ind w:firstLine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096F47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A apresentação </w:t>
      </w:r>
      <w:r w:rsidR="00096F47" w:rsidRPr="00096F47">
        <w:rPr>
          <w:rStyle w:val="Forte"/>
          <w:rFonts w:ascii="Arial" w:hAnsi="Arial" w:cs="Arial"/>
          <w:sz w:val="22"/>
          <w:szCs w:val="22"/>
          <w:u w:val="single"/>
          <w:lang w:val="pt-BR"/>
        </w:rPr>
        <w:t>PODE</w:t>
      </w:r>
      <w:r w:rsidRPr="00096F47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ser feita por todos os integrantes e será avaliada pela banca. </w:t>
      </w:r>
    </w:p>
    <w:p w:rsidR="00B32C7C" w:rsidRDefault="00B32C7C" w:rsidP="00637BB7">
      <w:pPr>
        <w:pStyle w:val="Default"/>
        <w:ind w:left="360"/>
        <w:jc w:val="both"/>
        <w:rPr>
          <w:rFonts w:ascii="Lucida Sans Unicode" w:hAnsi="Lucida Sans Unicode" w:cs="Lucida Sans Unicode"/>
        </w:rPr>
      </w:pPr>
    </w:p>
    <w:p w:rsidR="001C40A1" w:rsidRPr="001C40A1" w:rsidRDefault="001C40A1" w:rsidP="001C40A1">
      <w:pPr>
        <w:pStyle w:val="NormalWeb"/>
        <w:numPr>
          <w:ilvl w:val="2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>
        <w:rPr>
          <w:rStyle w:val="Forte"/>
          <w:rFonts w:ascii="Arial" w:hAnsi="Arial" w:cs="Arial"/>
          <w:sz w:val="22"/>
          <w:szCs w:val="22"/>
          <w:lang w:val="pt-BR"/>
        </w:rPr>
        <w:t>Avaliação da banca</w:t>
      </w:r>
      <w:r w:rsidR="00B32C7C">
        <w:rPr>
          <w:rStyle w:val="Forte"/>
          <w:rFonts w:ascii="Arial" w:hAnsi="Arial" w:cs="Arial"/>
          <w:sz w:val="22"/>
          <w:szCs w:val="22"/>
          <w:lang w:val="pt-BR"/>
        </w:rPr>
        <w:t xml:space="preserve"> </w:t>
      </w:r>
    </w:p>
    <w:p w:rsidR="00637BB7" w:rsidRPr="00096F47" w:rsidRDefault="00637BB7" w:rsidP="001C40A1">
      <w:pPr>
        <w:pStyle w:val="NormalWeb"/>
        <w:spacing w:before="0" w:after="0" w:line="360" w:lineRule="auto"/>
        <w:ind w:firstLine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096F47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Todos os membros do grupo poderão ser examinados e </w:t>
      </w:r>
      <w:r w:rsidRPr="00096F47">
        <w:rPr>
          <w:rStyle w:val="Forte"/>
          <w:rFonts w:ascii="Arial" w:hAnsi="Arial" w:cs="Arial"/>
          <w:b w:val="0"/>
          <w:sz w:val="22"/>
          <w:szCs w:val="22"/>
          <w:u w:val="single"/>
          <w:lang w:val="pt-BR"/>
        </w:rPr>
        <w:t>todos</w:t>
      </w:r>
      <w:r w:rsidRPr="00096F47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devem estar preparados para responder qualquer questão relativa ao desenvolvimento do projeto. </w:t>
      </w:r>
    </w:p>
    <w:p w:rsidR="00637BB7" w:rsidRDefault="00637BB7" w:rsidP="00637BB7">
      <w:pPr>
        <w:pStyle w:val="Default"/>
        <w:ind w:left="360"/>
        <w:jc w:val="both"/>
        <w:rPr>
          <w:rFonts w:ascii="Lucida Sans Unicode" w:hAnsi="Lucida Sans Unicode" w:cs="Lucida Sans Unicode"/>
        </w:rPr>
      </w:pPr>
    </w:p>
    <w:p w:rsidR="001C40A1" w:rsidRPr="001C40A1" w:rsidRDefault="001C40A1" w:rsidP="001C40A1">
      <w:pPr>
        <w:pStyle w:val="NormalWeb"/>
        <w:numPr>
          <w:ilvl w:val="2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>
        <w:rPr>
          <w:rStyle w:val="Forte"/>
          <w:rFonts w:ascii="Arial" w:hAnsi="Arial" w:cs="Arial"/>
          <w:sz w:val="22"/>
          <w:szCs w:val="22"/>
          <w:lang w:val="pt-BR"/>
        </w:rPr>
        <w:t>Decisão Final</w:t>
      </w:r>
      <w:r w:rsidR="00B32C7C">
        <w:rPr>
          <w:rStyle w:val="Forte"/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="00B32C7C">
        <w:rPr>
          <w:rStyle w:val="Forte"/>
          <w:rFonts w:ascii="Arial" w:hAnsi="Arial" w:cs="Arial"/>
          <w:sz w:val="22"/>
          <w:szCs w:val="22"/>
          <w:lang w:val="pt-BR"/>
        </w:rPr>
        <w:t>StartUp</w:t>
      </w:r>
      <w:proofErr w:type="spellEnd"/>
      <w:r w:rsidR="00B32C7C">
        <w:rPr>
          <w:rStyle w:val="Forte"/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="00B32C7C">
        <w:rPr>
          <w:rStyle w:val="Forte"/>
          <w:rFonts w:ascii="Arial" w:hAnsi="Arial" w:cs="Arial"/>
          <w:sz w:val="22"/>
          <w:szCs w:val="22"/>
          <w:lang w:val="pt-BR"/>
        </w:rPr>
        <w:t>One</w:t>
      </w:r>
      <w:proofErr w:type="spellEnd"/>
      <w:r w:rsidR="00B32C7C">
        <w:rPr>
          <w:rStyle w:val="Forte"/>
          <w:rFonts w:ascii="Arial" w:hAnsi="Arial" w:cs="Arial"/>
          <w:sz w:val="22"/>
          <w:szCs w:val="22"/>
          <w:lang w:val="pt-BR"/>
        </w:rPr>
        <w:t xml:space="preserve"> (Se aplica apenas a Banca com investidores)</w:t>
      </w:r>
    </w:p>
    <w:p w:rsidR="00637BB7" w:rsidRPr="001C40A1" w:rsidRDefault="00637BB7" w:rsidP="001C40A1">
      <w:pPr>
        <w:pStyle w:val="NormalWeb"/>
        <w:spacing w:before="0" w:after="0" w:line="360" w:lineRule="auto"/>
        <w:ind w:firstLine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1C40A1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Após as apresentações e ao final do evento, uma reunião entre os integrantes da banca definirá os projetos classificados e suas respectivas colocações. No </w:t>
      </w:r>
      <w:proofErr w:type="spellStart"/>
      <w:r w:rsidRPr="001C40A1">
        <w:rPr>
          <w:rStyle w:val="Forte"/>
          <w:rFonts w:ascii="Arial" w:hAnsi="Arial" w:cs="Arial"/>
          <w:b w:val="0"/>
          <w:sz w:val="22"/>
          <w:szCs w:val="22"/>
          <w:lang w:val="pt-BR"/>
        </w:rPr>
        <w:t>Fiap</w:t>
      </w:r>
      <w:proofErr w:type="spellEnd"/>
      <w:r w:rsidRPr="001C40A1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Next será divulgado o vencedor do Startup </w:t>
      </w:r>
      <w:proofErr w:type="spellStart"/>
      <w:r w:rsidRPr="001C40A1">
        <w:rPr>
          <w:rStyle w:val="Forte"/>
          <w:rFonts w:ascii="Arial" w:hAnsi="Arial" w:cs="Arial"/>
          <w:b w:val="0"/>
          <w:sz w:val="22"/>
          <w:szCs w:val="22"/>
          <w:lang w:val="pt-BR"/>
        </w:rPr>
        <w:t>One</w:t>
      </w:r>
      <w:proofErr w:type="spellEnd"/>
      <w:r w:rsidRPr="001C40A1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. São itens que compõem os critérios de decisão: </w:t>
      </w:r>
    </w:p>
    <w:p w:rsidR="00637BB7" w:rsidRPr="001C40A1" w:rsidRDefault="00637BB7" w:rsidP="001C40A1">
      <w:pPr>
        <w:pStyle w:val="NormalWeb"/>
        <w:numPr>
          <w:ilvl w:val="0"/>
          <w:numId w:val="6"/>
        </w:numPr>
        <w:spacing w:before="0" w:after="0" w:line="360" w:lineRule="auto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proofErr w:type="gramStart"/>
      <w:r w:rsidRPr="001C40A1">
        <w:rPr>
          <w:rStyle w:val="Forte"/>
          <w:rFonts w:ascii="Arial" w:hAnsi="Arial" w:cs="Arial"/>
          <w:sz w:val="22"/>
          <w:szCs w:val="22"/>
          <w:lang w:val="pt-BR"/>
        </w:rPr>
        <w:t>a</w:t>
      </w:r>
      <w:proofErr w:type="gramEnd"/>
      <w:r w:rsidRPr="001C40A1">
        <w:rPr>
          <w:rStyle w:val="Forte"/>
          <w:rFonts w:ascii="Arial" w:hAnsi="Arial" w:cs="Arial"/>
          <w:sz w:val="22"/>
          <w:szCs w:val="22"/>
          <w:lang w:val="pt-BR"/>
        </w:rPr>
        <w:t xml:space="preserve"> </w:t>
      </w:r>
      <w:r w:rsidRPr="001C40A1">
        <w:rPr>
          <w:rStyle w:val="Forte"/>
          <w:rFonts w:ascii="Arial" w:hAnsi="Arial" w:cs="Arial"/>
          <w:bCs w:val="0"/>
          <w:sz w:val="22"/>
          <w:szCs w:val="22"/>
          <w:lang w:val="pt-BR"/>
        </w:rPr>
        <w:t>apresentação</w:t>
      </w:r>
      <w:r w:rsidRPr="001C40A1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;</w:t>
      </w:r>
    </w:p>
    <w:p w:rsidR="00637BB7" w:rsidRPr="001C40A1" w:rsidRDefault="00637BB7" w:rsidP="001C40A1">
      <w:pPr>
        <w:pStyle w:val="NormalWeb"/>
        <w:numPr>
          <w:ilvl w:val="0"/>
          <w:numId w:val="6"/>
        </w:numPr>
        <w:spacing w:before="0" w:after="0" w:line="360" w:lineRule="auto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proofErr w:type="gramStart"/>
      <w:r w:rsidRPr="001C40A1">
        <w:rPr>
          <w:rStyle w:val="Forte"/>
          <w:rFonts w:ascii="Arial" w:hAnsi="Arial" w:cs="Arial"/>
          <w:sz w:val="22"/>
          <w:szCs w:val="22"/>
          <w:lang w:val="pt-BR"/>
        </w:rPr>
        <w:t>o</w:t>
      </w:r>
      <w:proofErr w:type="gramEnd"/>
      <w:r w:rsidRPr="001C40A1">
        <w:rPr>
          <w:rStyle w:val="Forte"/>
          <w:rFonts w:ascii="Arial" w:hAnsi="Arial" w:cs="Arial"/>
          <w:sz w:val="22"/>
          <w:szCs w:val="22"/>
          <w:lang w:val="pt-BR"/>
        </w:rPr>
        <w:t xml:space="preserve"> </w:t>
      </w:r>
      <w:r w:rsidRPr="001C40A1">
        <w:rPr>
          <w:rStyle w:val="Forte"/>
          <w:rFonts w:ascii="Arial" w:hAnsi="Arial" w:cs="Arial"/>
          <w:bCs w:val="0"/>
          <w:sz w:val="22"/>
          <w:szCs w:val="22"/>
          <w:lang w:val="pt-BR"/>
        </w:rPr>
        <w:t>sistema, hardware ou solução</w:t>
      </w:r>
      <w:r w:rsidRPr="001C40A1">
        <w:rPr>
          <w:rStyle w:val="Forte"/>
          <w:rFonts w:ascii="Arial" w:hAnsi="Arial" w:cs="Arial"/>
          <w:sz w:val="22"/>
          <w:szCs w:val="22"/>
          <w:lang w:val="pt-BR"/>
        </w:rPr>
        <w:t xml:space="preserve"> devidamente concluído e funcionando</w:t>
      </w:r>
      <w:r w:rsidRPr="001C40A1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(como proposto inicialmente);</w:t>
      </w:r>
    </w:p>
    <w:p w:rsidR="00637BB7" w:rsidRPr="001C40A1" w:rsidRDefault="00637BB7" w:rsidP="001C40A1">
      <w:pPr>
        <w:pStyle w:val="NormalWeb"/>
        <w:numPr>
          <w:ilvl w:val="0"/>
          <w:numId w:val="6"/>
        </w:numPr>
        <w:spacing w:before="0" w:after="0" w:line="360" w:lineRule="auto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proofErr w:type="gramStart"/>
      <w:r w:rsidRPr="001C40A1">
        <w:rPr>
          <w:rStyle w:val="Forte"/>
          <w:rFonts w:ascii="Arial" w:hAnsi="Arial" w:cs="Arial"/>
          <w:sz w:val="22"/>
          <w:szCs w:val="22"/>
          <w:lang w:val="pt-BR"/>
        </w:rPr>
        <w:t>a</w:t>
      </w:r>
      <w:proofErr w:type="gramEnd"/>
      <w:r w:rsidRPr="001C40A1">
        <w:rPr>
          <w:rStyle w:val="Forte"/>
          <w:rFonts w:ascii="Arial" w:hAnsi="Arial" w:cs="Arial"/>
          <w:sz w:val="22"/>
          <w:szCs w:val="22"/>
          <w:lang w:val="pt-BR"/>
        </w:rPr>
        <w:t xml:space="preserve"> </w:t>
      </w:r>
      <w:r w:rsidRPr="001C40A1">
        <w:rPr>
          <w:rStyle w:val="Forte"/>
          <w:rFonts w:ascii="Arial" w:hAnsi="Arial" w:cs="Arial"/>
          <w:bCs w:val="0"/>
          <w:sz w:val="22"/>
          <w:szCs w:val="22"/>
          <w:lang w:val="pt-BR"/>
        </w:rPr>
        <w:t>documentação</w:t>
      </w:r>
      <w:r w:rsidRPr="001C40A1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(estrutura, formatação, português, conteúdo, qualidade);</w:t>
      </w:r>
    </w:p>
    <w:p w:rsidR="00637BB7" w:rsidRPr="001C40A1" w:rsidRDefault="00637BB7" w:rsidP="001C40A1">
      <w:pPr>
        <w:pStyle w:val="NormalWeb"/>
        <w:numPr>
          <w:ilvl w:val="0"/>
          <w:numId w:val="6"/>
        </w:numPr>
        <w:spacing w:before="0" w:after="0" w:line="360" w:lineRule="auto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proofErr w:type="gramStart"/>
      <w:r w:rsidRPr="001C40A1">
        <w:rPr>
          <w:rStyle w:val="Forte"/>
          <w:rFonts w:ascii="Arial" w:hAnsi="Arial" w:cs="Arial"/>
          <w:sz w:val="22"/>
          <w:szCs w:val="22"/>
          <w:lang w:val="pt-BR"/>
        </w:rPr>
        <w:t>as</w:t>
      </w:r>
      <w:proofErr w:type="gramEnd"/>
      <w:r w:rsidRPr="001C40A1">
        <w:rPr>
          <w:rStyle w:val="Forte"/>
          <w:rFonts w:ascii="Arial" w:hAnsi="Arial" w:cs="Arial"/>
          <w:sz w:val="22"/>
          <w:szCs w:val="22"/>
          <w:lang w:val="pt-BR"/>
        </w:rPr>
        <w:t xml:space="preserve"> </w:t>
      </w:r>
      <w:r w:rsidRPr="001C40A1">
        <w:rPr>
          <w:rStyle w:val="Forte"/>
          <w:rFonts w:ascii="Arial" w:hAnsi="Arial" w:cs="Arial"/>
          <w:bCs w:val="0"/>
          <w:sz w:val="22"/>
          <w:szCs w:val="22"/>
          <w:lang w:val="pt-BR"/>
        </w:rPr>
        <w:t>resposta</w:t>
      </w:r>
      <w:r w:rsidRPr="001C40A1"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  <w:t>s</w:t>
      </w:r>
      <w:r w:rsidRPr="001C40A1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fornecidas para a banca no momento da arguição.</w:t>
      </w:r>
    </w:p>
    <w:p w:rsidR="007D0B9A" w:rsidRDefault="007D0B9A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F64B3F" w:rsidRPr="00EA2892" w:rsidRDefault="00EA2892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sz w:val="32"/>
          <w:szCs w:val="32"/>
          <w:u w:val="single"/>
          <w:lang w:val="pt-BR"/>
        </w:rPr>
      </w:pPr>
      <w:r w:rsidRPr="00EA2892">
        <w:rPr>
          <w:rStyle w:val="Forte"/>
          <w:rFonts w:ascii="Arial" w:hAnsi="Arial" w:cs="Arial"/>
          <w:sz w:val="32"/>
          <w:szCs w:val="32"/>
          <w:u w:val="single"/>
          <w:lang w:val="pt-BR"/>
        </w:rPr>
        <w:t>A apresentação para a banca de investidores será dia 20/10/2016, no Google.</w:t>
      </w:r>
    </w:p>
    <w:p w:rsidR="00F64B3F" w:rsidRDefault="00F64B3F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F64B3F" w:rsidRDefault="00F64B3F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7D0B9A" w:rsidRPr="00FB4184" w:rsidRDefault="007D0B9A" w:rsidP="00FB4184">
      <w:pPr>
        <w:pStyle w:val="NormalWeb"/>
        <w:numPr>
          <w:ilvl w:val="2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 w:rsidRPr="00FB4184">
        <w:rPr>
          <w:rStyle w:val="Forte"/>
          <w:rFonts w:ascii="Arial" w:hAnsi="Arial" w:cs="Arial"/>
          <w:sz w:val="22"/>
          <w:szCs w:val="22"/>
          <w:lang w:val="pt-BR"/>
        </w:rPr>
        <w:lastRenderedPageBreak/>
        <w:t>Critérios de Avaliação</w:t>
      </w:r>
      <w:r w:rsidR="009A050C">
        <w:rPr>
          <w:rStyle w:val="Forte"/>
          <w:rFonts w:ascii="Arial" w:hAnsi="Arial" w:cs="Arial"/>
          <w:sz w:val="22"/>
          <w:szCs w:val="22"/>
          <w:lang w:val="pt-BR"/>
        </w:rPr>
        <w:t xml:space="preserve"> da Banca </w:t>
      </w:r>
    </w:p>
    <w:p w:rsidR="007D0B9A" w:rsidRPr="00F64B3F" w:rsidRDefault="007D0B9A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767"/>
        <w:gridCol w:w="4883"/>
        <w:gridCol w:w="1559"/>
      </w:tblGrid>
      <w:tr w:rsidR="007D0B9A" w:rsidRPr="00F64B3F" w:rsidTr="00F64B3F">
        <w:trPr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7D0B9A" w:rsidRPr="00F64B3F" w:rsidRDefault="007D0B9A" w:rsidP="00F64B3F">
            <w:pPr>
              <w:jc w:val="center"/>
              <w:rPr>
                <w:rFonts w:ascii="Arial" w:hAnsi="Arial" w:cs="Arial"/>
                <w:b/>
                <w:color w:val="FFFFFF" w:themeColor="background1"/>
                <w:lang w:eastAsia="en-US"/>
              </w:rPr>
            </w:pPr>
            <w:r w:rsidRPr="00F64B3F">
              <w:rPr>
                <w:rFonts w:ascii="Arial" w:hAnsi="Arial" w:cs="Arial"/>
                <w:b/>
                <w:color w:val="FFFFFF" w:themeColor="background1"/>
              </w:rPr>
              <w:t>Critério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7D0B9A" w:rsidRPr="00F64B3F" w:rsidRDefault="007D0B9A" w:rsidP="00F64B3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64B3F">
              <w:rPr>
                <w:rFonts w:ascii="Arial" w:hAnsi="Arial" w:cs="Arial"/>
                <w:b/>
                <w:color w:val="FFFFFF" w:themeColor="background1"/>
              </w:rPr>
              <w:t>Esclarecimento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7D0B9A" w:rsidRPr="00F64B3F" w:rsidRDefault="007D0B9A" w:rsidP="00F64B3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64B3F">
              <w:rPr>
                <w:rFonts w:ascii="Arial" w:hAnsi="Arial" w:cs="Arial"/>
                <w:b/>
                <w:color w:val="FFFFFF" w:themeColor="background1"/>
              </w:rPr>
              <w:t>Nota</w:t>
            </w:r>
          </w:p>
        </w:tc>
      </w:tr>
      <w:tr w:rsidR="007D0B9A" w:rsidRPr="00F64B3F" w:rsidTr="00F64B3F">
        <w:trPr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B9A" w:rsidRPr="00F64B3F" w:rsidRDefault="007D0B9A" w:rsidP="00F64B3F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F64B3F">
              <w:rPr>
                <w:rFonts w:ascii="Arial" w:hAnsi="Arial" w:cs="Arial"/>
                <w:b/>
                <w:sz w:val="22"/>
                <w:szCs w:val="22"/>
              </w:rPr>
              <w:t>A ideia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B9A" w:rsidRPr="00F64B3F" w:rsidRDefault="007D0B9A" w:rsidP="00F64B3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64B3F">
              <w:rPr>
                <w:rFonts w:ascii="Arial" w:hAnsi="Arial" w:cs="Arial"/>
                <w:sz w:val="22"/>
                <w:szCs w:val="22"/>
              </w:rPr>
              <w:t>A IDEIA/oportunidade identificada pelo grupo parece ser relevante? É uma solução para o desafio proposto? Atende às necessidades do segmento de clientes identificado pelo grupo?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B9A" w:rsidRPr="00F64B3F" w:rsidRDefault="007D0B9A">
            <w:pPr>
              <w:rPr>
                <w:rFonts w:ascii="Arial" w:hAnsi="Arial" w:cs="Arial"/>
                <w:sz w:val="22"/>
                <w:szCs w:val="22"/>
              </w:rPr>
            </w:pPr>
            <w:r w:rsidRPr="00F64B3F">
              <w:rPr>
                <w:rFonts w:ascii="Arial" w:hAnsi="Arial" w:cs="Arial"/>
                <w:sz w:val="22"/>
                <w:szCs w:val="22"/>
              </w:rPr>
              <w:t>De 0 a 10.</w:t>
            </w:r>
          </w:p>
        </w:tc>
      </w:tr>
      <w:tr w:rsidR="007D0B9A" w:rsidRPr="00F64B3F" w:rsidTr="00F64B3F">
        <w:trPr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B9A" w:rsidRPr="00F64B3F" w:rsidRDefault="007D0B9A" w:rsidP="00F64B3F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F64B3F">
              <w:rPr>
                <w:rFonts w:ascii="Arial" w:hAnsi="Arial" w:cs="Arial"/>
                <w:b/>
                <w:sz w:val="22"/>
                <w:szCs w:val="22"/>
              </w:rPr>
              <w:t>Inovação e uso da tecnologia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B9A" w:rsidRPr="00F64B3F" w:rsidRDefault="007D0B9A" w:rsidP="00F64B3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64B3F">
              <w:rPr>
                <w:rFonts w:ascii="Arial" w:hAnsi="Arial" w:cs="Arial"/>
                <w:sz w:val="22"/>
                <w:szCs w:val="22"/>
              </w:rPr>
              <w:t>Tecnologia é muito relevante para o</w:t>
            </w:r>
          </w:p>
          <w:p w:rsidR="007D0B9A" w:rsidRPr="00F64B3F" w:rsidRDefault="007D0B9A" w:rsidP="00F64B3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64B3F">
              <w:rPr>
                <w:rFonts w:ascii="Arial" w:hAnsi="Arial" w:cs="Arial"/>
                <w:sz w:val="22"/>
                <w:szCs w:val="22"/>
              </w:rPr>
              <w:t>Projeto? O produto ou serviço oferecido é</w:t>
            </w:r>
          </w:p>
          <w:p w:rsidR="007D0B9A" w:rsidRPr="00F64B3F" w:rsidRDefault="007D0B9A" w:rsidP="00F64B3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64B3F">
              <w:rPr>
                <w:rFonts w:ascii="Arial" w:hAnsi="Arial" w:cs="Arial"/>
                <w:sz w:val="22"/>
                <w:szCs w:val="22"/>
              </w:rPr>
              <w:t>Totalmente novo (que eu saiba ainda não</w:t>
            </w:r>
          </w:p>
          <w:p w:rsidR="007D0B9A" w:rsidRPr="00F64B3F" w:rsidRDefault="007D0B9A" w:rsidP="00F64B3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64B3F">
              <w:rPr>
                <w:rFonts w:ascii="Arial" w:hAnsi="Arial" w:cs="Arial"/>
                <w:sz w:val="22"/>
                <w:szCs w:val="22"/>
              </w:rPr>
              <w:t>Implementada em parte alguma do mundo)?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B9A" w:rsidRPr="00F64B3F" w:rsidRDefault="007D0B9A">
            <w:pPr>
              <w:rPr>
                <w:rFonts w:ascii="Arial" w:hAnsi="Arial" w:cs="Arial"/>
                <w:sz w:val="22"/>
                <w:szCs w:val="22"/>
              </w:rPr>
            </w:pPr>
            <w:r w:rsidRPr="00F64B3F">
              <w:rPr>
                <w:rFonts w:ascii="Arial" w:hAnsi="Arial" w:cs="Arial"/>
                <w:sz w:val="22"/>
                <w:szCs w:val="22"/>
              </w:rPr>
              <w:t>De 0 a 10.</w:t>
            </w:r>
          </w:p>
        </w:tc>
      </w:tr>
      <w:tr w:rsidR="007D0B9A" w:rsidRPr="00F64B3F" w:rsidTr="00F64B3F">
        <w:trPr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B9A" w:rsidRPr="00F64B3F" w:rsidRDefault="007D0B9A" w:rsidP="00F64B3F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F64B3F">
              <w:rPr>
                <w:rFonts w:ascii="Arial" w:hAnsi="Arial" w:cs="Arial"/>
                <w:b/>
                <w:sz w:val="22"/>
                <w:szCs w:val="22"/>
              </w:rPr>
              <w:t xml:space="preserve">Elaboração do </w:t>
            </w:r>
            <w:proofErr w:type="spellStart"/>
            <w:r w:rsidRPr="00F64B3F">
              <w:rPr>
                <w:rFonts w:ascii="Arial" w:hAnsi="Arial" w:cs="Arial"/>
                <w:b/>
                <w:sz w:val="22"/>
                <w:szCs w:val="22"/>
              </w:rPr>
              <w:t>Pitch</w:t>
            </w:r>
            <w:proofErr w:type="spellEnd"/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B9A" w:rsidRPr="00F64B3F" w:rsidRDefault="007D0B9A" w:rsidP="00F64B3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64B3F">
              <w:rPr>
                <w:rFonts w:ascii="Arial" w:hAnsi="Arial" w:cs="Arial"/>
                <w:sz w:val="22"/>
                <w:szCs w:val="22"/>
              </w:rPr>
              <w:t xml:space="preserve">Elaboração dos Slides, capacidade de síntese na apresentação dos projetos, oratória do apresentador ou apresentadores, clareza na exposição, etc.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B9A" w:rsidRPr="00F64B3F" w:rsidRDefault="007D0B9A" w:rsidP="002320EB">
            <w:pPr>
              <w:rPr>
                <w:rFonts w:ascii="Arial" w:hAnsi="Arial" w:cs="Arial"/>
                <w:sz w:val="22"/>
                <w:szCs w:val="22"/>
              </w:rPr>
            </w:pPr>
            <w:r w:rsidRPr="00F64B3F">
              <w:rPr>
                <w:rFonts w:ascii="Arial" w:hAnsi="Arial" w:cs="Arial"/>
                <w:sz w:val="22"/>
                <w:szCs w:val="22"/>
              </w:rPr>
              <w:t>De 0 a 10.</w:t>
            </w:r>
          </w:p>
        </w:tc>
      </w:tr>
      <w:tr w:rsidR="007D0B9A" w:rsidRPr="00F64B3F" w:rsidTr="00F64B3F">
        <w:trPr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B9A" w:rsidRPr="00F64B3F" w:rsidRDefault="007D0B9A" w:rsidP="00F64B3F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F64B3F">
              <w:rPr>
                <w:rFonts w:ascii="Arial" w:hAnsi="Arial" w:cs="Arial"/>
                <w:b/>
                <w:sz w:val="22"/>
                <w:szCs w:val="22"/>
              </w:rPr>
              <w:t>Modelo de negócios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B9A" w:rsidRPr="00F64B3F" w:rsidRDefault="007D0B9A" w:rsidP="00F64B3F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F64B3F">
              <w:rPr>
                <w:rFonts w:ascii="Arial" w:hAnsi="Arial" w:cs="Arial"/>
                <w:sz w:val="22"/>
                <w:szCs w:val="22"/>
              </w:rPr>
              <w:t>Ficou claro e justificado quem serão clientes do produto/serviço, o tamanho do mercado e a disponibilidade do público em pagar pelo serviço/ produto, ou os benefícios que a solução trará para instituição que ofertar a solução de forma gratuita para seus clientes?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0B9A" w:rsidRPr="00F64B3F" w:rsidRDefault="007D0B9A">
            <w:pPr>
              <w:rPr>
                <w:rFonts w:ascii="Arial" w:hAnsi="Arial" w:cs="Arial"/>
                <w:sz w:val="22"/>
                <w:szCs w:val="22"/>
              </w:rPr>
            </w:pPr>
            <w:r w:rsidRPr="00F64B3F">
              <w:rPr>
                <w:rFonts w:ascii="Arial" w:hAnsi="Arial" w:cs="Arial"/>
                <w:sz w:val="22"/>
                <w:szCs w:val="22"/>
              </w:rPr>
              <w:t>De 0 a 10.</w:t>
            </w:r>
          </w:p>
        </w:tc>
      </w:tr>
      <w:tr w:rsidR="007D0B9A" w:rsidRPr="00F64B3F" w:rsidTr="00F64B3F">
        <w:trPr>
          <w:jc w:val="center"/>
        </w:trPr>
        <w:tc>
          <w:tcPr>
            <w:tcW w:w="7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7D0B9A" w:rsidRPr="00F64B3F" w:rsidRDefault="007D0B9A" w:rsidP="00F64B3F">
            <w:pPr>
              <w:jc w:val="right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F64B3F">
              <w:rPr>
                <w:rFonts w:ascii="Arial" w:hAnsi="Arial" w:cs="Arial"/>
                <w:b/>
                <w:sz w:val="28"/>
                <w:szCs w:val="28"/>
              </w:rPr>
              <w:t>Total</w:t>
            </w:r>
            <w:r w:rsidR="00866AE8">
              <w:rPr>
                <w:rFonts w:ascii="Arial" w:hAnsi="Arial" w:cs="Arial"/>
                <w:b/>
                <w:sz w:val="28"/>
                <w:szCs w:val="28"/>
              </w:rPr>
              <w:t xml:space="preserve"> (média das quatro </w:t>
            </w:r>
            <w:proofErr w:type="gramStart"/>
            <w:r w:rsidR="00866AE8">
              <w:rPr>
                <w:rFonts w:ascii="Arial" w:hAnsi="Arial" w:cs="Arial"/>
                <w:b/>
                <w:sz w:val="28"/>
                <w:szCs w:val="28"/>
              </w:rPr>
              <w:t>notas)</w:t>
            </w:r>
            <w:r w:rsidR="00F64B3F" w:rsidRPr="00F64B3F">
              <w:rPr>
                <w:rFonts w:ascii="Arial" w:hAnsi="Arial" w:cs="Arial"/>
                <w:b/>
                <w:sz w:val="28"/>
                <w:szCs w:val="28"/>
              </w:rPr>
              <w:t xml:space="preserve">   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B9A" w:rsidRPr="00F64B3F" w:rsidRDefault="007D0B9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7D0B9A" w:rsidRDefault="007D0B9A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99709E" w:rsidRPr="0099709E" w:rsidRDefault="0099709E" w:rsidP="0099709E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 w:rsidRPr="0099709E">
        <w:rPr>
          <w:rStyle w:val="Forte"/>
          <w:rFonts w:ascii="Arial" w:hAnsi="Arial" w:cs="Arial"/>
          <w:sz w:val="22"/>
          <w:szCs w:val="22"/>
          <w:lang w:val="pt-BR"/>
        </w:rPr>
        <w:t xml:space="preserve">A banca avaliadora, analisará os projetos e dará o parecer, onde recomenda ou não o projeto para participação/classificação para o </w:t>
      </w:r>
      <w:proofErr w:type="spellStart"/>
      <w:r w:rsidRPr="0099709E">
        <w:rPr>
          <w:rStyle w:val="Forte"/>
          <w:rFonts w:ascii="Arial" w:hAnsi="Arial" w:cs="Arial"/>
          <w:sz w:val="22"/>
          <w:szCs w:val="22"/>
          <w:lang w:val="pt-BR"/>
        </w:rPr>
        <w:t>StartUp</w:t>
      </w:r>
      <w:proofErr w:type="spellEnd"/>
      <w:r w:rsidRPr="0099709E">
        <w:rPr>
          <w:rStyle w:val="Forte"/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Pr="0099709E">
        <w:rPr>
          <w:rStyle w:val="Forte"/>
          <w:rFonts w:ascii="Arial" w:hAnsi="Arial" w:cs="Arial"/>
          <w:sz w:val="22"/>
          <w:szCs w:val="22"/>
          <w:lang w:val="pt-BR"/>
        </w:rPr>
        <w:t>One</w:t>
      </w:r>
      <w:proofErr w:type="spellEnd"/>
      <w:r w:rsidRPr="0099709E">
        <w:rPr>
          <w:rStyle w:val="Forte"/>
          <w:rFonts w:ascii="Arial" w:hAnsi="Arial" w:cs="Arial"/>
          <w:sz w:val="22"/>
          <w:szCs w:val="22"/>
          <w:lang w:val="pt-BR"/>
        </w:rPr>
        <w:t xml:space="preserve"> (apresentação para banca de investidores).</w:t>
      </w:r>
    </w:p>
    <w:p w:rsidR="0099709E" w:rsidRDefault="0099709E" w:rsidP="0099709E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 w:rsidRPr="0099709E">
        <w:rPr>
          <w:rStyle w:val="Forte"/>
          <w:rFonts w:ascii="Arial" w:hAnsi="Arial" w:cs="Arial"/>
          <w:sz w:val="22"/>
          <w:szCs w:val="22"/>
          <w:lang w:val="pt-BR"/>
        </w:rPr>
        <w:t>(Serão considerados itens, como por exemplo: o projeto é escalável?)</w:t>
      </w:r>
    </w:p>
    <w:p w:rsidR="00D62609" w:rsidRDefault="00D62609" w:rsidP="0099709E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>
        <w:rPr>
          <w:rStyle w:val="Forte"/>
          <w:rFonts w:ascii="Arial" w:hAnsi="Arial" w:cs="Arial"/>
          <w:sz w:val="22"/>
          <w:szCs w:val="22"/>
          <w:lang w:val="pt-BR"/>
        </w:rPr>
        <w:t xml:space="preserve">A banca justificará os itens avaliados para a recomendação do projeto para o </w:t>
      </w:r>
      <w:proofErr w:type="spellStart"/>
      <w:r>
        <w:rPr>
          <w:rStyle w:val="Forte"/>
          <w:rFonts w:ascii="Arial" w:hAnsi="Arial" w:cs="Arial"/>
          <w:sz w:val="22"/>
          <w:szCs w:val="22"/>
          <w:lang w:val="pt-BR"/>
        </w:rPr>
        <w:t>StartUp</w:t>
      </w:r>
      <w:proofErr w:type="spellEnd"/>
      <w:r>
        <w:rPr>
          <w:rStyle w:val="Forte"/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>
        <w:rPr>
          <w:rStyle w:val="Forte"/>
          <w:rFonts w:ascii="Arial" w:hAnsi="Arial" w:cs="Arial"/>
          <w:sz w:val="22"/>
          <w:szCs w:val="22"/>
          <w:lang w:val="pt-BR"/>
        </w:rPr>
        <w:t>One</w:t>
      </w:r>
      <w:proofErr w:type="spellEnd"/>
      <w:r>
        <w:rPr>
          <w:rStyle w:val="Forte"/>
          <w:rFonts w:ascii="Arial" w:hAnsi="Arial" w:cs="Arial"/>
          <w:sz w:val="22"/>
          <w:szCs w:val="22"/>
          <w:lang w:val="pt-BR"/>
        </w:rPr>
        <w:t>.</w:t>
      </w:r>
    </w:p>
    <w:p w:rsidR="00D62609" w:rsidRPr="0099709E" w:rsidRDefault="00D62609" w:rsidP="0099709E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</w:p>
    <w:p w:rsidR="0099709E" w:rsidRDefault="0099709E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99709E" w:rsidRDefault="0099709E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32609A" w:rsidRPr="00FB4184" w:rsidRDefault="0032609A" w:rsidP="0032609A">
      <w:pPr>
        <w:pStyle w:val="NormalWeb"/>
        <w:numPr>
          <w:ilvl w:val="2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>
        <w:rPr>
          <w:rStyle w:val="Forte"/>
          <w:rFonts w:ascii="Arial" w:hAnsi="Arial" w:cs="Arial"/>
          <w:sz w:val="22"/>
          <w:szCs w:val="22"/>
          <w:lang w:val="pt-BR"/>
        </w:rPr>
        <w:lastRenderedPageBreak/>
        <w:t xml:space="preserve">Composição da Banca </w:t>
      </w:r>
    </w:p>
    <w:p w:rsidR="00FB4184" w:rsidRDefault="0032609A" w:rsidP="0032609A">
      <w:pPr>
        <w:pStyle w:val="NormalWeb"/>
        <w:spacing w:before="0" w:after="0" w:line="360" w:lineRule="auto"/>
        <w:ind w:left="1224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A banca será composta por professores do curso e convidados (profissionais da área de tecnologia e parceiros).</w:t>
      </w:r>
    </w:p>
    <w:p w:rsidR="0032609A" w:rsidRDefault="0032609A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32609A" w:rsidRPr="00FB4184" w:rsidRDefault="0032609A" w:rsidP="0032609A">
      <w:pPr>
        <w:pStyle w:val="NormalWeb"/>
        <w:numPr>
          <w:ilvl w:val="2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>
        <w:rPr>
          <w:rStyle w:val="Forte"/>
          <w:rFonts w:ascii="Arial" w:hAnsi="Arial" w:cs="Arial"/>
          <w:sz w:val="22"/>
          <w:szCs w:val="22"/>
          <w:lang w:val="pt-BR"/>
        </w:rPr>
        <w:t>Seleção de grupos para o Startup</w:t>
      </w:r>
      <w:r w:rsidR="00B32C7C">
        <w:rPr>
          <w:rStyle w:val="Forte"/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>
        <w:rPr>
          <w:rStyle w:val="Forte"/>
          <w:rFonts w:ascii="Arial" w:hAnsi="Arial" w:cs="Arial"/>
          <w:sz w:val="22"/>
          <w:szCs w:val="22"/>
          <w:lang w:val="pt-BR"/>
        </w:rPr>
        <w:t>One</w:t>
      </w:r>
      <w:proofErr w:type="spellEnd"/>
    </w:p>
    <w:p w:rsidR="0032609A" w:rsidRPr="00105B6A" w:rsidRDefault="0032609A" w:rsidP="0032609A">
      <w:pPr>
        <w:pStyle w:val="NormalWeb"/>
        <w:spacing w:before="0" w:after="0" w:line="360" w:lineRule="auto"/>
        <w:ind w:left="720" w:firstLine="504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105B6A">
        <w:rPr>
          <w:rStyle w:val="Forte"/>
          <w:rFonts w:ascii="Arial" w:hAnsi="Arial" w:cs="Arial"/>
          <w:b w:val="0"/>
          <w:sz w:val="22"/>
          <w:szCs w:val="22"/>
          <w:lang w:val="pt-BR"/>
        </w:rPr>
        <w:t>Ser</w:t>
      </w:r>
      <w:r w:rsidR="00105B6A" w:rsidRPr="00105B6A">
        <w:rPr>
          <w:rStyle w:val="Forte"/>
          <w:rFonts w:ascii="Arial" w:hAnsi="Arial" w:cs="Arial"/>
          <w:b w:val="0"/>
          <w:sz w:val="22"/>
          <w:szCs w:val="22"/>
          <w:lang w:val="pt-BR"/>
        </w:rPr>
        <w:t>ão</w:t>
      </w:r>
      <w:r w:rsidRPr="00105B6A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selecionado</w:t>
      </w:r>
      <w:r w:rsidR="00105B6A" w:rsidRPr="00105B6A">
        <w:rPr>
          <w:rStyle w:val="Forte"/>
          <w:rFonts w:ascii="Arial" w:hAnsi="Arial" w:cs="Arial"/>
          <w:b w:val="0"/>
          <w:sz w:val="22"/>
          <w:szCs w:val="22"/>
          <w:lang w:val="pt-BR"/>
        </w:rPr>
        <w:t>s</w:t>
      </w:r>
      <w:r w:rsidRPr="00105B6A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</w:t>
      </w:r>
      <w:r w:rsidR="00105B6A" w:rsidRPr="00105B6A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os </w:t>
      </w:r>
      <w:r w:rsidRPr="00105B6A">
        <w:rPr>
          <w:rStyle w:val="Forte"/>
          <w:rFonts w:ascii="Arial" w:hAnsi="Arial" w:cs="Arial"/>
          <w:b w:val="0"/>
          <w:sz w:val="22"/>
          <w:szCs w:val="22"/>
          <w:lang w:val="pt-BR"/>
        </w:rPr>
        <w:t>melhor</w:t>
      </w:r>
      <w:r w:rsidR="00105B6A" w:rsidRPr="00105B6A">
        <w:rPr>
          <w:rStyle w:val="Forte"/>
          <w:rFonts w:ascii="Arial" w:hAnsi="Arial" w:cs="Arial"/>
          <w:b w:val="0"/>
          <w:sz w:val="22"/>
          <w:szCs w:val="22"/>
          <w:lang w:val="pt-BR"/>
        </w:rPr>
        <w:t>es</w:t>
      </w:r>
      <w:r w:rsidRPr="00105B6A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projeto</w:t>
      </w:r>
      <w:r w:rsidR="00105B6A" w:rsidRPr="00105B6A">
        <w:rPr>
          <w:rStyle w:val="Forte"/>
          <w:rFonts w:ascii="Arial" w:hAnsi="Arial" w:cs="Arial"/>
          <w:b w:val="0"/>
          <w:sz w:val="22"/>
          <w:szCs w:val="22"/>
          <w:lang w:val="pt-BR"/>
        </w:rPr>
        <w:t>s</w:t>
      </w:r>
      <w:r w:rsidR="00105B6A" w:rsidRPr="00105B6A">
        <w:rPr>
          <w:rStyle w:val="Forte"/>
          <w:rFonts w:ascii="Arial" w:hAnsi="Arial" w:cs="Arial"/>
          <w:sz w:val="22"/>
          <w:szCs w:val="22"/>
          <w:lang w:val="pt-BR"/>
        </w:rPr>
        <w:t xml:space="preserve"> </w:t>
      </w:r>
      <w:r w:rsidR="00105B6A" w:rsidRPr="00105B6A">
        <w:rPr>
          <w:rStyle w:val="Forte"/>
          <w:rFonts w:ascii="Arial" w:hAnsi="Arial" w:cs="Arial"/>
          <w:b w:val="0"/>
          <w:sz w:val="22"/>
          <w:szCs w:val="22"/>
          <w:lang w:val="pt-BR"/>
        </w:rPr>
        <w:t>(</w:t>
      </w:r>
      <w:r w:rsidR="00105B6A" w:rsidRPr="00105B6A">
        <w:rPr>
          <w:rStyle w:val="Forte"/>
          <w:rFonts w:ascii="Arial" w:hAnsi="Arial" w:cs="Arial"/>
          <w:sz w:val="22"/>
          <w:szCs w:val="22"/>
          <w:lang w:val="pt-BR"/>
        </w:rPr>
        <w:t xml:space="preserve">máximo 3 projetos que tenham </w:t>
      </w:r>
      <w:proofErr w:type="gramStart"/>
      <w:r w:rsidR="00105B6A" w:rsidRPr="00105B6A">
        <w:rPr>
          <w:rStyle w:val="Forte"/>
          <w:rFonts w:ascii="Arial" w:hAnsi="Arial" w:cs="Arial"/>
          <w:sz w:val="22"/>
          <w:szCs w:val="22"/>
          <w:lang w:val="pt-BR"/>
        </w:rPr>
        <w:t xml:space="preserve">potencial) </w:t>
      </w:r>
      <w:r w:rsidRPr="00105B6A">
        <w:rPr>
          <w:rStyle w:val="Forte"/>
          <w:rFonts w:ascii="Arial" w:hAnsi="Arial" w:cs="Arial"/>
          <w:sz w:val="22"/>
          <w:szCs w:val="22"/>
          <w:lang w:val="pt-BR"/>
        </w:rPr>
        <w:t xml:space="preserve"> </w:t>
      </w:r>
      <w:r w:rsidRPr="00105B6A">
        <w:rPr>
          <w:rStyle w:val="Forte"/>
          <w:rFonts w:ascii="Arial" w:hAnsi="Arial" w:cs="Arial"/>
          <w:b w:val="0"/>
          <w:sz w:val="22"/>
          <w:szCs w:val="22"/>
          <w:lang w:val="pt-BR"/>
        </w:rPr>
        <w:t>da</w:t>
      </w:r>
      <w:proofErr w:type="gramEnd"/>
      <w:r w:rsidRPr="00105B6A">
        <w:rPr>
          <w:rStyle w:val="Forte"/>
          <w:rFonts w:ascii="Arial" w:hAnsi="Arial" w:cs="Arial"/>
          <w:sz w:val="22"/>
          <w:szCs w:val="22"/>
          <w:lang w:val="pt-BR"/>
        </w:rPr>
        <w:t xml:space="preserve"> 2ª. série do curso de Tecnologia em </w:t>
      </w:r>
      <w:r w:rsidR="00DE23A1" w:rsidRPr="00105B6A">
        <w:rPr>
          <w:rStyle w:val="Forte"/>
          <w:rFonts w:ascii="Arial" w:hAnsi="Arial" w:cs="Arial"/>
          <w:sz w:val="22"/>
          <w:szCs w:val="22"/>
          <w:lang w:val="pt-BR"/>
        </w:rPr>
        <w:t>Banco de Dados – BI e Big Data,</w:t>
      </w:r>
      <w:r w:rsidRPr="00105B6A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</w:t>
      </w:r>
      <w:r w:rsidR="00105B6A" w:rsidRPr="00105B6A">
        <w:rPr>
          <w:rStyle w:val="Forte"/>
          <w:rFonts w:ascii="Arial" w:hAnsi="Arial" w:cs="Arial"/>
          <w:b w:val="0"/>
          <w:sz w:val="22"/>
          <w:szCs w:val="22"/>
          <w:lang w:val="pt-BR"/>
        </w:rPr>
        <w:t>conforme recomendação da</w:t>
      </w:r>
      <w:r w:rsidRPr="00105B6A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banca</w:t>
      </w:r>
      <w:r w:rsidR="00105B6A">
        <w:rPr>
          <w:rStyle w:val="Forte"/>
          <w:rFonts w:ascii="Arial" w:hAnsi="Arial" w:cs="Arial"/>
          <w:b w:val="0"/>
          <w:sz w:val="22"/>
          <w:szCs w:val="22"/>
          <w:lang w:val="pt-BR"/>
        </w:rPr>
        <w:t>,</w:t>
      </w:r>
      <w:r w:rsidRPr="00105B6A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item 5.4.5.</w:t>
      </w:r>
    </w:p>
    <w:p w:rsidR="0032609A" w:rsidRDefault="0032609A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B32C7C" w:rsidRPr="00510801" w:rsidRDefault="00B32C7C" w:rsidP="00B32C7C">
      <w:pPr>
        <w:pStyle w:val="NormalWeb"/>
        <w:numPr>
          <w:ilvl w:val="2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 w:rsidRPr="00510801">
        <w:rPr>
          <w:rStyle w:val="Forte"/>
          <w:rFonts w:ascii="Arial" w:hAnsi="Arial" w:cs="Arial"/>
          <w:sz w:val="22"/>
          <w:szCs w:val="22"/>
          <w:lang w:val="pt-BR"/>
        </w:rPr>
        <w:t>Cronograma previsto para apresentaç</w:t>
      </w:r>
      <w:r w:rsidR="00105F6A" w:rsidRPr="00510801">
        <w:rPr>
          <w:rStyle w:val="Forte"/>
          <w:rFonts w:ascii="Arial" w:hAnsi="Arial" w:cs="Arial"/>
          <w:sz w:val="22"/>
          <w:szCs w:val="22"/>
          <w:lang w:val="pt-BR"/>
        </w:rPr>
        <w:t>ão</w:t>
      </w:r>
      <w:r w:rsidR="00D7116E" w:rsidRPr="00510801">
        <w:rPr>
          <w:rStyle w:val="Forte"/>
          <w:rFonts w:ascii="Arial" w:hAnsi="Arial" w:cs="Arial"/>
          <w:sz w:val="22"/>
          <w:szCs w:val="22"/>
          <w:lang w:val="pt-BR"/>
        </w:rPr>
        <w:t xml:space="preserve"> das seletivas</w:t>
      </w:r>
      <w:r w:rsidRPr="00510801">
        <w:rPr>
          <w:rStyle w:val="Forte"/>
          <w:rFonts w:ascii="Arial" w:hAnsi="Arial" w:cs="Arial"/>
          <w:sz w:val="22"/>
          <w:szCs w:val="22"/>
          <w:lang w:val="pt-BR"/>
        </w:rPr>
        <w:t xml:space="preserve"> para o </w:t>
      </w:r>
      <w:proofErr w:type="spellStart"/>
      <w:r w:rsidRPr="00510801">
        <w:rPr>
          <w:rStyle w:val="Forte"/>
          <w:rFonts w:ascii="Arial" w:hAnsi="Arial" w:cs="Arial"/>
          <w:sz w:val="22"/>
          <w:szCs w:val="22"/>
          <w:lang w:val="pt-BR"/>
        </w:rPr>
        <w:t>StartUp</w:t>
      </w:r>
      <w:proofErr w:type="spellEnd"/>
      <w:r w:rsidRPr="00510801">
        <w:rPr>
          <w:rStyle w:val="Forte"/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 w:rsidRPr="00510801">
        <w:rPr>
          <w:rStyle w:val="Forte"/>
          <w:rFonts w:ascii="Arial" w:hAnsi="Arial" w:cs="Arial"/>
          <w:sz w:val="22"/>
          <w:szCs w:val="22"/>
          <w:lang w:val="pt-BR"/>
        </w:rPr>
        <w:t>One</w:t>
      </w:r>
      <w:proofErr w:type="spellEnd"/>
    </w:p>
    <w:p w:rsidR="00510801" w:rsidRPr="00510801" w:rsidRDefault="00510801" w:rsidP="00510801">
      <w:pPr>
        <w:pStyle w:val="NormalWeb"/>
        <w:numPr>
          <w:ilvl w:val="3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 w:rsidRPr="00510801">
        <w:rPr>
          <w:rStyle w:val="Forte"/>
          <w:rFonts w:ascii="Arial" w:hAnsi="Arial" w:cs="Arial"/>
          <w:sz w:val="22"/>
          <w:szCs w:val="22"/>
          <w:lang w:val="pt-BR"/>
        </w:rPr>
        <w:t>Data: 13/10/2016 – 2 TBDR (primeira parte dos grupos)</w:t>
      </w:r>
    </w:p>
    <w:p w:rsidR="00510801" w:rsidRPr="00510801" w:rsidRDefault="00510801" w:rsidP="00510801">
      <w:pPr>
        <w:pStyle w:val="NormalWeb"/>
        <w:numPr>
          <w:ilvl w:val="3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 w:rsidRPr="00510801">
        <w:rPr>
          <w:rStyle w:val="Forte"/>
          <w:rFonts w:ascii="Arial" w:hAnsi="Arial" w:cs="Arial"/>
          <w:sz w:val="22"/>
          <w:szCs w:val="22"/>
          <w:lang w:val="pt-BR"/>
        </w:rPr>
        <w:t>Data: 14/10/2016 – 2 TBDA e 2 TBDR (segunda parte dos grupos)</w:t>
      </w:r>
    </w:p>
    <w:p w:rsidR="00510801" w:rsidRPr="00510801" w:rsidRDefault="00510801" w:rsidP="00510801">
      <w:pPr>
        <w:pStyle w:val="NormalWeb"/>
        <w:numPr>
          <w:ilvl w:val="3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 w:rsidRPr="00510801">
        <w:rPr>
          <w:rStyle w:val="Forte"/>
          <w:rFonts w:ascii="Arial" w:hAnsi="Arial" w:cs="Arial"/>
          <w:sz w:val="22"/>
          <w:szCs w:val="22"/>
          <w:lang w:val="pt-BR"/>
        </w:rPr>
        <w:t>Manhã: 8h as 12h; Noite: 19h30 as 22h30</w:t>
      </w:r>
    </w:p>
    <w:p w:rsidR="00510801" w:rsidRPr="00510801" w:rsidRDefault="00510801" w:rsidP="00510801">
      <w:pPr>
        <w:pStyle w:val="NormalWeb"/>
        <w:numPr>
          <w:ilvl w:val="3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 w:rsidRPr="00510801">
        <w:rPr>
          <w:rStyle w:val="Forte"/>
          <w:rFonts w:ascii="Arial" w:hAnsi="Arial" w:cs="Arial"/>
          <w:sz w:val="22"/>
          <w:szCs w:val="22"/>
          <w:lang w:val="pt-BR"/>
        </w:rPr>
        <w:t xml:space="preserve">Professores participantes da banca: </w:t>
      </w:r>
      <w:proofErr w:type="gramStart"/>
      <w:r w:rsidR="000C235C" w:rsidRPr="00EF26D5">
        <w:rPr>
          <w:rStyle w:val="Forte"/>
          <w:rFonts w:ascii="Arial" w:hAnsi="Arial" w:cs="Arial"/>
          <w:sz w:val="22"/>
          <w:szCs w:val="22"/>
          <w:u w:val="single"/>
          <w:lang w:val="pt-BR"/>
        </w:rPr>
        <w:t>à</w:t>
      </w:r>
      <w:proofErr w:type="gramEnd"/>
      <w:r w:rsidRPr="00EF26D5">
        <w:rPr>
          <w:rStyle w:val="Forte"/>
          <w:rFonts w:ascii="Arial" w:hAnsi="Arial" w:cs="Arial"/>
          <w:sz w:val="22"/>
          <w:szCs w:val="22"/>
          <w:u w:val="single"/>
          <w:lang w:val="pt-BR"/>
        </w:rPr>
        <w:t xml:space="preserve"> definir</w:t>
      </w:r>
    </w:p>
    <w:p w:rsidR="00510801" w:rsidRDefault="00510801" w:rsidP="00510801">
      <w:pPr>
        <w:pStyle w:val="NormalWeb"/>
        <w:numPr>
          <w:ilvl w:val="3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 w:rsidRPr="00510801">
        <w:rPr>
          <w:rStyle w:val="Forte"/>
          <w:rFonts w:ascii="Arial" w:hAnsi="Arial" w:cs="Arial"/>
          <w:sz w:val="22"/>
          <w:szCs w:val="22"/>
          <w:lang w:val="pt-BR"/>
        </w:rPr>
        <w:t xml:space="preserve">Convidados participantes da banca: </w:t>
      </w:r>
      <w:proofErr w:type="gramStart"/>
      <w:r w:rsidR="000C235C" w:rsidRPr="00EF26D5">
        <w:rPr>
          <w:rStyle w:val="Forte"/>
          <w:rFonts w:ascii="Arial" w:hAnsi="Arial" w:cs="Arial"/>
          <w:sz w:val="22"/>
          <w:szCs w:val="22"/>
          <w:u w:val="single"/>
          <w:lang w:val="pt-BR"/>
        </w:rPr>
        <w:t>à</w:t>
      </w:r>
      <w:proofErr w:type="gramEnd"/>
      <w:r w:rsidRPr="00EF26D5">
        <w:rPr>
          <w:rStyle w:val="Forte"/>
          <w:rFonts w:ascii="Arial" w:hAnsi="Arial" w:cs="Arial"/>
          <w:sz w:val="22"/>
          <w:szCs w:val="22"/>
          <w:u w:val="single"/>
          <w:lang w:val="pt-BR"/>
        </w:rPr>
        <w:t xml:space="preserve"> definir</w:t>
      </w:r>
    </w:p>
    <w:p w:rsidR="00EB7944" w:rsidRPr="00EB7944" w:rsidRDefault="00EB7944" w:rsidP="00EB7944">
      <w:pPr>
        <w:pStyle w:val="NormalWeb"/>
        <w:spacing w:before="0" w:after="0" w:line="360" w:lineRule="auto"/>
        <w:ind w:left="1080"/>
        <w:jc w:val="both"/>
        <w:rPr>
          <w:rStyle w:val="Forte"/>
          <w:rFonts w:ascii="Arial" w:hAnsi="Arial" w:cs="Arial"/>
          <w:sz w:val="22"/>
          <w:szCs w:val="22"/>
          <w:u w:val="single"/>
          <w:lang w:val="pt-BR"/>
        </w:rPr>
      </w:pPr>
      <w:r w:rsidRPr="00EB7944">
        <w:rPr>
          <w:rStyle w:val="Forte"/>
          <w:rFonts w:ascii="Arial" w:hAnsi="Arial" w:cs="Arial"/>
          <w:sz w:val="22"/>
          <w:szCs w:val="22"/>
          <w:u w:val="single"/>
          <w:lang w:val="pt-BR"/>
        </w:rPr>
        <w:t>Observação: Será informado oportunamente a grade de apresentações dos grupos e respectiva banca avaliadora.</w:t>
      </w:r>
    </w:p>
    <w:p w:rsidR="00067CEB" w:rsidRDefault="00067CEB" w:rsidP="00A36B2D">
      <w:pPr>
        <w:pStyle w:val="NormalWeb"/>
        <w:spacing w:before="0" w:after="0" w:line="360" w:lineRule="auto"/>
        <w:ind w:left="720"/>
        <w:jc w:val="center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510801" w:rsidRDefault="00510801" w:rsidP="00A36B2D">
      <w:pPr>
        <w:pStyle w:val="NormalWeb"/>
        <w:spacing w:before="0" w:after="0" w:line="360" w:lineRule="auto"/>
        <w:ind w:left="720"/>
        <w:jc w:val="center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510801" w:rsidRDefault="00510801" w:rsidP="00A36B2D">
      <w:pPr>
        <w:pStyle w:val="NormalWeb"/>
        <w:spacing w:before="0" w:after="0" w:line="360" w:lineRule="auto"/>
        <w:ind w:left="720"/>
        <w:jc w:val="center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510801" w:rsidRDefault="00510801" w:rsidP="00A36B2D">
      <w:pPr>
        <w:pStyle w:val="NormalWeb"/>
        <w:spacing w:before="0" w:after="0" w:line="360" w:lineRule="auto"/>
        <w:ind w:left="720"/>
        <w:jc w:val="center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510801" w:rsidRDefault="00510801" w:rsidP="00A36B2D">
      <w:pPr>
        <w:pStyle w:val="NormalWeb"/>
        <w:spacing w:before="0" w:after="0" w:line="360" w:lineRule="auto"/>
        <w:ind w:left="720"/>
        <w:jc w:val="center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510801" w:rsidRDefault="00510801" w:rsidP="00A36B2D">
      <w:pPr>
        <w:pStyle w:val="NormalWeb"/>
        <w:spacing w:before="0" w:after="0" w:line="360" w:lineRule="auto"/>
        <w:ind w:left="720"/>
        <w:jc w:val="center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510801" w:rsidRDefault="00510801" w:rsidP="00A36B2D">
      <w:pPr>
        <w:pStyle w:val="NormalWeb"/>
        <w:spacing w:before="0" w:after="0" w:line="360" w:lineRule="auto"/>
        <w:ind w:left="720"/>
        <w:jc w:val="center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510801" w:rsidRDefault="00510801" w:rsidP="00A36B2D">
      <w:pPr>
        <w:pStyle w:val="NormalWeb"/>
        <w:spacing w:before="0" w:after="0" w:line="360" w:lineRule="auto"/>
        <w:ind w:left="720"/>
        <w:jc w:val="center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510801" w:rsidRDefault="00510801" w:rsidP="00A36B2D">
      <w:pPr>
        <w:pStyle w:val="NormalWeb"/>
        <w:spacing w:before="0" w:after="0" w:line="360" w:lineRule="auto"/>
        <w:ind w:left="720"/>
        <w:jc w:val="center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510801" w:rsidRDefault="00510801" w:rsidP="00A36B2D">
      <w:pPr>
        <w:pStyle w:val="NormalWeb"/>
        <w:spacing w:before="0" w:after="0" w:line="360" w:lineRule="auto"/>
        <w:ind w:left="720"/>
        <w:jc w:val="center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510801" w:rsidRDefault="00510801" w:rsidP="00A36B2D">
      <w:pPr>
        <w:pStyle w:val="NormalWeb"/>
        <w:spacing w:before="0" w:after="0" w:line="360" w:lineRule="auto"/>
        <w:ind w:left="720"/>
        <w:jc w:val="center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510801" w:rsidRDefault="00510801" w:rsidP="00A36B2D">
      <w:pPr>
        <w:pStyle w:val="NormalWeb"/>
        <w:spacing w:before="0" w:after="0" w:line="360" w:lineRule="auto"/>
        <w:ind w:left="720"/>
        <w:jc w:val="center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510801" w:rsidRDefault="00510801" w:rsidP="00A36B2D">
      <w:pPr>
        <w:pStyle w:val="NormalWeb"/>
        <w:spacing w:before="0" w:after="0" w:line="360" w:lineRule="auto"/>
        <w:ind w:left="720"/>
        <w:jc w:val="center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510801" w:rsidRDefault="00510801" w:rsidP="00A36B2D">
      <w:pPr>
        <w:pStyle w:val="NormalWeb"/>
        <w:spacing w:before="0" w:after="0" w:line="360" w:lineRule="auto"/>
        <w:ind w:left="720"/>
        <w:jc w:val="center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105F6A" w:rsidRPr="00105F6A" w:rsidRDefault="00105F6A" w:rsidP="00105F6A">
      <w:pPr>
        <w:pStyle w:val="NormalWeb"/>
        <w:numPr>
          <w:ilvl w:val="1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 w:rsidRPr="00105F6A">
        <w:rPr>
          <w:rStyle w:val="Forte"/>
          <w:rFonts w:ascii="Arial" w:hAnsi="Arial" w:cs="Arial"/>
          <w:sz w:val="22"/>
          <w:szCs w:val="22"/>
          <w:lang w:val="pt-BR"/>
        </w:rPr>
        <w:lastRenderedPageBreak/>
        <w:t xml:space="preserve">Avaliação Projeto para composição da nota de </w:t>
      </w:r>
      <w:r w:rsidRPr="000A150E">
        <w:rPr>
          <w:rStyle w:val="Forte"/>
          <w:rFonts w:ascii="Arial" w:hAnsi="Arial" w:cs="Arial"/>
          <w:sz w:val="28"/>
          <w:szCs w:val="28"/>
          <w:u w:val="single"/>
          <w:lang w:val="pt-BR"/>
        </w:rPr>
        <w:t>AM do 2º. semestre</w:t>
      </w:r>
    </w:p>
    <w:p w:rsidR="00A73B5D" w:rsidRDefault="00A73B5D" w:rsidP="00A73B5D">
      <w:pPr>
        <w:pStyle w:val="NormalWeb"/>
        <w:numPr>
          <w:ilvl w:val="2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A73B5D">
        <w:rPr>
          <w:rStyle w:val="Forte"/>
          <w:rFonts w:ascii="Arial" w:hAnsi="Arial" w:cs="Arial"/>
          <w:sz w:val="22"/>
          <w:szCs w:val="22"/>
          <w:lang w:val="pt-BR"/>
        </w:rPr>
        <w:t>Entrega e/ou apresentação</w:t>
      </w: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: </w:t>
      </w:r>
      <w:r w:rsidRPr="00A73B5D">
        <w:rPr>
          <w:rStyle w:val="Forte"/>
          <w:rFonts w:ascii="Arial" w:hAnsi="Arial" w:cs="Arial"/>
          <w:i/>
          <w:sz w:val="22"/>
          <w:szCs w:val="22"/>
          <w:u w:val="single"/>
          <w:lang w:val="pt-BR"/>
        </w:rPr>
        <w:t>Definida por cada professor</w:t>
      </w: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em sua disciplina em sala de aula.</w:t>
      </w:r>
    </w:p>
    <w:p w:rsidR="00AF6BF6" w:rsidRPr="009546B9" w:rsidRDefault="00105F6A" w:rsidP="00435690">
      <w:pPr>
        <w:pStyle w:val="NormalWeb"/>
        <w:numPr>
          <w:ilvl w:val="2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 w:rsidRPr="009546B9">
        <w:rPr>
          <w:rStyle w:val="Forte"/>
          <w:rFonts w:ascii="Arial" w:hAnsi="Arial" w:cs="Arial"/>
          <w:sz w:val="22"/>
          <w:szCs w:val="22"/>
          <w:lang w:val="pt-BR"/>
        </w:rPr>
        <w:t>Data máxima para fechamento das notas</w:t>
      </w:r>
      <w:r w:rsidR="00A73B5D" w:rsidRPr="009546B9">
        <w:rPr>
          <w:rStyle w:val="Forte"/>
          <w:rFonts w:ascii="Arial" w:hAnsi="Arial" w:cs="Arial"/>
          <w:sz w:val="22"/>
          <w:szCs w:val="22"/>
          <w:lang w:val="pt-BR"/>
        </w:rPr>
        <w:t>:</w:t>
      </w:r>
      <w:r w:rsidR="00A73B5D" w:rsidRPr="009546B9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</w:t>
      </w:r>
      <w:r w:rsidR="00A73B5D" w:rsidRPr="009546B9">
        <w:rPr>
          <w:rStyle w:val="Forte"/>
          <w:rFonts w:ascii="Arial" w:hAnsi="Arial" w:cs="Arial"/>
          <w:color w:val="FF0000"/>
          <w:sz w:val="22"/>
          <w:szCs w:val="22"/>
          <w:u w:val="single"/>
          <w:lang w:val="pt-BR"/>
        </w:rPr>
        <w:t>13/10/2016</w:t>
      </w:r>
      <w:r w:rsidR="00A73B5D" w:rsidRPr="009546B9">
        <w:rPr>
          <w:rStyle w:val="Forte"/>
          <w:rFonts w:ascii="Arial" w:hAnsi="Arial" w:cs="Arial"/>
          <w:b w:val="0"/>
          <w:color w:val="FF0000"/>
          <w:sz w:val="22"/>
          <w:szCs w:val="22"/>
          <w:lang w:val="pt-BR"/>
        </w:rPr>
        <w:t xml:space="preserve"> </w:t>
      </w:r>
      <w:r w:rsidR="00A73B5D" w:rsidRPr="009546B9">
        <w:rPr>
          <w:rStyle w:val="Forte"/>
          <w:rFonts w:ascii="Arial" w:hAnsi="Arial" w:cs="Arial"/>
          <w:b w:val="0"/>
          <w:sz w:val="22"/>
          <w:szCs w:val="22"/>
          <w:lang w:val="pt-BR"/>
        </w:rPr>
        <w:t>(Projetos avaliados e nota fechada para lançamento no portal)</w:t>
      </w:r>
    </w:p>
    <w:p w:rsidR="00AF6BF6" w:rsidRDefault="00AF6BF6" w:rsidP="00375AF9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</w:p>
    <w:p w:rsidR="00A73B5D" w:rsidRPr="00DE23A1" w:rsidRDefault="00A73B5D" w:rsidP="00251D4B">
      <w:pPr>
        <w:pStyle w:val="NormalWeb"/>
        <w:numPr>
          <w:ilvl w:val="2"/>
          <w:numId w:val="1"/>
        </w:numPr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AD1873">
        <w:rPr>
          <w:rStyle w:val="Forte"/>
          <w:rFonts w:ascii="Arial" w:hAnsi="Arial" w:cs="Arial"/>
          <w:sz w:val="22"/>
          <w:szCs w:val="22"/>
          <w:lang w:val="pt-BR"/>
        </w:rPr>
        <w:t>Entregas por disciplina, datas de entrega e respectiva composição de notas</w:t>
      </w:r>
    </w:p>
    <w:p w:rsidR="00DE23A1" w:rsidRPr="002967F8" w:rsidRDefault="00DE23A1" w:rsidP="00DE23A1">
      <w:pPr>
        <w:pStyle w:val="NormalWeb"/>
        <w:numPr>
          <w:ilvl w:val="3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sz w:val="22"/>
          <w:szCs w:val="22"/>
          <w:lang w:val="pt-BR"/>
        </w:rPr>
        <w:t>Entregas do 1º. Semestre</w:t>
      </w:r>
    </w:p>
    <w:p w:rsidR="002967F8" w:rsidRPr="002967F8" w:rsidRDefault="002967F8" w:rsidP="002967F8">
      <w:pPr>
        <w:pStyle w:val="NormalWeb"/>
        <w:spacing w:before="0" w:after="0" w:line="360" w:lineRule="auto"/>
        <w:ind w:left="1728"/>
        <w:jc w:val="both"/>
        <w:rPr>
          <w:rStyle w:val="Forte"/>
          <w:rFonts w:ascii="Arial" w:hAnsi="Arial" w:cs="Arial"/>
          <w:b w:val="0"/>
          <w:color w:val="FF0000"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7"/>
        <w:gridCol w:w="3402"/>
        <w:gridCol w:w="1401"/>
      </w:tblGrid>
      <w:tr w:rsidR="00D5262A" w:rsidRPr="00F64B3F" w:rsidTr="0000231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5262A" w:rsidRDefault="00D5262A" w:rsidP="00533A0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DATA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D5262A" w:rsidRPr="00F64B3F" w:rsidRDefault="00D5262A" w:rsidP="00533A00">
            <w:pPr>
              <w:jc w:val="center"/>
              <w:rPr>
                <w:rFonts w:ascii="Arial" w:hAnsi="Arial" w:cs="Arial"/>
                <w:b/>
                <w:color w:val="FFFFFF" w:themeColor="background1"/>
                <w:lang w:eastAsia="en-US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Disciplina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D5262A" w:rsidRPr="00F64B3F" w:rsidRDefault="00D5262A" w:rsidP="00533A0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>
              <w:rPr>
                <w:rFonts w:ascii="Arial" w:hAnsi="Arial" w:cs="Arial"/>
                <w:b/>
                <w:color w:val="FFFFFF" w:themeColor="background1"/>
              </w:rPr>
              <w:t>Entregável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D5262A" w:rsidRPr="00F64B3F" w:rsidRDefault="00D5262A" w:rsidP="00533A00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64B3F">
              <w:rPr>
                <w:rFonts w:ascii="Arial" w:hAnsi="Arial" w:cs="Arial"/>
                <w:b/>
                <w:color w:val="FFFFFF" w:themeColor="background1"/>
              </w:rPr>
              <w:t>Nota</w:t>
            </w:r>
          </w:p>
        </w:tc>
      </w:tr>
      <w:tr w:rsidR="00A548EE" w:rsidRPr="00F64B3F" w:rsidTr="0000231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EE" w:rsidRPr="00F64B3F" w:rsidRDefault="00A548EE" w:rsidP="00A548EE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EE" w:rsidRPr="00A548EE" w:rsidRDefault="00A548EE" w:rsidP="00A548E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548EE">
              <w:rPr>
                <w:rFonts w:ascii="Arial" w:hAnsi="Arial" w:cs="Arial"/>
                <w:b/>
                <w:sz w:val="18"/>
                <w:szCs w:val="18"/>
              </w:rPr>
              <w:t xml:space="preserve">Administração e Escalabilidade em Banco de Dados SQL e </w:t>
            </w:r>
            <w:proofErr w:type="spellStart"/>
            <w:r w:rsidRPr="00A548EE">
              <w:rPr>
                <w:rFonts w:ascii="Arial" w:hAnsi="Arial" w:cs="Arial"/>
                <w:b/>
                <w:sz w:val="18"/>
                <w:szCs w:val="18"/>
              </w:rPr>
              <w:t>NoSQL</w:t>
            </w:r>
            <w:proofErr w:type="spellEnd"/>
          </w:p>
          <w:p w:rsidR="00A548EE" w:rsidRPr="00002311" w:rsidRDefault="00A548EE" w:rsidP="00A548E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002311">
              <w:rPr>
                <w:rFonts w:ascii="Arial" w:hAnsi="Arial" w:cs="Arial"/>
                <w:sz w:val="18"/>
                <w:szCs w:val="18"/>
              </w:rPr>
              <w:t>Professores: Milton Goya e Rodrigo Sakai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EE" w:rsidRPr="00A548EE" w:rsidRDefault="00A548EE" w:rsidP="00A548E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48EE">
              <w:rPr>
                <w:rFonts w:ascii="Arial" w:hAnsi="Arial" w:cs="Arial"/>
                <w:sz w:val="20"/>
                <w:szCs w:val="20"/>
              </w:rPr>
              <w:t>Modelo de dados (relacional e dimensional)</w:t>
            </w:r>
          </w:p>
          <w:p w:rsidR="00A548EE" w:rsidRPr="00A548EE" w:rsidRDefault="00D05346" w:rsidP="00A548E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48EE">
              <w:rPr>
                <w:rFonts w:ascii="Arial" w:hAnsi="Arial" w:cs="Arial"/>
                <w:sz w:val="20"/>
                <w:szCs w:val="20"/>
              </w:rPr>
              <w:t>Dimensionamento do</w:t>
            </w:r>
            <w:r w:rsidR="00A548EE" w:rsidRPr="00A548EE">
              <w:rPr>
                <w:rFonts w:ascii="Arial" w:hAnsi="Arial" w:cs="Arial"/>
                <w:sz w:val="20"/>
                <w:szCs w:val="20"/>
              </w:rPr>
              <w:t xml:space="preserve"> modelo de dados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EE" w:rsidRPr="00A548EE" w:rsidRDefault="00A548EE" w:rsidP="00A548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548EE" w:rsidRPr="00A548EE" w:rsidRDefault="00A548EE" w:rsidP="00A548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548EE">
              <w:rPr>
                <w:rFonts w:ascii="Arial" w:hAnsi="Arial" w:cs="Arial"/>
                <w:sz w:val="22"/>
                <w:szCs w:val="22"/>
              </w:rPr>
              <w:t>2,0</w:t>
            </w:r>
          </w:p>
        </w:tc>
      </w:tr>
      <w:tr w:rsidR="00A548EE" w:rsidRPr="00F64B3F" w:rsidTr="0000231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EE" w:rsidRPr="00F64B3F" w:rsidRDefault="00A548EE" w:rsidP="00A548EE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EE" w:rsidRPr="00A548EE" w:rsidRDefault="00A548EE" w:rsidP="00A548EE">
            <w:pPr>
              <w:pStyle w:val="NormalWeb"/>
              <w:spacing w:before="0" w:after="0" w:line="360" w:lineRule="auto"/>
              <w:jc w:val="both"/>
              <w:rPr>
                <w:rStyle w:val="Forte"/>
                <w:rFonts w:ascii="Arial" w:hAnsi="Arial" w:cs="Arial"/>
                <w:sz w:val="18"/>
                <w:szCs w:val="18"/>
                <w:lang w:val="pt-BR"/>
              </w:rPr>
            </w:pPr>
            <w:r w:rsidRPr="00A548EE">
              <w:rPr>
                <w:rStyle w:val="Forte"/>
                <w:rFonts w:ascii="Arial" w:hAnsi="Arial" w:cs="Arial"/>
                <w:sz w:val="18"/>
                <w:szCs w:val="18"/>
                <w:lang w:val="pt-BR"/>
              </w:rPr>
              <w:t xml:space="preserve">Segurança e </w:t>
            </w:r>
            <w:proofErr w:type="spellStart"/>
            <w:r w:rsidRPr="00A548EE">
              <w:rPr>
                <w:rStyle w:val="Forte"/>
                <w:rFonts w:ascii="Arial" w:hAnsi="Arial" w:cs="Arial"/>
                <w:sz w:val="18"/>
                <w:szCs w:val="18"/>
                <w:lang w:val="pt-BR"/>
              </w:rPr>
              <w:t>Tuning</w:t>
            </w:r>
            <w:proofErr w:type="spellEnd"/>
            <w:r w:rsidRPr="00A548EE">
              <w:rPr>
                <w:rStyle w:val="Forte"/>
                <w:rFonts w:ascii="Arial" w:hAnsi="Arial" w:cs="Arial"/>
                <w:sz w:val="18"/>
                <w:szCs w:val="18"/>
                <w:lang w:val="pt-BR"/>
              </w:rPr>
              <w:t xml:space="preserve"> de Banco de Dados</w:t>
            </w:r>
          </w:p>
          <w:p w:rsidR="00A548EE" w:rsidRPr="00002311" w:rsidRDefault="00A548EE" w:rsidP="00A548EE">
            <w:pPr>
              <w:pStyle w:val="NormalWeb"/>
              <w:spacing w:before="0" w:after="0" w:line="360" w:lineRule="auto"/>
              <w:jc w:val="both"/>
              <w:rPr>
                <w:rStyle w:val="Forte"/>
                <w:rFonts w:ascii="Arial" w:hAnsi="Arial" w:cs="Arial"/>
                <w:b w:val="0"/>
                <w:sz w:val="18"/>
                <w:szCs w:val="18"/>
                <w:lang w:val="pt-BR"/>
              </w:rPr>
            </w:pPr>
            <w:r>
              <w:rPr>
                <w:rStyle w:val="Forte"/>
                <w:rFonts w:ascii="Arial" w:hAnsi="Arial" w:cs="Arial"/>
                <w:b w:val="0"/>
                <w:sz w:val="18"/>
                <w:szCs w:val="18"/>
                <w:lang w:val="pt-BR"/>
              </w:rPr>
              <w:t xml:space="preserve">Professores: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18"/>
                <w:szCs w:val="18"/>
                <w:lang w:val="pt-BR"/>
              </w:rPr>
              <w:t>Minlton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18"/>
                <w:szCs w:val="18"/>
                <w:lang w:val="pt-BR"/>
              </w:rPr>
              <w:t xml:space="preserve"> Goya e André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18"/>
                <w:szCs w:val="18"/>
                <w:lang w:val="pt-BR"/>
              </w:rPr>
              <w:t>Ontalba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EE" w:rsidRPr="00A548EE" w:rsidRDefault="00A548EE" w:rsidP="00A548E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48EE">
              <w:rPr>
                <w:rFonts w:ascii="Arial" w:hAnsi="Arial" w:cs="Arial"/>
                <w:sz w:val="20"/>
                <w:szCs w:val="20"/>
              </w:rPr>
              <w:t xml:space="preserve">Plano de segurança </w:t>
            </w:r>
          </w:p>
          <w:p w:rsidR="00A548EE" w:rsidRPr="00A548EE" w:rsidRDefault="00A548EE" w:rsidP="00A548E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48EE">
              <w:rPr>
                <w:rFonts w:ascii="Arial" w:hAnsi="Arial" w:cs="Arial"/>
                <w:sz w:val="20"/>
                <w:szCs w:val="20"/>
              </w:rPr>
              <w:t>Estratégia de Backup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EE" w:rsidRPr="00A548EE" w:rsidRDefault="00A548EE" w:rsidP="00A548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548EE">
              <w:rPr>
                <w:rFonts w:ascii="Arial" w:hAnsi="Arial" w:cs="Arial"/>
                <w:sz w:val="22"/>
                <w:szCs w:val="22"/>
              </w:rPr>
              <w:t>1,0</w:t>
            </w:r>
          </w:p>
          <w:p w:rsidR="00A548EE" w:rsidRPr="00A548EE" w:rsidRDefault="00A548EE" w:rsidP="00A548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48EE" w:rsidRPr="00002311" w:rsidTr="0000231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EE" w:rsidRPr="00F64B3F" w:rsidRDefault="00A548EE" w:rsidP="00A548EE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EE" w:rsidRPr="00A548EE" w:rsidRDefault="00A548EE" w:rsidP="00A548EE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A548EE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Enterprise </w:t>
            </w:r>
            <w:proofErr w:type="spellStart"/>
            <w:r w:rsidRPr="00A548EE">
              <w:rPr>
                <w:rFonts w:ascii="Arial" w:hAnsi="Arial" w:cs="Arial"/>
                <w:b/>
                <w:sz w:val="18"/>
                <w:szCs w:val="18"/>
                <w:lang w:val="pt-BR"/>
              </w:rPr>
              <w:t>Analytics</w:t>
            </w:r>
            <w:proofErr w:type="spellEnd"/>
            <w:r w:rsidRPr="00A548EE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e Data </w:t>
            </w:r>
            <w:proofErr w:type="spellStart"/>
            <w:r w:rsidRPr="00A548EE">
              <w:rPr>
                <w:rFonts w:ascii="Arial" w:hAnsi="Arial" w:cs="Arial"/>
                <w:b/>
                <w:sz w:val="18"/>
                <w:szCs w:val="18"/>
                <w:lang w:val="pt-BR"/>
              </w:rPr>
              <w:t>Warehousing</w:t>
            </w:r>
            <w:proofErr w:type="spellEnd"/>
          </w:p>
          <w:p w:rsidR="00A548EE" w:rsidRPr="00002311" w:rsidRDefault="00A548EE" w:rsidP="00A548EE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002311">
              <w:rPr>
                <w:rFonts w:ascii="Arial" w:hAnsi="Arial" w:cs="Arial"/>
                <w:sz w:val="18"/>
                <w:szCs w:val="18"/>
                <w:lang w:val="pt-BR"/>
              </w:rPr>
              <w:t xml:space="preserve">Professores: Fernando Lima e </w:t>
            </w:r>
            <w:proofErr w:type="spellStart"/>
            <w:r w:rsidRPr="00002311">
              <w:rPr>
                <w:rFonts w:ascii="Arial" w:hAnsi="Arial" w:cs="Arial"/>
                <w:sz w:val="18"/>
                <w:szCs w:val="18"/>
                <w:lang w:val="pt-BR"/>
              </w:rPr>
              <w:t>Diogenes</w:t>
            </w:r>
            <w:proofErr w:type="spellEnd"/>
            <w:r w:rsidRPr="00002311">
              <w:rPr>
                <w:rFonts w:ascii="Arial" w:hAnsi="Arial" w:cs="Arial"/>
                <w:sz w:val="18"/>
                <w:szCs w:val="18"/>
                <w:lang w:val="pt-BR"/>
              </w:rPr>
              <w:t xml:space="preserve"> Justo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EE" w:rsidRPr="00A548EE" w:rsidRDefault="00A548EE" w:rsidP="00A548E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48EE">
              <w:rPr>
                <w:rFonts w:ascii="Arial" w:hAnsi="Arial" w:cs="Arial"/>
                <w:sz w:val="20"/>
                <w:szCs w:val="20"/>
              </w:rPr>
              <w:t>Carga do modelo físico e modelo estatístico inicial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EE" w:rsidRPr="00A548EE" w:rsidRDefault="00A548EE" w:rsidP="00A548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548EE" w:rsidRPr="00A548EE" w:rsidRDefault="00A548EE" w:rsidP="00A548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548EE">
              <w:rPr>
                <w:rFonts w:ascii="Arial" w:hAnsi="Arial" w:cs="Arial"/>
                <w:sz w:val="22"/>
                <w:szCs w:val="22"/>
              </w:rPr>
              <w:t>2,0</w:t>
            </w:r>
          </w:p>
        </w:tc>
      </w:tr>
      <w:tr w:rsidR="00A548EE" w:rsidRPr="00002311" w:rsidTr="0000231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EE" w:rsidRPr="00002311" w:rsidRDefault="00A548EE" w:rsidP="00A548EE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EE" w:rsidRPr="00A548EE" w:rsidRDefault="00A548EE" w:rsidP="00A548EE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A548EE">
              <w:rPr>
                <w:rFonts w:ascii="Arial" w:hAnsi="Arial" w:cs="Arial"/>
                <w:b/>
                <w:sz w:val="18"/>
                <w:szCs w:val="18"/>
                <w:lang w:val="pt-BR"/>
              </w:rPr>
              <w:t>Modelagem Dimensional e OLAP</w:t>
            </w:r>
          </w:p>
          <w:p w:rsidR="00A548EE" w:rsidRPr="00002311" w:rsidRDefault="00A548EE" w:rsidP="00A548EE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Professores: Fernando Lima 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Salvio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EE" w:rsidRPr="00A548EE" w:rsidRDefault="00A548EE" w:rsidP="00A548E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48EE">
              <w:rPr>
                <w:rFonts w:ascii="Arial" w:hAnsi="Arial" w:cs="Arial"/>
                <w:sz w:val="20"/>
                <w:szCs w:val="20"/>
              </w:rPr>
              <w:t xml:space="preserve">Bus </w:t>
            </w:r>
            <w:proofErr w:type="spellStart"/>
            <w:r w:rsidRPr="00A548EE">
              <w:rPr>
                <w:rFonts w:ascii="Arial" w:hAnsi="Arial" w:cs="Arial"/>
                <w:sz w:val="20"/>
                <w:szCs w:val="20"/>
              </w:rPr>
              <w:t>matrix</w:t>
            </w:r>
            <w:proofErr w:type="spellEnd"/>
          </w:p>
          <w:p w:rsidR="00A548EE" w:rsidRPr="00A548EE" w:rsidRDefault="00A548EE" w:rsidP="00A548E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48EE">
              <w:rPr>
                <w:rFonts w:ascii="Arial" w:hAnsi="Arial" w:cs="Arial"/>
                <w:sz w:val="20"/>
                <w:szCs w:val="20"/>
              </w:rPr>
              <w:t xml:space="preserve">Modelo Lógico e Físico que será base para o </w:t>
            </w:r>
            <w:proofErr w:type="spellStart"/>
            <w:r w:rsidRPr="00A548EE">
              <w:rPr>
                <w:rFonts w:ascii="Arial" w:hAnsi="Arial" w:cs="Arial"/>
                <w:sz w:val="20"/>
                <w:szCs w:val="20"/>
              </w:rPr>
              <w:t>Analytics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EE" w:rsidRPr="00A548EE" w:rsidRDefault="00A548EE" w:rsidP="00A548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548EE" w:rsidRPr="00A548EE" w:rsidRDefault="00A548EE" w:rsidP="00A548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548EE">
              <w:rPr>
                <w:rFonts w:ascii="Arial" w:hAnsi="Arial" w:cs="Arial"/>
                <w:sz w:val="22"/>
                <w:szCs w:val="22"/>
              </w:rPr>
              <w:t>2,0</w:t>
            </w:r>
          </w:p>
        </w:tc>
      </w:tr>
      <w:tr w:rsidR="00A548EE" w:rsidRPr="00002311" w:rsidTr="0000231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EE" w:rsidRPr="00002311" w:rsidRDefault="00A548EE" w:rsidP="00A548EE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EE" w:rsidRPr="00A548EE" w:rsidRDefault="00A548EE" w:rsidP="00A548EE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A548EE">
              <w:rPr>
                <w:rFonts w:ascii="Arial" w:hAnsi="Arial" w:cs="Arial"/>
                <w:b/>
                <w:sz w:val="18"/>
                <w:szCs w:val="18"/>
                <w:lang w:val="pt-BR"/>
              </w:rPr>
              <w:t>Projeto Integrado de Banco de Dados</w:t>
            </w:r>
          </w:p>
          <w:p w:rsidR="00A548EE" w:rsidRPr="00002311" w:rsidRDefault="00A548EE" w:rsidP="00A548EE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Professores: Renato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Parducci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e Fernando Lima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EE" w:rsidRPr="00A548EE" w:rsidRDefault="00A548EE" w:rsidP="00A548E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548EE">
              <w:rPr>
                <w:rFonts w:ascii="Arial" w:hAnsi="Arial" w:cs="Arial"/>
                <w:sz w:val="20"/>
                <w:szCs w:val="20"/>
              </w:rPr>
              <w:t>Canvas</w:t>
            </w:r>
            <w:proofErr w:type="spellEnd"/>
            <w:r w:rsidRPr="00A548E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A548EE">
              <w:rPr>
                <w:rFonts w:ascii="Arial" w:hAnsi="Arial" w:cs="Arial"/>
                <w:sz w:val="20"/>
                <w:szCs w:val="20"/>
              </w:rPr>
              <w:t>Pitch</w:t>
            </w:r>
            <w:proofErr w:type="spellEnd"/>
            <w:r w:rsidRPr="00A548E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A548EE">
              <w:rPr>
                <w:rFonts w:ascii="Arial" w:hAnsi="Arial" w:cs="Arial"/>
                <w:sz w:val="20"/>
                <w:szCs w:val="20"/>
              </w:rPr>
              <w:t>backlog</w:t>
            </w:r>
            <w:proofErr w:type="spellEnd"/>
            <w:r w:rsidRPr="00A548EE">
              <w:rPr>
                <w:rFonts w:ascii="Arial" w:hAnsi="Arial" w:cs="Arial"/>
                <w:sz w:val="20"/>
                <w:szCs w:val="20"/>
              </w:rPr>
              <w:t xml:space="preserve"> de produto e estória do usuário</w:t>
            </w:r>
          </w:p>
          <w:p w:rsidR="00A548EE" w:rsidRPr="00A548EE" w:rsidRDefault="00A548EE" w:rsidP="00A548E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48EE">
              <w:rPr>
                <w:rFonts w:ascii="Arial" w:hAnsi="Arial" w:cs="Arial"/>
                <w:sz w:val="20"/>
                <w:szCs w:val="20"/>
              </w:rPr>
              <w:t xml:space="preserve">Primeira Sprint </w:t>
            </w:r>
          </w:p>
          <w:p w:rsidR="00A548EE" w:rsidRPr="00A548EE" w:rsidRDefault="00A548EE" w:rsidP="00A548E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548EE">
              <w:rPr>
                <w:rFonts w:ascii="Arial" w:hAnsi="Arial" w:cs="Arial"/>
                <w:sz w:val="20"/>
                <w:szCs w:val="20"/>
              </w:rPr>
              <w:t>Burndown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EE" w:rsidRPr="00A548EE" w:rsidRDefault="00A548EE" w:rsidP="00A548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A548EE" w:rsidRPr="00A548EE" w:rsidRDefault="00A548EE" w:rsidP="00A548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548EE">
              <w:rPr>
                <w:rFonts w:ascii="Arial" w:hAnsi="Arial" w:cs="Arial"/>
                <w:sz w:val="22"/>
                <w:szCs w:val="22"/>
              </w:rPr>
              <w:t>2,0</w:t>
            </w:r>
          </w:p>
        </w:tc>
      </w:tr>
      <w:tr w:rsidR="00A548EE" w:rsidRPr="00002311" w:rsidTr="0000231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EE" w:rsidRPr="00002311" w:rsidRDefault="00A548EE" w:rsidP="00A548EE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EE" w:rsidRPr="00A548EE" w:rsidRDefault="00A548EE" w:rsidP="00A548EE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A548EE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Arquiteturas </w:t>
            </w:r>
            <w:proofErr w:type="spellStart"/>
            <w:r w:rsidRPr="00A548EE">
              <w:rPr>
                <w:rFonts w:ascii="Arial" w:hAnsi="Arial" w:cs="Arial"/>
                <w:b/>
                <w:sz w:val="18"/>
                <w:szCs w:val="18"/>
                <w:lang w:val="pt-BR"/>
              </w:rPr>
              <w:t>Disruptivas</w:t>
            </w:r>
            <w:proofErr w:type="spellEnd"/>
            <w:r w:rsidRPr="00A548EE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e Big Data</w:t>
            </w:r>
          </w:p>
          <w:p w:rsidR="00A548EE" w:rsidRPr="00002311" w:rsidRDefault="00A548EE" w:rsidP="00A548EE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Professores: Ricardo Rezende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EE" w:rsidRPr="00A548EE" w:rsidRDefault="00A548EE" w:rsidP="00A548E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548EE">
              <w:rPr>
                <w:rFonts w:ascii="Arial" w:hAnsi="Arial" w:cs="Arial"/>
                <w:sz w:val="20"/>
                <w:szCs w:val="20"/>
              </w:rPr>
              <w:t xml:space="preserve">Modelo de dados em um BD </w:t>
            </w:r>
            <w:proofErr w:type="spellStart"/>
            <w:r w:rsidRPr="00A548EE">
              <w:rPr>
                <w:rFonts w:ascii="Arial" w:hAnsi="Arial" w:cs="Arial"/>
                <w:sz w:val="20"/>
                <w:szCs w:val="20"/>
              </w:rPr>
              <w:t>NoSQL</w:t>
            </w:r>
            <w:proofErr w:type="spellEnd"/>
            <w:r w:rsidRPr="00A548EE">
              <w:rPr>
                <w:rFonts w:ascii="Arial" w:hAnsi="Arial" w:cs="Arial"/>
                <w:sz w:val="20"/>
                <w:szCs w:val="20"/>
              </w:rPr>
              <w:t xml:space="preserve"> com estratégia de análise de dados.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8EE" w:rsidRPr="00A548EE" w:rsidRDefault="00A548EE" w:rsidP="00A548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548EE">
              <w:rPr>
                <w:rFonts w:ascii="Arial" w:hAnsi="Arial" w:cs="Arial"/>
                <w:sz w:val="22"/>
                <w:szCs w:val="22"/>
              </w:rPr>
              <w:t>1,0</w:t>
            </w:r>
          </w:p>
        </w:tc>
      </w:tr>
      <w:tr w:rsidR="00D5262A" w:rsidRPr="00F64B3F" w:rsidTr="0000231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D5262A" w:rsidRPr="00002311" w:rsidRDefault="00D5262A" w:rsidP="00533A00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D5262A" w:rsidRPr="00A8068F" w:rsidRDefault="00D5262A" w:rsidP="00DE23A1">
            <w:pPr>
              <w:jc w:val="right"/>
              <w:rPr>
                <w:rFonts w:ascii="Arial" w:hAnsi="Arial" w:cs="Arial"/>
                <w:b/>
                <w:color w:val="FFFFFF" w:themeColor="background1"/>
              </w:rPr>
            </w:pPr>
            <w:proofErr w:type="gramStart"/>
            <w:r w:rsidRPr="00A8068F">
              <w:rPr>
                <w:rFonts w:ascii="Arial" w:hAnsi="Arial" w:cs="Arial"/>
                <w:b/>
              </w:rPr>
              <w:t>Total</w:t>
            </w:r>
            <w:r w:rsidR="00E61191" w:rsidRPr="00A8068F">
              <w:rPr>
                <w:rFonts w:ascii="Arial" w:hAnsi="Arial" w:cs="Arial"/>
                <w:b/>
              </w:rPr>
              <w:t xml:space="preserve"> </w:t>
            </w:r>
            <w:r w:rsidRPr="00A8068F">
              <w:rPr>
                <w:rFonts w:ascii="Arial" w:hAnsi="Arial" w:cs="Arial"/>
                <w:b/>
              </w:rPr>
              <w:t xml:space="preserve"> (</w:t>
            </w:r>
            <w:proofErr w:type="gramEnd"/>
            <w:r w:rsidRPr="00A8068F">
              <w:rPr>
                <w:rFonts w:ascii="Arial" w:hAnsi="Arial" w:cs="Arial"/>
                <w:b/>
              </w:rPr>
              <w:t>somatória das notas</w:t>
            </w:r>
            <w:r w:rsidR="00FD70D1">
              <w:rPr>
                <w:rFonts w:ascii="Arial" w:hAnsi="Arial" w:cs="Arial"/>
                <w:b/>
              </w:rPr>
              <w:t xml:space="preserve"> – Zero a Dez</w:t>
            </w:r>
            <w:r w:rsidRPr="00A8068F">
              <w:rPr>
                <w:rFonts w:ascii="Arial" w:hAnsi="Arial" w:cs="Arial"/>
                <w:b/>
              </w:rPr>
              <w:t xml:space="preserve">)   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62A" w:rsidRPr="00F64B3F" w:rsidRDefault="00D5262A" w:rsidP="00533A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5262A" w:rsidRDefault="00D5262A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375AF9" w:rsidRDefault="00375AF9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375AF9" w:rsidRDefault="00375AF9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375AF9" w:rsidRDefault="00375AF9" w:rsidP="00375AF9">
      <w:pPr>
        <w:pStyle w:val="NormalWeb"/>
        <w:numPr>
          <w:ilvl w:val="3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>
        <w:rPr>
          <w:rStyle w:val="Forte"/>
          <w:rFonts w:ascii="Arial" w:hAnsi="Arial" w:cs="Arial"/>
          <w:sz w:val="22"/>
          <w:szCs w:val="22"/>
          <w:lang w:val="pt-BR"/>
        </w:rPr>
        <w:lastRenderedPageBreak/>
        <w:t>Entregas do 2º. Semestre</w:t>
      </w:r>
    </w:p>
    <w:p w:rsidR="00961A74" w:rsidRPr="00375AF9" w:rsidRDefault="000E713D" w:rsidP="00961A74">
      <w:pPr>
        <w:pStyle w:val="NormalWeb"/>
        <w:spacing w:before="0" w:after="0" w:line="360" w:lineRule="auto"/>
        <w:ind w:left="1728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>
        <w:rPr>
          <w:rStyle w:val="Forte"/>
          <w:rFonts w:ascii="Arial" w:hAnsi="Arial" w:cs="Arial"/>
          <w:sz w:val="22"/>
          <w:szCs w:val="22"/>
          <w:lang w:val="pt-BR"/>
        </w:rPr>
        <w:t xml:space="preserve">(*) – </w:t>
      </w:r>
      <w:r w:rsidRPr="000E713D">
        <w:rPr>
          <w:rStyle w:val="Forte"/>
          <w:rFonts w:ascii="Arial" w:hAnsi="Arial" w:cs="Arial"/>
          <w:sz w:val="22"/>
          <w:szCs w:val="22"/>
          <w:u w:val="single"/>
          <w:lang w:val="pt-BR"/>
        </w:rPr>
        <w:t>Conforme horário de aula de cada professor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7"/>
        <w:gridCol w:w="3402"/>
        <w:gridCol w:w="1401"/>
      </w:tblGrid>
      <w:tr w:rsidR="00961A74" w:rsidRPr="00F64B3F" w:rsidTr="00A87B2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961A74" w:rsidRDefault="00961A74" w:rsidP="00A87B2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DATA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61A74" w:rsidRPr="00F64B3F" w:rsidRDefault="00961A74" w:rsidP="00A87B21">
            <w:pPr>
              <w:jc w:val="center"/>
              <w:rPr>
                <w:rFonts w:ascii="Arial" w:hAnsi="Arial" w:cs="Arial"/>
                <w:b/>
                <w:color w:val="FFFFFF" w:themeColor="background1"/>
                <w:lang w:eastAsia="en-US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Disciplina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61A74" w:rsidRPr="00F64B3F" w:rsidRDefault="00961A74" w:rsidP="00A87B2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>
              <w:rPr>
                <w:rFonts w:ascii="Arial" w:hAnsi="Arial" w:cs="Arial"/>
                <w:b/>
                <w:color w:val="FFFFFF" w:themeColor="background1"/>
              </w:rPr>
              <w:t>Entregável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61A74" w:rsidRPr="00F64B3F" w:rsidRDefault="00961A74" w:rsidP="00A87B2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64B3F">
              <w:rPr>
                <w:rFonts w:ascii="Arial" w:hAnsi="Arial" w:cs="Arial"/>
                <w:b/>
                <w:color w:val="FFFFFF" w:themeColor="background1"/>
              </w:rPr>
              <w:t>Nota</w:t>
            </w:r>
          </w:p>
        </w:tc>
      </w:tr>
      <w:tr w:rsidR="00961A74" w:rsidRPr="00F64B3F" w:rsidTr="00A87B2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74" w:rsidRDefault="000E713D" w:rsidP="00A87B2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29/08/2016</w:t>
            </w:r>
          </w:p>
          <w:p w:rsidR="000E713D" w:rsidRDefault="000E713D" w:rsidP="00A87B2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26/09/2016</w:t>
            </w:r>
          </w:p>
          <w:p w:rsidR="000E713D" w:rsidRPr="00F64B3F" w:rsidRDefault="000E713D" w:rsidP="00A87B2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74" w:rsidRPr="00546264" w:rsidRDefault="00961A74" w:rsidP="00A87B21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546264">
              <w:rPr>
                <w:rFonts w:ascii="Arial" w:hAnsi="Arial" w:cs="Arial"/>
                <w:b/>
                <w:sz w:val="18"/>
                <w:szCs w:val="18"/>
              </w:rPr>
              <w:t xml:space="preserve">Administração e Escalabilidade em Banco de Dados SQL e </w:t>
            </w:r>
            <w:proofErr w:type="spellStart"/>
            <w:r w:rsidRPr="00546264">
              <w:rPr>
                <w:rFonts w:ascii="Arial" w:hAnsi="Arial" w:cs="Arial"/>
                <w:b/>
                <w:sz w:val="18"/>
                <w:szCs w:val="18"/>
              </w:rPr>
              <w:t>NoSQL</w:t>
            </w:r>
            <w:proofErr w:type="spellEnd"/>
          </w:p>
          <w:p w:rsidR="00961A74" w:rsidRPr="00002311" w:rsidRDefault="00961A74" w:rsidP="00A87B21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002311">
              <w:rPr>
                <w:rFonts w:ascii="Arial" w:hAnsi="Arial" w:cs="Arial"/>
                <w:sz w:val="18"/>
                <w:szCs w:val="18"/>
              </w:rPr>
              <w:t>Professores: Milton Goya e Rodrigo Sakai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264" w:rsidRPr="00546264" w:rsidRDefault="00546264" w:rsidP="00546264">
            <w:pPr>
              <w:pStyle w:val="NormalWeb"/>
              <w:numPr>
                <w:ilvl w:val="0"/>
                <w:numId w:val="29"/>
              </w:numPr>
              <w:spacing w:before="0" w:after="0" w:line="360" w:lineRule="auto"/>
              <w:jc w:val="both"/>
              <w:rPr>
                <w:rStyle w:val="Forte"/>
                <w:rFonts w:ascii="Arial" w:hAnsi="Arial" w:cs="Arial"/>
                <w:b w:val="0"/>
                <w:sz w:val="20"/>
                <w:szCs w:val="20"/>
                <w:lang w:val="pt-BR"/>
              </w:rPr>
            </w:pPr>
            <w:r w:rsidRPr="00546264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Semana de 29/08</w:t>
            </w:r>
            <w:r w:rsidRPr="00546264">
              <w:rPr>
                <w:rStyle w:val="Forte"/>
                <w:rFonts w:ascii="Arial" w:hAnsi="Arial" w:cs="Arial"/>
                <w:b w:val="0"/>
                <w:sz w:val="20"/>
                <w:szCs w:val="20"/>
                <w:lang w:val="pt-BR"/>
              </w:rPr>
              <w:t xml:space="preserve"> - Implementação do modelo de dados (Script)</w:t>
            </w:r>
          </w:p>
          <w:p w:rsidR="00961A74" w:rsidRPr="00546264" w:rsidRDefault="00546264" w:rsidP="00546264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46264">
              <w:rPr>
                <w:rStyle w:val="Forte"/>
                <w:rFonts w:ascii="Arial" w:hAnsi="Arial" w:cs="Arial"/>
                <w:sz w:val="20"/>
                <w:szCs w:val="20"/>
              </w:rPr>
              <w:t>Semana de 26/09</w:t>
            </w:r>
            <w:r w:rsidRPr="00546264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 xml:space="preserve"> -</w:t>
            </w:r>
            <w:r>
              <w:rPr>
                <w:rStyle w:val="Forte"/>
                <w:rFonts w:ascii="Arial" w:hAnsi="Arial" w:cs="Arial"/>
                <w:b w:val="0"/>
              </w:rPr>
              <w:t xml:space="preserve"> </w:t>
            </w:r>
            <w:r w:rsidRPr="00546264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>Arquitetura Completa da Solução (Integrações e Suporte para Solução)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74" w:rsidRPr="000E713D" w:rsidRDefault="00546264" w:rsidP="00A87B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E713D">
              <w:rPr>
                <w:rFonts w:ascii="Arial" w:hAnsi="Arial" w:cs="Arial"/>
                <w:b/>
                <w:sz w:val="22"/>
                <w:szCs w:val="22"/>
              </w:rPr>
              <w:t>1,5</w:t>
            </w:r>
          </w:p>
        </w:tc>
      </w:tr>
      <w:tr w:rsidR="00961A74" w:rsidRPr="00F64B3F" w:rsidTr="00A87B2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74" w:rsidRDefault="000E713D" w:rsidP="00A87B2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03/10/2016</w:t>
            </w:r>
          </w:p>
          <w:p w:rsidR="000E713D" w:rsidRPr="00F64B3F" w:rsidRDefault="000E713D" w:rsidP="00A87B2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74" w:rsidRPr="00546264" w:rsidRDefault="00961A74" w:rsidP="00A87B21">
            <w:pPr>
              <w:pStyle w:val="NormalWeb"/>
              <w:spacing w:before="0" w:after="0" w:line="360" w:lineRule="auto"/>
              <w:jc w:val="both"/>
              <w:rPr>
                <w:rStyle w:val="Forte"/>
                <w:rFonts w:ascii="Arial" w:hAnsi="Arial" w:cs="Arial"/>
                <w:sz w:val="18"/>
                <w:szCs w:val="18"/>
                <w:lang w:val="pt-BR"/>
              </w:rPr>
            </w:pPr>
            <w:r w:rsidRPr="00546264">
              <w:rPr>
                <w:rStyle w:val="Forte"/>
                <w:rFonts w:ascii="Arial" w:hAnsi="Arial" w:cs="Arial"/>
                <w:sz w:val="18"/>
                <w:szCs w:val="18"/>
                <w:lang w:val="pt-BR"/>
              </w:rPr>
              <w:t xml:space="preserve">Segurança e </w:t>
            </w:r>
            <w:proofErr w:type="spellStart"/>
            <w:r w:rsidRPr="00546264">
              <w:rPr>
                <w:rStyle w:val="Forte"/>
                <w:rFonts w:ascii="Arial" w:hAnsi="Arial" w:cs="Arial"/>
                <w:sz w:val="18"/>
                <w:szCs w:val="18"/>
                <w:lang w:val="pt-BR"/>
              </w:rPr>
              <w:t>Tuning</w:t>
            </w:r>
            <w:proofErr w:type="spellEnd"/>
            <w:r w:rsidRPr="00546264">
              <w:rPr>
                <w:rStyle w:val="Forte"/>
                <w:rFonts w:ascii="Arial" w:hAnsi="Arial" w:cs="Arial"/>
                <w:sz w:val="18"/>
                <w:szCs w:val="18"/>
                <w:lang w:val="pt-BR"/>
              </w:rPr>
              <w:t xml:space="preserve"> de Banco de Dados</w:t>
            </w:r>
          </w:p>
          <w:p w:rsidR="00961A74" w:rsidRPr="00002311" w:rsidRDefault="00961A74" w:rsidP="00A87B21">
            <w:pPr>
              <w:pStyle w:val="NormalWeb"/>
              <w:spacing w:before="0" w:after="0" w:line="360" w:lineRule="auto"/>
              <w:jc w:val="both"/>
              <w:rPr>
                <w:rStyle w:val="Forte"/>
                <w:rFonts w:ascii="Arial" w:hAnsi="Arial" w:cs="Arial"/>
                <w:b w:val="0"/>
                <w:sz w:val="18"/>
                <w:szCs w:val="18"/>
                <w:lang w:val="pt-BR"/>
              </w:rPr>
            </w:pPr>
            <w:r>
              <w:rPr>
                <w:rStyle w:val="Forte"/>
                <w:rFonts w:ascii="Arial" w:hAnsi="Arial" w:cs="Arial"/>
                <w:b w:val="0"/>
                <w:sz w:val="18"/>
                <w:szCs w:val="18"/>
                <w:lang w:val="pt-BR"/>
              </w:rPr>
              <w:t xml:space="preserve">Professores: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18"/>
                <w:szCs w:val="18"/>
                <w:lang w:val="pt-BR"/>
              </w:rPr>
              <w:t>Minlton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18"/>
                <w:szCs w:val="18"/>
                <w:lang w:val="pt-BR"/>
              </w:rPr>
              <w:t xml:space="preserve"> Goya e André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18"/>
                <w:szCs w:val="18"/>
                <w:lang w:val="pt-BR"/>
              </w:rPr>
              <w:t>Ontalba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74" w:rsidRPr="000E713D" w:rsidRDefault="000E713D" w:rsidP="00A87B2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E713D">
              <w:rPr>
                <w:rStyle w:val="Forte"/>
                <w:rFonts w:ascii="Arial" w:hAnsi="Arial" w:cs="Arial"/>
                <w:sz w:val="20"/>
                <w:szCs w:val="20"/>
              </w:rPr>
              <w:t>Semana de 03/10</w:t>
            </w:r>
            <w:r w:rsidRPr="000E713D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 xml:space="preserve"> -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0E713D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 xml:space="preserve">Utilizar técnica de </w:t>
            </w:r>
            <w:proofErr w:type="spellStart"/>
            <w:r w:rsidRPr="000E713D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>tuning</w:t>
            </w:r>
            <w:proofErr w:type="spellEnd"/>
            <w:r w:rsidRPr="000E713D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 xml:space="preserve"> para </w:t>
            </w:r>
            <w:proofErr w:type="gramStart"/>
            <w:r w:rsidRPr="000E713D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>o utilização</w:t>
            </w:r>
            <w:proofErr w:type="gramEnd"/>
            <w:r w:rsidRPr="000E713D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 xml:space="preserve"> no </w:t>
            </w:r>
            <w:proofErr w:type="spellStart"/>
            <w:r w:rsidRPr="000E713D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>dashboard</w:t>
            </w:r>
            <w:proofErr w:type="spellEnd"/>
            <w:r w:rsidRPr="000E713D">
              <w:rPr>
                <w:rStyle w:val="Forte"/>
                <w:rFonts w:ascii="Arial" w:hAnsi="Arial" w:cs="Arial"/>
                <w:b w:val="0"/>
                <w:sz w:val="20"/>
                <w:szCs w:val="20"/>
              </w:rPr>
              <w:t xml:space="preserve"> do modelo dimensional e OLAP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74" w:rsidRPr="006E54EC" w:rsidRDefault="006E54EC" w:rsidP="00A87B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54EC">
              <w:rPr>
                <w:rFonts w:ascii="Arial" w:hAnsi="Arial" w:cs="Arial"/>
                <w:b/>
                <w:sz w:val="22"/>
                <w:szCs w:val="22"/>
              </w:rPr>
              <w:t>0,5</w:t>
            </w:r>
          </w:p>
        </w:tc>
      </w:tr>
      <w:tr w:rsidR="00961A74" w:rsidRPr="00002311" w:rsidTr="00A87B2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74" w:rsidRDefault="006E54EC" w:rsidP="00A87B2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12/09/2016</w:t>
            </w:r>
          </w:p>
          <w:p w:rsidR="006E54EC" w:rsidRDefault="006E54EC" w:rsidP="00A87B2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03/10/2016</w:t>
            </w:r>
          </w:p>
          <w:p w:rsidR="006E54EC" w:rsidRPr="00F64B3F" w:rsidRDefault="006E54EC" w:rsidP="00A87B2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74" w:rsidRPr="00546264" w:rsidRDefault="00961A74" w:rsidP="00A87B21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546264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Enterprise </w:t>
            </w:r>
            <w:proofErr w:type="spellStart"/>
            <w:r w:rsidRPr="00546264">
              <w:rPr>
                <w:rFonts w:ascii="Arial" w:hAnsi="Arial" w:cs="Arial"/>
                <w:b/>
                <w:sz w:val="18"/>
                <w:szCs w:val="18"/>
                <w:lang w:val="pt-BR"/>
              </w:rPr>
              <w:t>Analytics</w:t>
            </w:r>
            <w:proofErr w:type="spellEnd"/>
            <w:r w:rsidRPr="00546264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e Data </w:t>
            </w:r>
            <w:proofErr w:type="spellStart"/>
            <w:r w:rsidRPr="00546264">
              <w:rPr>
                <w:rFonts w:ascii="Arial" w:hAnsi="Arial" w:cs="Arial"/>
                <w:b/>
                <w:sz w:val="18"/>
                <w:szCs w:val="18"/>
                <w:lang w:val="pt-BR"/>
              </w:rPr>
              <w:t>Warehousing</w:t>
            </w:r>
            <w:proofErr w:type="spellEnd"/>
          </w:p>
          <w:p w:rsidR="00961A74" w:rsidRPr="00002311" w:rsidRDefault="00961A74" w:rsidP="00A87B21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002311">
              <w:rPr>
                <w:rFonts w:ascii="Arial" w:hAnsi="Arial" w:cs="Arial"/>
                <w:sz w:val="18"/>
                <w:szCs w:val="18"/>
                <w:lang w:val="pt-BR"/>
              </w:rPr>
              <w:t xml:space="preserve">Professores: Fernando Lima e </w:t>
            </w:r>
            <w:proofErr w:type="spellStart"/>
            <w:r w:rsidRPr="00002311">
              <w:rPr>
                <w:rFonts w:ascii="Arial" w:hAnsi="Arial" w:cs="Arial"/>
                <w:sz w:val="18"/>
                <w:szCs w:val="18"/>
                <w:lang w:val="pt-BR"/>
              </w:rPr>
              <w:t>Diogenes</w:t>
            </w:r>
            <w:proofErr w:type="spellEnd"/>
            <w:r w:rsidRPr="00002311">
              <w:rPr>
                <w:rFonts w:ascii="Arial" w:hAnsi="Arial" w:cs="Arial"/>
                <w:sz w:val="18"/>
                <w:szCs w:val="18"/>
                <w:lang w:val="pt-BR"/>
              </w:rPr>
              <w:t xml:space="preserve"> Justo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4EC" w:rsidRPr="006E54EC" w:rsidRDefault="006E54EC" w:rsidP="00B26E9E">
            <w:pPr>
              <w:pStyle w:val="NormalWeb"/>
              <w:numPr>
                <w:ilvl w:val="0"/>
                <w:numId w:val="31"/>
              </w:numPr>
              <w:spacing w:before="0" w:after="0" w:line="360" w:lineRule="auto"/>
              <w:jc w:val="both"/>
              <w:rPr>
                <w:rStyle w:val="Forte"/>
                <w:rFonts w:ascii="Arial" w:hAnsi="Arial" w:cs="Arial"/>
                <w:b w:val="0"/>
                <w:sz w:val="20"/>
                <w:szCs w:val="20"/>
                <w:lang w:val="pt-BR"/>
              </w:rPr>
            </w:pPr>
            <w:r w:rsidRPr="006E54EC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Semana de 12/09 -</w:t>
            </w:r>
            <w:r w:rsidRPr="006E54EC">
              <w:rPr>
                <w:rStyle w:val="Forte"/>
                <w:rFonts w:ascii="Arial" w:hAnsi="Arial" w:cs="Arial"/>
                <w:b w:val="0"/>
                <w:sz w:val="20"/>
                <w:szCs w:val="20"/>
                <w:lang w:val="pt-BR"/>
              </w:rPr>
              <w:t xml:space="preserve"> Análise Exploratória</w:t>
            </w:r>
          </w:p>
          <w:p w:rsidR="006E54EC" w:rsidRPr="006E54EC" w:rsidRDefault="006E54EC" w:rsidP="00B26E9E">
            <w:pPr>
              <w:pStyle w:val="NormalWeb"/>
              <w:numPr>
                <w:ilvl w:val="0"/>
                <w:numId w:val="31"/>
              </w:numPr>
              <w:spacing w:before="0" w:after="0" w:line="360" w:lineRule="auto"/>
              <w:jc w:val="both"/>
              <w:rPr>
                <w:rStyle w:val="Forte"/>
                <w:rFonts w:ascii="Arial" w:hAnsi="Arial" w:cs="Arial"/>
                <w:b w:val="0"/>
                <w:sz w:val="20"/>
                <w:szCs w:val="20"/>
                <w:lang w:val="pt-BR"/>
              </w:rPr>
            </w:pPr>
            <w:r w:rsidRPr="006E54EC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Semana de 03/10</w:t>
            </w:r>
            <w:r w:rsidRPr="006E54EC">
              <w:rPr>
                <w:rStyle w:val="Forte"/>
                <w:rFonts w:ascii="Arial" w:hAnsi="Arial" w:cs="Arial"/>
                <w:b w:val="0"/>
                <w:sz w:val="20"/>
                <w:szCs w:val="20"/>
                <w:lang w:val="pt-BR"/>
              </w:rPr>
              <w:t xml:space="preserve"> - Desenvolvimento de modelo preditivo</w:t>
            </w:r>
          </w:p>
          <w:p w:rsidR="00961A74" w:rsidRPr="00AD2DDD" w:rsidRDefault="006E54EC" w:rsidP="00B26E9E">
            <w:pPr>
              <w:pStyle w:val="NormalWeb"/>
              <w:numPr>
                <w:ilvl w:val="0"/>
                <w:numId w:val="31"/>
              </w:numPr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6E54EC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Semana de 03/10</w:t>
            </w:r>
            <w:r w:rsidRPr="006E54EC">
              <w:rPr>
                <w:rStyle w:val="Forte"/>
                <w:rFonts w:ascii="Arial" w:hAnsi="Arial" w:cs="Arial"/>
                <w:b w:val="0"/>
                <w:sz w:val="20"/>
                <w:szCs w:val="20"/>
                <w:lang w:val="pt-BR"/>
              </w:rPr>
              <w:t xml:space="preserve"> - Scripts do Modelo preditivo (Ling</w:t>
            </w:r>
            <w:r>
              <w:rPr>
                <w:rStyle w:val="Forte"/>
                <w:rFonts w:ascii="Arial" w:hAnsi="Arial" w:cs="Arial"/>
                <w:b w:val="0"/>
                <w:sz w:val="20"/>
                <w:szCs w:val="20"/>
                <w:lang w:val="pt-BR"/>
              </w:rPr>
              <w:t>uagem</w:t>
            </w:r>
            <w:r w:rsidRPr="006E54EC">
              <w:rPr>
                <w:rStyle w:val="Forte"/>
                <w:rFonts w:ascii="Arial" w:hAnsi="Arial" w:cs="Arial"/>
                <w:b w:val="0"/>
                <w:sz w:val="20"/>
                <w:szCs w:val="20"/>
                <w:lang w:val="pt-BR"/>
              </w:rPr>
              <w:t xml:space="preserve"> R)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74" w:rsidRPr="006E54EC" w:rsidRDefault="006E54EC" w:rsidP="00A87B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E54EC">
              <w:rPr>
                <w:rFonts w:ascii="Arial" w:hAnsi="Arial" w:cs="Arial"/>
                <w:b/>
                <w:sz w:val="22"/>
                <w:szCs w:val="22"/>
              </w:rPr>
              <w:t>2,5</w:t>
            </w:r>
          </w:p>
        </w:tc>
      </w:tr>
      <w:tr w:rsidR="00961A74" w:rsidRPr="00002311" w:rsidTr="00A87B2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74" w:rsidRDefault="00B26E9E" w:rsidP="00A87B2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29/08/2016</w:t>
            </w:r>
          </w:p>
          <w:p w:rsidR="00B26E9E" w:rsidRDefault="00B26E9E" w:rsidP="00A87B2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03/10/2016</w:t>
            </w:r>
          </w:p>
          <w:p w:rsidR="00B26E9E" w:rsidRPr="00002311" w:rsidRDefault="00B26E9E" w:rsidP="00A87B2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74" w:rsidRPr="00546264" w:rsidRDefault="00961A74" w:rsidP="00A87B21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546264">
              <w:rPr>
                <w:rFonts w:ascii="Arial" w:hAnsi="Arial" w:cs="Arial"/>
                <w:b/>
                <w:sz w:val="18"/>
                <w:szCs w:val="18"/>
                <w:lang w:val="pt-BR"/>
              </w:rPr>
              <w:t>Modelagem Dimensional e OLAP</w:t>
            </w:r>
          </w:p>
          <w:p w:rsidR="00961A74" w:rsidRPr="00002311" w:rsidRDefault="00961A74" w:rsidP="00A87B21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Professores: Fernando Lima 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Salvio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9E" w:rsidRPr="00B26E9E" w:rsidRDefault="00B26E9E" w:rsidP="00B26E9E">
            <w:pPr>
              <w:pStyle w:val="NormalWeb"/>
              <w:numPr>
                <w:ilvl w:val="0"/>
                <w:numId w:val="30"/>
              </w:numPr>
              <w:spacing w:before="0" w:after="0" w:line="360" w:lineRule="auto"/>
              <w:jc w:val="both"/>
              <w:rPr>
                <w:rStyle w:val="Forte"/>
                <w:rFonts w:ascii="Arial" w:hAnsi="Arial" w:cs="Arial"/>
                <w:b w:val="0"/>
                <w:sz w:val="20"/>
                <w:szCs w:val="20"/>
                <w:lang w:val="pt-BR"/>
              </w:rPr>
            </w:pPr>
            <w:r w:rsidRPr="00B26E9E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 xml:space="preserve">Semana de 29/08 - </w:t>
            </w:r>
            <w:r w:rsidRPr="00B26E9E">
              <w:rPr>
                <w:rStyle w:val="Forte"/>
                <w:rFonts w:ascii="Arial" w:hAnsi="Arial" w:cs="Arial"/>
                <w:b w:val="0"/>
                <w:sz w:val="20"/>
                <w:szCs w:val="20"/>
                <w:lang w:val="pt-BR"/>
              </w:rPr>
              <w:t>Modelo dimensional revisado</w:t>
            </w:r>
          </w:p>
          <w:p w:rsidR="00961A74" w:rsidRPr="00AD2DDD" w:rsidRDefault="00B26E9E" w:rsidP="009E1364">
            <w:pPr>
              <w:pStyle w:val="NormalWeb"/>
              <w:numPr>
                <w:ilvl w:val="0"/>
                <w:numId w:val="30"/>
              </w:numPr>
              <w:spacing w:before="0" w:after="0" w:line="360" w:lineRule="auto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B26E9E">
              <w:rPr>
                <w:rStyle w:val="Forte"/>
                <w:rFonts w:ascii="Arial" w:hAnsi="Arial" w:cs="Arial"/>
                <w:sz w:val="20"/>
                <w:szCs w:val="20"/>
                <w:lang w:val="pt-BR"/>
              </w:rPr>
              <w:t>Semana de 03/10 -</w:t>
            </w:r>
            <w:r w:rsidRPr="00B26E9E">
              <w:rPr>
                <w:rStyle w:val="Forte"/>
                <w:rFonts w:ascii="Arial" w:hAnsi="Arial" w:cs="Arial"/>
                <w:b w:val="0"/>
                <w:sz w:val="20"/>
                <w:szCs w:val="20"/>
                <w:lang w:val="pt-BR"/>
              </w:rPr>
              <w:t xml:space="preserve"> Apresentação do </w:t>
            </w:r>
            <w:proofErr w:type="spellStart"/>
            <w:r w:rsidRPr="00B26E9E">
              <w:rPr>
                <w:rStyle w:val="Forte"/>
                <w:rFonts w:ascii="Arial" w:hAnsi="Arial" w:cs="Arial"/>
                <w:b w:val="0"/>
                <w:sz w:val="20"/>
                <w:szCs w:val="20"/>
                <w:lang w:val="pt-BR"/>
              </w:rPr>
              <w:t>Dashboard</w:t>
            </w:r>
            <w:proofErr w:type="spellEnd"/>
            <w:r w:rsidRPr="00B26E9E">
              <w:rPr>
                <w:rStyle w:val="Forte"/>
                <w:rFonts w:ascii="Arial" w:hAnsi="Arial" w:cs="Arial"/>
                <w:b w:val="0"/>
                <w:sz w:val="20"/>
                <w:szCs w:val="20"/>
                <w:lang w:val="pt-BR"/>
              </w:rPr>
              <w:t xml:space="preserve"> acessando modelo dimensional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74" w:rsidRPr="00B26E9E" w:rsidRDefault="00B26E9E" w:rsidP="00A87B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26E9E">
              <w:rPr>
                <w:rFonts w:ascii="Arial" w:hAnsi="Arial" w:cs="Arial"/>
                <w:b/>
                <w:sz w:val="22"/>
                <w:szCs w:val="22"/>
              </w:rPr>
              <w:t>2,5</w:t>
            </w:r>
          </w:p>
        </w:tc>
      </w:tr>
      <w:tr w:rsidR="00961A74" w:rsidRPr="00002311" w:rsidTr="00A87B2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74" w:rsidRDefault="00525E81" w:rsidP="00A87B2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03/10/2016</w:t>
            </w:r>
          </w:p>
          <w:p w:rsidR="00525E81" w:rsidRPr="00002311" w:rsidRDefault="00525E81" w:rsidP="00A87B2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74" w:rsidRPr="00546264" w:rsidRDefault="00961A74" w:rsidP="00A87B21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546264">
              <w:rPr>
                <w:rFonts w:ascii="Arial" w:hAnsi="Arial" w:cs="Arial"/>
                <w:b/>
                <w:sz w:val="18"/>
                <w:szCs w:val="18"/>
                <w:lang w:val="pt-BR"/>
              </w:rPr>
              <w:t>Projeto Integrado de Banco de Dados</w:t>
            </w:r>
          </w:p>
          <w:p w:rsidR="00961A74" w:rsidRPr="00002311" w:rsidRDefault="00961A74" w:rsidP="00A87B21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Professores: Renato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Parducci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e Fernando Lima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E81" w:rsidRPr="00525E81" w:rsidRDefault="00525E81" w:rsidP="00525E81">
            <w:pPr>
              <w:pStyle w:val="PargrafodaLista"/>
              <w:numPr>
                <w:ilvl w:val="0"/>
                <w:numId w:val="32"/>
              </w:numPr>
              <w:suppressAutoHyphens w:val="0"/>
              <w:spacing w:after="160"/>
              <w:jc w:val="both"/>
              <w:rPr>
                <w:rFonts w:ascii="Arial" w:hAnsi="Arial" w:cs="Arial"/>
                <w:iCs/>
                <w:color w:val="000000"/>
                <w:sz w:val="20"/>
                <w:szCs w:val="20"/>
                <w:lang w:eastAsia="pt-BR"/>
              </w:rPr>
            </w:pPr>
            <w:r w:rsidRPr="00525E81">
              <w:rPr>
                <w:rFonts w:ascii="Arial" w:hAnsi="Arial" w:cs="Arial"/>
                <w:b/>
                <w:iCs/>
                <w:color w:val="000000"/>
                <w:sz w:val="20"/>
                <w:szCs w:val="20"/>
                <w:lang w:eastAsia="pt-BR"/>
              </w:rPr>
              <w:t xml:space="preserve">Semana de 03/10 - </w:t>
            </w:r>
            <w:r w:rsidRPr="00525E81">
              <w:rPr>
                <w:rFonts w:ascii="Arial" w:hAnsi="Arial" w:cs="Arial"/>
                <w:iCs/>
                <w:color w:val="000000"/>
                <w:sz w:val="20"/>
                <w:szCs w:val="20"/>
                <w:lang w:eastAsia="pt-BR"/>
              </w:rPr>
              <w:t xml:space="preserve">Acompanhamento do projeto com </w:t>
            </w:r>
            <w:proofErr w:type="spellStart"/>
            <w:r w:rsidRPr="00525E81">
              <w:rPr>
                <w:rFonts w:ascii="Arial" w:hAnsi="Arial" w:cs="Arial"/>
                <w:iCs/>
                <w:color w:val="000000"/>
                <w:sz w:val="20"/>
                <w:szCs w:val="20"/>
                <w:lang w:eastAsia="pt-BR"/>
              </w:rPr>
              <w:t>Scrum</w:t>
            </w:r>
            <w:proofErr w:type="spellEnd"/>
          </w:p>
          <w:p w:rsidR="00961A74" w:rsidRPr="003D131A" w:rsidRDefault="00525E81" w:rsidP="009E1364">
            <w:pPr>
              <w:pStyle w:val="PargrafodaLista"/>
              <w:numPr>
                <w:ilvl w:val="0"/>
                <w:numId w:val="32"/>
              </w:numPr>
              <w:suppressAutoHyphens w:val="0"/>
              <w:spacing w:after="1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5E81">
              <w:rPr>
                <w:rFonts w:ascii="Arial" w:hAnsi="Arial" w:cs="Arial"/>
                <w:b/>
                <w:iCs/>
                <w:color w:val="000000"/>
                <w:sz w:val="20"/>
                <w:szCs w:val="20"/>
                <w:lang w:eastAsia="pt-BR"/>
              </w:rPr>
              <w:t>Semana de 03/10 –</w:t>
            </w:r>
            <w:r w:rsidRPr="00525E81">
              <w:rPr>
                <w:rFonts w:ascii="Arial" w:hAnsi="Arial" w:cs="Arial"/>
                <w:iCs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25E81">
              <w:rPr>
                <w:rFonts w:ascii="Arial" w:hAnsi="Arial" w:cs="Arial"/>
                <w:iCs/>
                <w:color w:val="000000"/>
                <w:sz w:val="20"/>
                <w:szCs w:val="20"/>
                <w:lang w:eastAsia="pt-BR"/>
              </w:rPr>
              <w:t>Canvas</w:t>
            </w:r>
            <w:proofErr w:type="spellEnd"/>
            <w:r w:rsidRPr="00525E81">
              <w:rPr>
                <w:rFonts w:ascii="Arial" w:hAnsi="Arial" w:cs="Arial"/>
                <w:iCs/>
                <w:color w:val="000000"/>
                <w:sz w:val="20"/>
                <w:szCs w:val="20"/>
                <w:lang w:eastAsia="pt-BR"/>
              </w:rPr>
              <w:t xml:space="preserve"> e </w:t>
            </w:r>
            <w:proofErr w:type="spellStart"/>
            <w:r w:rsidRPr="00525E81">
              <w:rPr>
                <w:rFonts w:ascii="Arial" w:hAnsi="Arial" w:cs="Arial"/>
                <w:iCs/>
                <w:color w:val="000000"/>
                <w:sz w:val="20"/>
                <w:szCs w:val="20"/>
                <w:lang w:eastAsia="pt-BR"/>
              </w:rPr>
              <w:t>Pitch</w:t>
            </w:r>
            <w:proofErr w:type="spellEnd"/>
            <w:r w:rsidRPr="00525E81">
              <w:rPr>
                <w:rFonts w:ascii="Arial" w:hAnsi="Arial" w:cs="Arial"/>
                <w:iCs/>
                <w:color w:val="000000"/>
                <w:sz w:val="20"/>
                <w:szCs w:val="20"/>
                <w:lang w:eastAsia="pt-BR"/>
              </w:rPr>
              <w:t xml:space="preserve"> revisado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74" w:rsidRPr="00F77FB2" w:rsidRDefault="00F77FB2" w:rsidP="00A87B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77FB2">
              <w:rPr>
                <w:rFonts w:ascii="Arial" w:hAnsi="Arial" w:cs="Arial"/>
                <w:b/>
                <w:sz w:val="22"/>
                <w:szCs w:val="22"/>
              </w:rPr>
              <w:t>1,5</w:t>
            </w:r>
          </w:p>
        </w:tc>
      </w:tr>
      <w:tr w:rsidR="00961A74" w:rsidRPr="00002311" w:rsidTr="00A87B2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74" w:rsidRDefault="008442DE" w:rsidP="00A87B2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19/09/2016</w:t>
            </w:r>
          </w:p>
          <w:p w:rsidR="008442DE" w:rsidRPr="00002311" w:rsidRDefault="008442DE" w:rsidP="00A87B21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(*)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74" w:rsidRPr="00546264" w:rsidRDefault="00961A74" w:rsidP="00A87B21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546264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Arquiteturas </w:t>
            </w:r>
            <w:proofErr w:type="spellStart"/>
            <w:r w:rsidRPr="00546264">
              <w:rPr>
                <w:rFonts w:ascii="Arial" w:hAnsi="Arial" w:cs="Arial"/>
                <w:b/>
                <w:sz w:val="18"/>
                <w:szCs w:val="18"/>
                <w:lang w:val="pt-BR"/>
              </w:rPr>
              <w:t>Disruptivas</w:t>
            </w:r>
            <w:proofErr w:type="spellEnd"/>
            <w:r w:rsidRPr="00546264">
              <w:rPr>
                <w:rFonts w:ascii="Arial" w:hAnsi="Arial" w:cs="Arial"/>
                <w:b/>
                <w:sz w:val="18"/>
                <w:szCs w:val="18"/>
                <w:lang w:val="pt-BR"/>
              </w:rPr>
              <w:t xml:space="preserve"> e Big Data</w:t>
            </w:r>
          </w:p>
          <w:p w:rsidR="00961A74" w:rsidRPr="00002311" w:rsidRDefault="00961A74" w:rsidP="00A87B21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Professores: Ricardo Rezende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74" w:rsidRPr="003D131A" w:rsidRDefault="00F77FB2" w:rsidP="00F77FB2">
            <w:pPr>
              <w:suppressAutoHyphens w:val="0"/>
              <w:spacing w:after="16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442DE">
              <w:rPr>
                <w:rFonts w:ascii="Arial" w:hAnsi="Arial" w:cs="Arial"/>
                <w:b/>
                <w:iCs/>
                <w:color w:val="000000"/>
                <w:sz w:val="20"/>
                <w:szCs w:val="20"/>
                <w:lang w:eastAsia="pt-BR"/>
              </w:rPr>
              <w:t>Semana de 19/09 -</w:t>
            </w:r>
            <w:r w:rsidRPr="00F77FB2">
              <w:rPr>
                <w:rFonts w:ascii="Arial" w:hAnsi="Arial" w:cs="Arial"/>
                <w:iCs/>
                <w:color w:val="000000"/>
                <w:sz w:val="20"/>
                <w:szCs w:val="20"/>
                <w:lang w:eastAsia="pt-BR"/>
              </w:rPr>
              <w:t xml:space="preserve"> Implementação do projeto de Big Data realizado no 1º.semestre</w:t>
            </w:r>
            <w:r w:rsidRPr="00F77FB2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74" w:rsidRPr="00F77FB2" w:rsidRDefault="00F77FB2" w:rsidP="00A87B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77FB2">
              <w:rPr>
                <w:rFonts w:ascii="Arial" w:hAnsi="Arial" w:cs="Arial"/>
                <w:b/>
                <w:sz w:val="22"/>
                <w:szCs w:val="22"/>
              </w:rPr>
              <w:t>1,5</w:t>
            </w:r>
          </w:p>
        </w:tc>
      </w:tr>
      <w:tr w:rsidR="00961A74" w:rsidRPr="00F64B3F" w:rsidTr="00A87B21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961A74" w:rsidRPr="00002311" w:rsidRDefault="00961A74" w:rsidP="00A87B21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961A74" w:rsidRPr="00A8068F" w:rsidRDefault="00961A74" w:rsidP="00A87B21">
            <w:pPr>
              <w:jc w:val="right"/>
              <w:rPr>
                <w:rFonts w:ascii="Arial" w:hAnsi="Arial" w:cs="Arial"/>
                <w:b/>
                <w:color w:val="FFFFFF" w:themeColor="background1"/>
              </w:rPr>
            </w:pPr>
            <w:proofErr w:type="gramStart"/>
            <w:r w:rsidRPr="00A8068F">
              <w:rPr>
                <w:rFonts w:ascii="Arial" w:hAnsi="Arial" w:cs="Arial"/>
                <w:b/>
              </w:rPr>
              <w:t>Total  (</w:t>
            </w:r>
            <w:proofErr w:type="gramEnd"/>
            <w:r w:rsidRPr="00A8068F">
              <w:rPr>
                <w:rFonts w:ascii="Arial" w:hAnsi="Arial" w:cs="Arial"/>
                <w:b/>
              </w:rPr>
              <w:t>somatória das notas</w:t>
            </w:r>
            <w:r>
              <w:rPr>
                <w:rFonts w:ascii="Arial" w:hAnsi="Arial" w:cs="Arial"/>
                <w:b/>
              </w:rPr>
              <w:t xml:space="preserve"> – Zero a Dez</w:t>
            </w:r>
            <w:r w:rsidRPr="00A8068F">
              <w:rPr>
                <w:rFonts w:ascii="Arial" w:hAnsi="Arial" w:cs="Arial"/>
                <w:b/>
              </w:rPr>
              <w:t xml:space="preserve">)   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74" w:rsidRPr="00F64B3F" w:rsidRDefault="00961A74" w:rsidP="00A87B2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5262A" w:rsidRDefault="00D5262A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375AF9" w:rsidRDefault="00375AF9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375AF9" w:rsidRDefault="00375AF9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775C27" w:rsidRDefault="00775C27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775C27" w:rsidRDefault="00775C27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775C27" w:rsidRDefault="00775C27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775C27" w:rsidRDefault="00775C27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775C27" w:rsidRDefault="00775C27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775C27" w:rsidRDefault="00775C27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775C27" w:rsidRDefault="00775C27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775C27" w:rsidRDefault="00775C27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9E1364" w:rsidRDefault="009E1364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9E1364" w:rsidRDefault="009E1364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9E1364" w:rsidRDefault="009E1364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9E1364" w:rsidRDefault="009E1364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9E1364" w:rsidRDefault="009E1364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9E1364" w:rsidRDefault="009E1364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9E1364" w:rsidRDefault="009E1364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9E1364" w:rsidRDefault="009E1364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9E1364" w:rsidRDefault="009E1364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9E1364" w:rsidRDefault="009E1364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9E1364" w:rsidRDefault="009E1364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9E1364" w:rsidRDefault="009E1364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9E1364" w:rsidRDefault="009E1364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9E1364" w:rsidRDefault="009E1364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775C27" w:rsidRDefault="00775C27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375AF9" w:rsidRDefault="00375AF9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AB6853" w:rsidRPr="00FB63FC" w:rsidRDefault="00AB6853" w:rsidP="00775C27">
      <w:pPr>
        <w:pStyle w:val="NormalWeb"/>
        <w:numPr>
          <w:ilvl w:val="0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8"/>
          <w:szCs w:val="28"/>
          <w:lang w:val="pt-BR"/>
        </w:rPr>
      </w:pPr>
      <w:r w:rsidRPr="00FB63FC">
        <w:rPr>
          <w:rStyle w:val="Forte"/>
          <w:rFonts w:ascii="Arial" w:hAnsi="Arial" w:cs="Arial"/>
          <w:sz w:val="28"/>
          <w:szCs w:val="28"/>
          <w:lang w:val="pt-BR"/>
        </w:rPr>
        <w:lastRenderedPageBreak/>
        <w:t xml:space="preserve">Competição – </w:t>
      </w:r>
      <w:proofErr w:type="spellStart"/>
      <w:r w:rsidRPr="00FB63FC">
        <w:rPr>
          <w:rStyle w:val="Forte"/>
          <w:rFonts w:ascii="Arial" w:hAnsi="Arial" w:cs="Arial"/>
          <w:sz w:val="28"/>
          <w:szCs w:val="28"/>
          <w:u w:val="single"/>
          <w:lang w:val="pt-BR"/>
        </w:rPr>
        <w:t>Challenge</w:t>
      </w:r>
      <w:proofErr w:type="spellEnd"/>
      <w:r w:rsidRPr="00FB63FC">
        <w:rPr>
          <w:rStyle w:val="Forte"/>
          <w:rFonts w:ascii="Arial" w:hAnsi="Arial" w:cs="Arial"/>
          <w:sz w:val="28"/>
          <w:szCs w:val="28"/>
          <w:u w:val="single"/>
          <w:lang w:val="pt-BR"/>
        </w:rPr>
        <w:t xml:space="preserve"> do 2T</w:t>
      </w:r>
      <w:r w:rsidR="00775C27" w:rsidRPr="00FB63FC">
        <w:rPr>
          <w:rStyle w:val="Forte"/>
          <w:rFonts w:ascii="Arial" w:hAnsi="Arial" w:cs="Arial"/>
          <w:sz w:val="28"/>
          <w:szCs w:val="28"/>
          <w:u w:val="single"/>
          <w:lang w:val="pt-BR"/>
        </w:rPr>
        <w:t>BD</w:t>
      </w:r>
      <w:r w:rsidRPr="00FB63FC">
        <w:rPr>
          <w:rStyle w:val="Forte"/>
          <w:rFonts w:ascii="Arial" w:hAnsi="Arial" w:cs="Arial"/>
          <w:sz w:val="28"/>
          <w:szCs w:val="28"/>
          <w:u w:val="single"/>
          <w:lang w:val="pt-BR"/>
        </w:rPr>
        <w:t xml:space="preserve"> 2016</w:t>
      </w:r>
      <w:r w:rsidRPr="00FB63FC">
        <w:rPr>
          <w:rStyle w:val="Forte"/>
          <w:rFonts w:ascii="Arial" w:hAnsi="Arial" w:cs="Arial"/>
          <w:sz w:val="28"/>
          <w:szCs w:val="28"/>
          <w:lang w:val="pt-BR"/>
        </w:rPr>
        <w:t xml:space="preserve"> – Parceria com IBM</w:t>
      </w:r>
      <w:r w:rsidR="00775C27" w:rsidRPr="00FB63FC">
        <w:rPr>
          <w:rStyle w:val="Forte"/>
          <w:rFonts w:ascii="Arial" w:hAnsi="Arial" w:cs="Arial"/>
          <w:sz w:val="28"/>
          <w:szCs w:val="28"/>
          <w:lang w:val="pt-BR"/>
        </w:rPr>
        <w:t xml:space="preserve"> e </w:t>
      </w:r>
      <w:proofErr w:type="spellStart"/>
      <w:r w:rsidR="00775C27" w:rsidRPr="00FB63FC">
        <w:rPr>
          <w:rStyle w:val="Forte"/>
          <w:rFonts w:ascii="Arial" w:hAnsi="Arial" w:cs="Arial"/>
          <w:sz w:val="28"/>
          <w:szCs w:val="28"/>
          <w:lang w:val="pt-BR"/>
        </w:rPr>
        <w:t>Endeavor</w:t>
      </w:r>
      <w:proofErr w:type="spellEnd"/>
    </w:p>
    <w:p w:rsidR="00535770" w:rsidRDefault="00535770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AB6853" w:rsidRPr="000959A3" w:rsidRDefault="00DF1205" w:rsidP="00AF1085">
      <w:pPr>
        <w:pStyle w:val="NormalWeb"/>
        <w:numPr>
          <w:ilvl w:val="1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sz w:val="22"/>
          <w:szCs w:val="22"/>
          <w:u w:val="single"/>
          <w:lang w:val="pt-BR"/>
        </w:rPr>
      </w:pPr>
      <w:r w:rsidRPr="000959A3">
        <w:rPr>
          <w:rStyle w:val="Forte"/>
          <w:rFonts w:ascii="Arial" w:hAnsi="Arial" w:cs="Arial"/>
          <w:sz w:val="22"/>
          <w:szCs w:val="22"/>
          <w:u w:val="single"/>
          <w:lang w:val="pt-BR"/>
        </w:rPr>
        <w:t>Data prevista: 17/10/2016 a 21/10/2016</w:t>
      </w:r>
    </w:p>
    <w:p w:rsidR="00AF1085" w:rsidRPr="00AF1085" w:rsidRDefault="00F91317" w:rsidP="00AF1085">
      <w:pPr>
        <w:pStyle w:val="NormalWeb"/>
        <w:numPr>
          <w:ilvl w:val="2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b w:val="0"/>
          <w:bCs w:val="0"/>
          <w:color w:val="000000" w:themeColor="text1"/>
          <w:lang w:val="pt-BR"/>
        </w:rPr>
      </w:pPr>
      <w:r w:rsidRPr="00AF1085">
        <w:rPr>
          <w:rStyle w:val="Forte"/>
          <w:rFonts w:ascii="Arial" w:hAnsi="Arial" w:cs="Arial"/>
          <w:color w:val="000000" w:themeColor="text1"/>
          <w:sz w:val="22"/>
          <w:szCs w:val="22"/>
          <w:lang w:val="pt-BR"/>
        </w:rPr>
        <w:t xml:space="preserve">Objetivo: </w:t>
      </w:r>
      <w:r w:rsidR="00AF1085" w:rsidRPr="000959A3">
        <w:rPr>
          <w:rStyle w:val="Forte"/>
          <w:rFonts w:ascii="Arial" w:hAnsi="Arial" w:cs="Arial"/>
          <w:b w:val="0"/>
          <w:color w:val="000000" w:themeColor="text1"/>
          <w:sz w:val="22"/>
          <w:szCs w:val="22"/>
          <w:lang w:val="pt-BR"/>
        </w:rPr>
        <w:t>O objetivo do desafio c</w:t>
      </w:r>
      <w:r w:rsidRPr="000959A3">
        <w:rPr>
          <w:rStyle w:val="Forte"/>
          <w:rFonts w:ascii="Arial" w:hAnsi="Arial" w:cs="Arial"/>
          <w:b w:val="0"/>
          <w:bCs w:val="0"/>
          <w:color w:val="000000" w:themeColor="text1"/>
          <w:sz w:val="22"/>
          <w:szCs w:val="22"/>
          <w:lang w:val="pt-BR"/>
        </w:rPr>
        <w:t xml:space="preserve">onsiste em </w:t>
      </w:r>
      <w:r w:rsidR="00AF1085" w:rsidRPr="000959A3">
        <w:rPr>
          <w:rStyle w:val="Forte"/>
          <w:rFonts w:ascii="Arial" w:hAnsi="Arial" w:cs="Arial"/>
          <w:b w:val="0"/>
          <w:bCs w:val="0"/>
          <w:color w:val="000000" w:themeColor="text1"/>
          <w:sz w:val="22"/>
          <w:szCs w:val="22"/>
          <w:lang w:val="pt-BR"/>
        </w:rPr>
        <w:t>realizar análise preditiva (</w:t>
      </w:r>
      <w:proofErr w:type="spellStart"/>
      <w:r w:rsidR="00AF1085" w:rsidRPr="000959A3">
        <w:rPr>
          <w:rStyle w:val="Forte"/>
          <w:rFonts w:ascii="Arial" w:hAnsi="Arial" w:cs="Arial"/>
          <w:b w:val="0"/>
          <w:bCs w:val="0"/>
          <w:color w:val="000000" w:themeColor="text1"/>
          <w:sz w:val="22"/>
          <w:szCs w:val="22"/>
          <w:lang w:val="pt-BR"/>
        </w:rPr>
        <w:t>Analytics</w:t>
      </w:r>
      <w:proofErr w:type="spellEnd"/>
      <w:r w:rsidR="00AF1085" w:rsidRPr="000959A3">
        <w:rPr>
          <w:rStyle w:val="Forte"/>
          <w:rFonts w:ascii="Arial" w:hAnsi="Arial" w:cs="Arial"/>
          <w:b w:val="0"/>
          <w:bCs w:val="0"/>
          <w:color w:val="000000" w:themeColor="text1"/>
          <w:sz w:val="22"/>
          <w:szCs w:val="22"/>
          <w:lang w:val="pt-BR"/>
        </w:rPr>
        <w:t>).</w:t>
      </w:r>
    </w:p>
    <w:p w:rsidR="00AF1085" w:rsidRDefault="00AF1085" w:rsidP="00AF1085">
      <w:pPr>
        <w:pStyle w:val="NormalWeb"/>
        <w:spacing w:before="0" w:after="0" w:line="360" w:lineRule="auto"/>
        <w:ind w:left="1224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A análise será realizada com base em uma série de necessidades apresentadas pela </w:t>
      </w:r>
      <w:proofErr w:type="spellStart"/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Endeavor</w:t>
      </w:r>
      <w:proofErr w:type="spellEnd"/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.</w:t>
      </w:r>
    </w:p>
    <w:p w:rsidR="00AF1085" w:rsidRDefault="00AF1085" w:rsidP="00AF1085">
      <w:pPr>
        <w:pStyle w:val="NormalWeb"/>
        <w:spacing w:before="0" w:after="0" w:line="360" w:lineRule="auto"/>
        <w:ind w:left="1224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As equipes receberão vários conjuntos de dados e perguntas que precisam ser respondidas, com base nos dados analisados. Esses conjuntos de dados, podem ser apresentados na forma estruturada e não estruturada.</w:t>
      </w:r>
    </w:p>
    <w:p w:rsidR="00AF1085" w:rsidRPr="00AF1085" w:rsidRDefault="00AF1085" w:rsidP="00AF1085">
      <w:pPr>
        <w:pStyle w:val="NormalWeb"/>
        <w:spacing w:before="0" w:after="0" w:line="360" w:lineRule="auto"/>
        <w:ind w:left="1224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As equipes devem apresentar os resultados através de </w:t>
      </w:r>
      <w:proofErr w:type="spellStart"/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dashboards</w:t>
      </w:r>
      <w:proofErr w:type="spellEnd"/>
      <w:r>
        <w:rPr>
          <w:rStyle w:val="Forte"/>
          <w:rFonts w:ascii="Arial" w:hAnsi="Arial" w:cs="Arial"/>
          <w:b w:val="0"/>
          <w:sz w:val="22"/>
          <w:szCs w:val="22"/>
          <w:lang w:val="pt-BR"/>
        </w:rPr>
        <w:t>, além de apresentar informações de como os dados foram trabalhados, as técnicas empregadas e os resultados obtidos.</w:t>
      </w:r>
    </w:p>
    <w:p w:rsidR="00A245C4" w:rsidRPr="00AF1085" w:rsidRDefault="00A245C4" w:rsidP="00F91317">
      <w:pPr>
        <w:pStyle w:val="NormalWeb"/>
        <w:spacing w:before="0" w:after="0" w:line="360" w:lineRule="auto"/>
        <w:ind w:left="720"/>
        <w:jc w:val="both"/>
        <w:rPr>
          <w:rFonts w:ascii="Arial" w:hAnsi="Arial" w:cs="Arial"/>
          <w:bCs/>
          <w:sz w:val="22"/>
          <w:szCs w:val="22"/>
          <w:lang w:val="pt-BR"/>
        </w:rPr>
      </w:pPr>
    </w:p>
    <w:p w:rsidR="00F91317" w:rsidRPr="00AF1085" w:rsidRDefault="00F91317" w:rsidP="00AF1085">
      <w:pPr>
        <w:pStyle w:val="NormalWeb"/>
        <w:numPr>
          <w:ilvl w:val="2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</w:pPr>
      <w:proofErr w:type="spellStart"/>
      <w:r w:rsidRPr="00AF1085"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  <w:t>Parceiro</w:t>
      </w:r>
      <w:r w:rsidR="00A245C4" w:rsidRPr="00AF1085"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  <w:t>s</w:t>
      </w:r>
      <w:proofErr w:type="spellEnd"/>
      <w:r w:rsidRPr="00AF1085"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  <w:t xml:space="preserve">: </w:t>
      </w:r>
      <w:r w:rsidRPr="00AF1085">
        <w:rPr>
          <w:rStyle w:val="Forte"/>
          <w:rFonts w:ascii="Arial" w:hAnsi="Arial" w:cs="Arial"/>
          <w:b w:val="0"/>
          <w:bCs w:val="0"/>
          <w:color w:val="000000" w:themeColor="text1"/>
          <w:sz w:val="22"/>
          <w:szCs w:val="22"/>
        </w:rPr>
        <w:t>IBM</w:t>
      </w:r>
      <w:r w:rsidR="00A245C4" w:rsidRPr="00AF1085">
        <w:rPr>
          <w:rStyle w:val="Forte"/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 e Endeavor</w:t>
      </w:r>
    </w:p>
    <w:p w:rsidR="00AF1085" w:rsidRPr="00AF1085" w:rsidRDefault="00AF1085" w:rsidP="00AF1085">
      <w:pPr>
        <w:pStyle w:val="NormalWeb"/>
        <w:spacing w:before="0" w:after="0" w:line="360" w:lineRule="auto"/>
        <w:ind w:left="1224"/>
        <w:jc w:val="both"/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</w:pPr>
    </w:p>
    <w:p w:rsidR="00150696" w:rsidRDefault="00AF1085" w:rsidP="00150696">
      <w:pPr>
        <w:pStyle w:val="NormalWeb"/>
        <w:numPr>
          <w:ilvl w:val="2"/>
          <w:numId w:val="1"/>
        </w:numPr>
        <w:spacing w:before="0" w:line="360" w:lineRule="auto"/>
        <w:rPr>
          <w:rFonts w:ascii="Arial" w:hAnsi="Arial" w:cs="Arial"/>
          <w:b/>
          <w:bCs/>
          <w:sz w:val="22"/>
          <w:szCs w:val="22"/>
          <w:lang w:val="pt-BR"/>
        </w:rPr>
      </w:pPr>
      <w:r w:rsidRPr="00AF1085">
        <w:rPr>
          <w:rStyle w:val="Forte"/>
          <w:rFonts w:ascii="Arial" w:hAnsi="Arial" w:cs="Arial"/>
          <w:bCs w:val="0"/>
          <w:color w:val="000000" w:themeColor="text1"/>
          <w:sz w:val="22"/>
          <w:szCs w:val="22"/>
          <w:lang w:val="pt-BR"/>
        </w:rPr>
        <w:t xml:space="preserve">Plataforma de Desenvolvimento através da parceria IBM: </w:t>
      </w:r>
      <w:proofErr w:type="spellStart"/>
      <w:r w:rsidRPr="00AF1085">
        <w:rPr>
          <w:rStyle w:val="Forte"/>
          <w:rFonts w:ascii="Arial" w:hAnsi="Arial" w:cs="Arial"/>
          <w:b w:val="0"/>
          <w:bCs w:val="0"/>
          <w:color w:val="000000" w:themeColor="text1"/>
          <w:sz w:val="22"/>
          <w:szCs w:val="22"/>
          <w:lang w:val="pt-BR"/>
        </w:rPr>
        <w:t>BlueMix</w:t>
      </w:r>
      <w:proofErr w:type="spellEnd"/>
      <w:r w:rsidRPr="00AF1085">
        <w:rPr>
          <w:rStyle w:val="Forte"/>
          <w:rFonts w:ascii="Arial" w:hAnsi="Arial" w:cs="Arial"/>
          <w:b w:val="0"/>
          <w:bCs w:val="0"/>
          <w:color w:val="000000" w:themeColor="text1"/>
          <w:sz w:val="22"/>
          <w:szCs w:val="22"/>
          <w:lang w:val="pt-BR"/>
        </w:rPr>
        <w:t xml:space="preserve"> Platform, </w:t>
      </w:r>
      <w:proofErr w:type="spellStart"/>
      <w:r w:rsidRPr="00AF1085">
        <w:rPr>
          <w:rStyle w:val="Forte"/>
          <w:rFonts w:ascii="Arial" w:hAnsi="Arial" w:cs="Arial"/>
          <w:b w:val="0"/>
          <w:bCs w:val="0"/>
          <w:color w:val="000000" w:themeColor="text1"/>
          <w:sz w:val="22"/>
          <w:szCs w:val="22"/>
          <w:lang w:val="pt-BR"/>
        </w:rPr>
        <w:t>Spark</w:t>
      </w:r>
      <w:proofErr w:type="spellEnd"/>
      <w:r w:rsidRPr="00AF1085">
        <w:rPr>
          <w:rStyle w:val="Forte"/>
          <w:rFonts w:ascii="Arial" w:hAnsi="Arial" w:cs="Arial"/>
          <w:b w:val="0"/>
          <w:bCs w:val="0"/>
          <w:color w:val="000000" w:themeColor="text1"/>
          <w:sz w:val="22"/>
          <w:szCs w:val="22"/>
          <w:lang w:val="pt-BR"/>
        </w:rPr>
        <w:t xml:space="preserve"> e</w:t>
      </w:r>
      <w:r w:rsidRPr="00AF1085"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r w:rsidRPr="000959A3">
        <w:rPr>
          <w:rFonts w:ascii="Arial" w:hAnsi="Arial" w:cs="Arial"/>
          <w:bCs/>
          <w:sz w:val="22"/>
          <w:szCs w:val="22"/>
          <w:lang w:val="pt-BR"/>
        </w:rPr>
        <w:t>Workbench.</w:t>
      </w:r>
    </w:p>
    <w:p w:rsidR="00150696" w:rsidRDefault="00150696" w:rsidP="005979E8">
      <w:pPr>
        <w:suppressAutoHyphens w:val="0"/>
        <w:spacing w:after="200" w:line="360" w:lineRule="auto"/>
        <w:ind w:left="1224"/>
        <w:rPr>
          <w:rFonts w:ascii="Arial" w:hAnsi="Arial" w:cs="Arial"/>
          <w:sz w:val="22"/>
          <w:szCs w:val="22"/>
        </w:rPr>
      </w:pPr>
      <w:r w:rsidRPr="00150696">
        <w:rPr>
          <w:rFonts w:ascii="Arial" w:hAnsi="Arial" w:cs="Arial"/>
          <w:b/>
          <w:bCs/>
          <w:sz w:val="22"/>
          <w:szCs w:val="22"/>
        </w:rPr>
        <w:t xml:space="preserve">Outros: </w:t>
      </w:r>
      <w:r w:rsidRPr="00150696">
        <w:rPr>
          <w:rFonts w:ascii="Arial" w:hAnsi="Arial" w:cs="Arial"/>
          <w:sz w:val="22"/>
          <w:szCs w:val="22"/>
        </w:rPr>
        <w:t xml:space="preserve">Aplicação de conceitos de Big Data e </w:t>
      </w:r>
      <w:proofErr w:type="spellStart"/>
      <w:r w:rsidRPr="00150696">
        <w:rPr>
          <w:rFonts w:ascii="Arial" w:hAnsi="Arial" w:cs="Arial"/>
          <w:sz w:val="22"/>
          <w:szCs w:val="22"/>
        </w:rPr>
        <w:t>Analytics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Pr="00150696">
        <w:rPr>
          <w:rFonts w:ascii="Arial" w:hAnsi="Arial" w:cs="Arial"/>
          <w:sz w:val="22"/>
          <w:szCs w:val="22"/>
        </w:rPr>
        <w:t>Linguagem R</w:t>
      </w:r>
      <w:r>
        <w:rPr>
          <w:rFonts w:ascii="Arial" w:hAnsi="Arial" w:cs="Arial"/>
          <w:sz w:val="22"/>
          <w:szCs w:val="22"/>
        </w:rPr>
        <w:t xml:space="preserve">, </w:t>
      </w:r>
      <w:r w:rsidRPr="00150696">
        <w:rPr>
          <w:rFonts w:ascii="Arial" w:hAnsi="Arial" w:cs="Arial"/>
          <w:sz w:val="22"/>
          <w:szCs w:val="22"/>
        </w:rPr>
        <w:t>Construção de modelo Preditivo</w:t>
      </w:r>
      <w:r w:rsidR="000959A3">
        <w:rPr>
          <w:rFonts w:ascii="Arial" w:hAnsi="Arial" w:cs="Arial"/>
          <w:sz w:val="22"/>
          <w:szCs w:val="22"/>
        </w:rPr>
        <w:t>.</w:t>
      </w:r>
    </w:p>
    <w:p w:rsidR="00FB63FC" w:rsidRDefault="00FB63FC" w:rsidP="005979E8">
      <w:pPr>
        <w:suppressAutoHyphens w:val="0"/>
        <w:spacing w:after="200" w:line="360" w:lineRule="auto"/>
        <w:ind w:left="1224"/>
        <w:rPr>
          <w:rFonts w:ascii="Arial" w:hAnsi="Arial" w:cs="Arial"/>
          <w:b/>
          <w:bCs/>
          <w:sz w:val="22"/>
          <w:szCs w:val="22"/>
        </w:rPr>
      </w:pPr>
    </w:p>
    <w:p w:rsidR="00FB63FC" w:rsidRDefault="00FB63FC" w:rsidP="005979E8">
      <w:pPr>
        <w:suppressAutoHyphens w:val="0"/>
        <w:spacing w:after="200" w:line="360" w:lineRule="auto"/>
        <w:ind w:left="1224"/>
        <w:rPr>
          <w:rFonts w:ascii="Arial" w:hAnsi="Arial" w:cs="Arial"/>
          <w:b/>
          <w:bCs/>
          <w:sz w:val="22"/>
          <w:szCs w:val="22"/>
        </w:rPr>
      </w:pPr>
    </w:p>
    <w:p w:rsidR="00FB63FC" w:rsidRDefault="00FB63FC" w:rsidP="005979E8">
      <w:pPr>
        <w:suppressAutoHyphens w:val="0"/>
        <w:spacing w:after="200" w:line="360" w:lineRule="auto"/>
        <w:ind w:left="1224"/>
        <w:rPr>
          <w:rFonts w:ascii="Arial" w:hAnsi="Arial" w:cs="Arial"/>
          <w:b/>
          <w:bCs/>
          <w:sz w:val="22"/>
          <w:szCs w:val="22"/>
        </w:rPr>
      </w:pPr>
    </w:p>
    <w:p w:rsidR="00FB63FC" w:rsidRDefault="00FB63FC" w:rsidP="005979E8">
      <w:pPr>
        <w:suppressAutoHyphens w:val="0"/>
        <w:spacing w:after="200" w:line="360" w:lineRule="auto"/>
        <w:ind w:left="1224"/>
        <w:rPr>
          <w:rFonts w:ascii="Arial" w:hAnsi="Arial" w:cs="Arial"/>
          <w:b/>
          <w:bCs/>
          <w:sz w:val="22"/>
          <w:szCs w:val="22"/>
        </w:rPr>
      </w:pPr>
    </w:p>
    <w:p w:rsidR="00FB63FC" w:rsidRDefault="00FB63FC" w:rsidP="005979E8">
      <w:pPr>
        <w:suppressAutoHyphens w:val="0"/>
        <w:spacing w:after="200" w:line="360" w:lineRule="auto"/>
        <w:ind w:left="1224"/>
        <w:rPr>
          <w:rFonts w:ascii="Arial" w:hAnsi="Arial" w:cs="Arial"/>
          <w:b/>
          <w:bCs/>
          <w:sz w:val="22"/>
          <w:szCs w:val="22"/>
        </w:rPr>
      </w:pPr>
    </w:p>
    <w:p w:rsidR="00FB63FC" w:rsidRDefault="00FB63FC" w:rsidP="005979E8">
      <w:pPr>
        <w:suppressAutoHyphens w:val="0"/>
        <w:spacing w:after="200" w:line="360" w:lineRule="auto"/>
        <w:ind w:left="1224"/>
        <w:rPr>
          <w:rFonts w:ascii="Arial" w:hAnsi="Arial" w:cs="Arial"/>
          <w:b/>
          <w:bCs/>
          <w:sz w:val="22"/>
          <w:szCs w:val="22"/>
        </w:rPr>
      </w:pPr>
    </w:p>
    <w:p w:rsidR="00FB63FC" w:rsidRPr="00150696" w:rsidRDefault="00FB63FC" w:rsidP="005979E8">
      <w:pPr>
        <w:suppressAutoHyphens w:val="0"/>
        <w:spacing w:after="200" w:line="360" w:lineRule="auto"/>
        <w:ind w:left="1224"/>
        <w:rPr>
          <w:rFonts w:ascii="Arial" w:hAnsi="Arial" w:cs="Arial"/>
          <w:b/>
          <w:bCs/>
          <w:sz w:val="22"/>
          <w:szCs w:val="22"/>
        </w:rPr>
      </w:pPr>
    </w:p>
    <w:p w:rsidR="00AF1085" w:rsidRPr="00AF1085" w:rsidRDefault="00AF1085" w:rsidP="00AF1085">
      <w:pPr>
        <w:pStyle w:val="NormalWeb"/>
        <w:numPr>
          <w:ilvl w:val="2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bCs w:val="0"/>
          <w:color w:val="000000" w:themeColor="text1"/>
          <w:sz w:val="22"/>
          <w:szCs w:val="22"/>
          <w:lang w:val="pt-BR"/>
        </w:rPr>
      </w:pPr>
      <w:r>
        <w:rPr>
          <w:rStyle w:val="Forte"/>
          <w:rFonts w:ascii="Arial" w:hAnsi="Arial" w:cs="Arial"/>
          <w:bCs w:val="0"/>
          <w:color w:val="000000" w:themeColor="text1"/>
          <w:sz w:val="22"/>
          <w:szCs w:val="22"/>
          <w:lang w:val="pt-BR"/>
        </w:rPr>
        <w:lastRenderedPageBreak/>
        <w:t>O Projeto</w:t>
      </w:r>
    </w:p>
    <w:p w:rsidR="00F91317" w:rsidRDefault="00F91317" w:rsidP="00F91317">
      <w:pPr>
        <w:pStyle w:val="NormalWeb"/>
        <w:spacing w:before="0" w:after="0" w:line="360" w:lineRule="auto"/>
        <w:ind w:left="720"/>
        <w:jc w:val="both"/>
        <w:rPr>
          <w:rFonts w:ascii="Arial" w:hAnsi="Arial" w:cs="Arial"/>
          <w:bCs/>
          <w:sz w:val="22"/>
          <w:szCs w:val="22"/>
          <w:lang w:val="pt-BR"/>
        </w:rPr>
      </w:pPr>
    </w:p>
    <w:p w:rsidR="00AF1085" w:rsidRDefault="00AF1085" w:rsidP="00AF1085">
      <w:pPr>
        <w:pStyle w:val="NormalWeb"/>
        <w:spacing w:before="0" w:after="0" w:line="360" w:lineRule="auto"/>
        <w:ind w:left="1224"/>
        <w:jc w:val="both"/>
        <w:rPr>
          <w:rFonts w:ascii="Arial" w:hAnsi="Arial" w:cs="Arial"/>
          <w:bCs/>
          <w:sz w:val="22"/>
          <w:szCs w:val="22"/>
          <w:lang w:val="pt-BR"/>
        </w:rPr>
      </w:pPr>
      <w:r>
        <w:rPr>
          <w:rFonts w:ascii="Arial" w:hAnsi="Arial" w:cs="Arial"/>
          <w:bCs/>
          <w:sz w:val="22"/>
          <w:szCs w:val="22"/>
          <w:lang w:val="pt-BR"/>
        </w:rPr>
        <w:t xml:space="preserve">Deverá atender o </w:t>
      </w:r>
      <w:r w:rsidR="00CC06B1">
        <w:rPr>
          <w:rFonts w:ascii="Arial" w:hAnsi="Arial" w:cs="Arial"/>
          <w:bCs/>
          <w:sz w:val="22"/>
          <w:szCs w:val="22"/>
          <w:lang w:val="pt-BR"/>
        </w:rPr>
        <w:t xml:space="preserve">problema proposto pela </w:t>
      </w:r>
      <w:proofErr w:type="spellStart"/>
      <w:r w:rsidR="00CC06B1">
        <w:rPr>
          <w:rFonts w:ascii="Arial" w:hAnsi="Arial" w:cs="Arial"/>
          <w:bCs/>
          <w:sz w:val="22"/>
          <w:szCs w:val="22"/>
          <w:lang w:val="pt-BR"/>
        </w:rPr>
        <w:t>Endeavor</w:t>
      </w:r>
      <w:proofErr w:type="spellEnd"/>
      <w:r w:rsidR="00CC06B1">
        <w:rPr>
          <w:rFonts w:ascii="Arial" w:hAnsi="Arial" w:cs="Arial"/>
          <w:bCs/>
          <w:sz w:val="22"/>
          <w:szCs w:val="22"/>
          <w:lang w:val="pt-BR"/>
        </w:rPr>
        <w:t>.</w:t>
      </w:r>
    </w:p>
    <w:p w:rsidR="001903E2" w:rsidRDefault="001903E2" w:rsidP="00AF1085">
      <w:pPr>
        <w:pStyle w:val="NormalWeb"/>
        <w:spacing w:before="0" w:after="0" w:line="360" w:lineRule="auto"/>
        <w:ind w:left="1224"/>
        <w:jc w:val="both"/>
        <w:rPr>
          <w:rFonts w:ascii="Arial" w:hAnsi="Arial" w:cs="Arial"/>
          <w:bCs/>
          <w:sz w:val="22"/>
          <w:szCs w:val="22"/>
          <w:lang w:val="pt-BR"/>
        </w:rPr>
      </w:pPr>
    </w:p>
    <w:p w:rsidR="00CC06B1" w:rsidRPr="00CC06B1" w:rsidRDefault="00CC06B1" w:rsidP="00CC06B1">
      <w:pPr>
        <w:pStyle w:val="NormalWeb"/>
        <w:spacing w:before="0" w:after="0" w:line="360" w:lineRule="auto"/>
        <w:ind w:left="1224"/>
        <w:jc w:val="both"/>
        <w:rPr>
          <w:rFonts w:ascii="Arial" w:hAnsi="Arial" w:cs="Arial"/>
          <w:bCs/>
          <w:i/>
          <w:sz w:val="22"/>
          <w:szCs w:val="22"/>
          <w:lang w:val="pt-BR"/>
        </w:rPr>
      </w:pPr>
      <w:r w:rsidRPr="00CC06B1">
        <w:rPr>
          <w:rFonts w:ascii="Arial" w:hAnsi="Arial" w:cs="Arial"/>
          <w:bCs/>
          <w:sz w:val="22"/>
          <w:szCs w:val="22"/>
          <w:lang w:val="pt-BR"/>
        </w:rPr>
        <w:t>“</w:t>
      </w:r>
      <w:r w:rsidRPr="00CC06B1">
        <w:rPr>
          <w:rFonts w:ascii="Arial" w:hAnsi="Arial" w:cs="Arial"/>
          <w:bCs/>
          <w:i/>
          <w:sz w:val="22"/>
          <w:szCs w:val="22"/>
          <w:lang w:val="pt-BR"/>
        </w:rPr>
        <w:t>O desafio proposto será algo muito relevante tanto para</w:t>
      </w:r>
      <w:r w:rsidRPr="00C6263C">
        <w:rPr>
          <w:rFonts w:ascii="Arial" w:hAnsi="Arial" w:cs="Arial"/>
          <w:bCs/>
          <w:i/>
          <w:sz w:val="22"/>
          <w:szCs w:val="22"/>
          <w:lang w:val="pt-BR"/>
        </w:rPr>
        <w:t> </w:t>
      </w:r>
      <w:proofErr w:type="spellStart"/>
      <w:r w:rsidRPr="00C6263C">
        <w:rPr>
          <w:rFonts w:ascii="Arial" w:hAnsi="Arial" w:cs="Arial"/>
          <w:bCs/>
          <w:i/>
          <w:sz w:val="22"/>
          <w:szCs w:val="22"/>
          <w:lang w:val="pt-BR"/>
        </w:rPr>
        <w:t>Endeavor</w:t>
      </w:r>
      <w:proofErr w:type="spellEnd"/>
      <w:r w:rsidRPr="00C6263C">
        <w:rPr>
          <w:rFonts w:ascii="Arial" w:hAnsi="Arial" w:cs="Arial"/>
          <w:bCs/>
          <w:i/>
          <w:sz w:val="22"/>
          <w:szCs w:val="22"/>
          <w:lang w:val="pt-BR"/>
        </w:rPr>
        <w:t> </w:t>
      </w:r>
      <w:r w:rsidRPr="00CC06B1">
        <w:rPr>
          <w:rFonts w:ascii="Arial" w:hAnsi="Arial" w:cs="Arial"/>
          <w:bCs/>
          <w:i/>
          <w:sz w:val="22"/>
          <w:szCs w:val="22"/>
          <w:lang w:val="pt-BR"/>
        </w:rPr>
        <w:t>quanto para o ecossistema empreendedor brasileiro. Com o modelo de previsão que será desenvolvido seremos capazes de pautar discussões, definir estratégias e planos de ações embasados em dados e correlações estatísticas entre as variáveis presentes no conjunto de dados públicos disponibilizados pelo IBGE.</w:t>
      </w:r>
    </w:p>
    <w:p w:rsidR="00CC06B1" w:rsidRPr="00CC06B1" w:rsidRDefault="00CC06B1" w:rsidP="00CC06B1">
      <w:pPr>
        <w:pStyle w:val="NormalWeb"/>
        <w:spacing w:before="0" w:after="0" w:line="360" w:lineRule="auto"/>
        <w:ind w:left="1224"/>
        <w:jc w:val="both"/>
        <w:rPr>
          <w:rFonts w:ascii="Arial" w:hAnsi="Arial" w:cs="Arial"/>
          <w:bCs/>
          <w:i/>
          <w:sz w:val="22"/>
          <w:szCs w:val="22"/>
          <w:lang w:val="pt-BR"/>
        </w:rPr>
      </w:pPr>
    </w:p>
    <w:p w:rsidR="00CC06B1" w:rsidRPr="00CC06B1" w:rsidRDefault="00CC06B1" w:rsidP="00CC06B1">
      <w:pPr>
        <w:pStyle w:val="NormalWeb"/>
        <w:spacing w:before="0" w:after="0" w:line="360" w:lineRule="auto"/>
        <w:ind w:left="1224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CC06B1">
        <w:rPr>
          <w:rFonts w:ascii="Arial" w:hAnsi="Arial" w:cs="Arial"/>
          <w:bCs/>
          <w:i/>
          <w:sz w:val="22"/>
          <w:szCs w:val="22"/>
          <w:lang w:val="pt-BR"/>
        </w:rPr>
        <w:t xml:space="preserve">Se o modelo conseguir prever com precisão os resultados que serão divulgados pelo IBGE, teremos insumos muito poderosos para pautar o trabalho do time de Pesquisa e Mobilização e otimizar seu impacto junto a órgãos governamentais e entidades que atuam em prol do empreendedorismo no </w:t>
      </w:r>
      <w:proofErr w:type="gramStart"/>
      <w:r w:rsidRPr="00CC06B1">
        <w:rPr>
          <w:rFonts w:ascii="Arial" w:hAnsi="Arial" w:cs="Arial"/>
          <w:bCs/>
          <w:i/>
          <w:sz w:val="22"/>
          <w:szCs w:val="22"/>
          <w:lang w:val="pt-BR"/>
        </w:rPr>
        <w:t>Brasil.</w:t>
      </w:r>
      <w:r>
        <w:rPr>
          <w:rFonts w:ascii="Arial" w:hAnsi="Arial" w:cs="Arial"/>
          <w:bCs/>
          <w:sz w:val="22"/>
          <w:szCs w:val="22"/>
          <w:lang w:val="pt-BR"/>
        </w:rPr>
        <w:t>”</w:t>
      </w:r>
      <w:proofErr w:type="gramEnd"/>
      <w:r>
        <w:rPr>
          <w:rFonts w:ascii="Arial" w:hAnsi="Arial" w:cs="Arial"/>
          <w:bCs/>
          <w:sz w:val="22"/>
          <w:szCs w:val="22"/>
          <w:lang w:val="pt-BR"/>
        </w:rPr>
        <w:t xml:space="preserve"> </w:t>
      </w:r>
      <w:r w:rsidRPr="00CC06B1">
        <w:rPr>
          <w:rFonts w:ascii="Arial" w:hAnsi="Arial" w:cs="Arial"/>
          <w:bCs/>
          <w:i/>
          <w:sz w:val="22"/>
          <w:szCs w:val="22"/>
          <w:lang w:val="pt-BR"/>
        </w:rPr>
        <w:t xml:space="preserve">(Marcus Farias e Rodrigo </w:t>
      </w:r>
      <w:proofErr w:type="spellStart"/>
      <w:r w:rsidRPr="00CC06B1">
        <w:rPr>
          <w:rFonts w:ascii="Arial" w:hAnsi="Arial" w:cs="Arial"/>
          <w:bCs/>
          <w:i/>
          <w:sz w:val="22"/>
          <w:szCs w:val="22"/>
          <w:lang w:val="pt-BR"/>
        </w:rPr>
        <w:t>Grecco</w:t>
      </w:r>
      <w:proofErr w:type="spellEnd"/>
      <w:r w:rsidRPr="00CC06B1">
        <w:rPr>
          <w:rFonts w:ascii="Arial" w:hAnsi="Arial" w:cs="Arial"/>
          <w:bCs/>
          <w:i/>
          <w:sz w:val="22"/>
          <w:szCs w:val="22"/>
          <w:lang w:val="pt-BR"/>
        </w:rPr>
        <w:t xml:space="preserve">, </w:t>
      </w:r>
      <w:proofErr w:type="spellStart"/>
      <w:r w:rsidRPr="00CC06B1">
        <w:rPr>
          <w:rFonts w:ascii="Arial" w:hAnsi="Arial" w:cs="Arial"/>
          <w:bCs/>
          <w:i/>
          <w:sz w:val="22"/>
          <w:szCs w:val="22"/>
          <w:lang w:val="pt-BR"/>
        </w:rPr>
        <w:t>Endeavor</w:t>
      </w:r>
      <w:proofErr w:type="spellEnd"/>
      <w:r w:rsidRPr="00CC06B1">
        <w:rPr>
          <w:rFonts w:ascii="Arial" w:hAnsi="Arial" w:cs="Arial"/>
          <w:bCs/>
          <w:i/>
          <w:sz w:val="22"/>
          <w:szCs w:val="22"/>
          <w:lang w:val="pt-BR"/>
        </w:rPr>
        <w:t>).</w:t>
      </w:r>
    </w:p>
    <w:p w:rsidR="00CC06B1" w:rsidRDefault="00CC06B1" w:rsidP="00AF1085">
      <w:pPr>
        <w:pStyle w:val="NormalWeb"/>
        <w:spacing w:before="0" w:after="0" w:line="360" w:lineRule="auto"/>
        <w:ind w:left="1224"/>
        <w:jc w:val="both"/>
        <w:rPr>
          <w:rFonts w:ascii="Arial" w:hAnsi="Arial" w:cs="Arial"/>
          <w:bCs/>
          <w:sz w:val="22"/>
          <w:szCs w:val="22"/>
          <w:lang w:val="pt-BR"/>
        </w:rPr>
      </w:pPr>
    </w:p>
    <w:p w:rsidR="00C6263C" w:rsidRPr="001B5A1B" w:rsidRDefault="001B5A1B" w:rsidP="00AF1085">
      <w:pPr>
        <w:pStyle w:val="NormalWeb"/>
        <w:spacing w:before="0" w:after="0" w:line="360" w:lineRule="auto"/>
        <w:ind w:left="1224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1B5A1B">
        <w:rPr>
          <w:rFonts w:ascii="Arial" w:hAnsi="Arial" w:cs="Arial"/>
          <w:b/>
          <w:bCs/>
          <w:sz w:val="22"/>
          <w:szCs w:val="22"/>
          <w:lang w:val="pt-BR"/>
        </w:rPr>
        <w:t xml:space="preserve">Ideia Geral do </w:t>
      </w:r>
      <w:proofErr w:type="spellStart"/>
      <w:r w:rsidRPr="001B5A1B">
        <w:rPr>
          <w:rFonts w:ascii="Arial" w:hAnsi="Arial" w:cs="Arial"/>
          <w:b/>
          <w:bCs/>
          <w:sz w:val="22"/>
          <w:szCs w:val="22"/>
          <w:lang w:val="pt-BR"/>
        </w:rPr>
        <w:t>Challenge</w:t>
      </w:r>
      <w:proofErr w:type="spellEnd"/>
      <w:r w:rsidRPr="001B5A1B">
        <w:rPr>
          <w:rFonts w:ascii="Arial" w:hAnsi="Arial" w:cs="Arial"/>
          <w:b/>
          <w:bCs/>
          <w:sz w:val="22"/>
          <w:szCs w:val="22"/>
          <w:lang w:val="pt-BR"/>
        </w:rPr>
        <w:t>:</w:t>
      </w:r>
    </w:p>
    <w:p w:rsidR="001B5A1B" w:rsidRDefault="001B5A1B" w:rsidP="00AF1085">
      <w:pPr>
        <w:pStyle w:val="NormalWeb"/>
        <w:spacing w:before="0" w:after="0" w:line="360" w:lineRule="auto"/>
        <w:ind w:left="1224"/>
        <w:jc w:val="both"/>
        <w:rPr>
          <w:rFonts w:ascii="Arial" w:hAnsi="Arial" w:cs="Arial"/>
          <w:bCs/>
          <w:sz w:val="22"/>
          <w:szCs w:val="22"/>
          <w:lang w:val="pt-BR"/>
        </w:rPr>
      </w:pPr>
    </w:p>
    <w:p w:rsidR="001B5A1B" w:rsidRPr="001B5A1B" w:rsidRDefault="001B5A1B" w:rsidP="001B5A1B">
      <w:pPr>
        <w:pStyle w:val="NormalWeb"/>
        <w:spacing w:before="0" w:after="0" w:line="360" w:lineRule="auto"/>
        <w:ind w:left="1224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1B5A1B">
        <w:rPr>
          <w:rFonts w:ascii="Arial" w:hAnsi="Arial" w:cs="Arial"/>
          <w:bCs/>
          <w:sz w:val="22"/>
          <w:szCs w:val="22"/>
          <w:lang w:val="pt-BR"/>
        </w:rPr>
        <w:t>Analisar os </w:t>
      </w:r>
      <w:proofErr w:type="spellStart"/>
      <w:r w:rsidR="00C9295A">
        <w:fldChar w:fldCharType="begin"/>
      </w:r>
      <w:r w:rsidR="00C9295A" w:rsidRPr="00872AD9">
        <w:rPr>
          <w:lang w:val="pt-BR"/>
        </w:rPr>
        <w:instrText xml:space="preserve"> HYPERLINK "ftp://ftp.mtps.gov.br/pdet/microdados/" \t "_blank" </w:instrText>
      </w:r>
      <w:r w:rsidR="00C9295A">
        <w:fldChar w:fldCharType="separate"/>
      </w:r>
      <w:r w:rsidRPr="001B5A1B">
        <w:rPr>
          <w:rFonts w:ascii="Arial" w:hAnsi="Arial" w:cs="Arial"/>
          <w:bCs/>
          <w:sz w:val="22"/>
          <w:szCs w:val="22"/>
          <w:lang w:val="pt-BR"/>
        </w:rPr>
        <w:t>microdados</w:t>
      </w:r>
      <w:proofErr w:type="spellEnd"/>
      <w:r w:rsidRPr="001B5A1B">
        <w:rPr>
          <w:rFonts w:ascii="Arial" w:hAnsi="Arial" w:cs="Arial"/>
          <w:bCs/>
          <w:sz w:val="22"/>
          <w:szCs w:val="22"/>
          <w:lang w:val="pt-BR"/>
        </w:rPr>
        <w:t xml:space="preserve"> da RAIS</w:t>
      </w:r>
      <w:r w:rsidR="00C9295A">
        <w:rPr>
          <w:rFonts w:ascii="Arial" w:hAnsi="Arial" w:cs="Arial"/>
          <w:bCs/>
          <w:sz w:val="22"/>
          <w:szCs w:val="22"/>
          <w:lang w:val="pt-BR"/>
        </w:rPr>
        <w:fldChar w:fldCharType="end"/>
      </w:r>
      <w:r w:rsidRPr="001B5A1B">
        <w:rPr>
          <w:rFonts w:ascii="Arial" w:hAnsi="Arial" w:cs="Arial"/>
          <w:bCs/>
          <w:sz w:val="22"/>
          <w:szCs w:val="22"/>
          <w:lang w:val="pt-BR"/>
        </w:rPr>
        <w:t xml:space="preserve"> para identificar padrões de evolução do crescimento das empresas (pensando em porte, de pequena empresa para média, de média para grande, </w:t>
      </w:r>
      <w:proofErr w:type="spellStart"/>
      <w:r w:rsidRPr="001B5A1B">
        <w:rPr>
          <w:rFonts w:ascii="Arial" w:hAnsi="Arial" w:cs="Arial"/>
          <w:bCs/>
          <w:sz w:val="22"/>
          <w:szCs w:val="22"/>
          <w:lang w:val="pt-BR"/>
        </w:rPr>
        <w:t>etc</w:t>
      </w:r>
      <w:proofErr w:type="spellEnd"/>
      <w:r w:rsidRPr="001B5A1B">
        <w:rPr>
          <w:rFonts w:ascii="Arial" w:hAnsi="Arial" w:cs="Arial"/>
          <w:bCs/>
          <w:sz w:val="22"/>
          <w:szCs w:val="22"/>
          <w:lang w:val="pt-BR"/>
        </w:rPr>
        <w:t>). </w:t>
      </w:r>
    </w:p>
    <w:p w:rsidR="001B5A1B" w:rsidRPr="001B5A1B" w:rsidRDefault="001B5A1B" w:rsidP="001B5A1B">
      <w:pPr>
        <w:pStyle w:val="NormalWeb"/>
        <w:spacing w:before="0" w:after="0" w:line="360" w:lineRule="auto"/>
        <w:ind w:left="1224"/>
        <w:jc w:val="both"/>
        <w:rPr>
          <w:rFonts w:ascii="Arial" w:hAnsi="Arial" w:cs="Arial"/>
          <w:bCs/>
          <w:sz w:val="22"/>
          <w:szCs w:val="22"/>
          <w:lang w:val="pt-BR"/>
        </w:rPr>
      </w:pPr>
    </w:p>
    <w:p w:rsidR="001B5A1B" w:rsidRDefault="001B5A1B" w:rsidP="001B5A1B">
      <w:pPr>
        <w:pStyle w:val="NormalWeb"/>
        <w:spacing w:before="0" w:after="0" w:line="360" w:lineRule="auto"/>
        <w:ind w:left="1224"/>
        <w:jc w:val="both"/>
        <w:rPr>
          <w:rFonts w:ascii="Arial" w:hAnsi="Arial" w:cs="Arial"/>
          <w:bCs/>
          <w:sz w:val="22"/>
          <w:szCs w:val="22"/>
          <w:lang w:val="pt-BR"/>
        </w:rPr>
      </w:pPr>
      <w:r w:rsidRPr="001B5A1B">
        <w:rPr>
          <w:rFonts w:ascii="Arial" w:hAnsi="Arial" w:cs="Arial"/>
          <w:bCs/>
          <w:sz w:val="22"/>
          <w:szCs w:val="22"/>
          <w:lang w:val="pt-BR"/>
        </w:rPr>
        <w:t xml:space="preserve">Poderíamos usar os dados agregados da RAIS para montar um modelo que previsse a evolução do número de Empresas de Alto Crescimento (empresas que crescem acima de 20% no número de funcionários ou faturamento durante 3 anos consecutivos). </w:t>
      </w:r>
      <w:r>
        <w:rPr>
          <w:rFonts w:ascii="Arial" w:hAnsi="Arial" w:cs="Arial"/>
          <w:bCs/>
          <w:sz w:val="22"/>
          <w:szCs w:val="22"/>
          <w:lang w:val="pt-BR"/>
        </w:rPr>
        <w:t>Além desta base de dados, podem ser utilizadas outras bases públicas, sendo essa essencial.</w:t>
      </w:r>
    </w:p>
    <w:p w:rsidR="001B5A1B" w:rsidRDefault="001B5A1B" w:rsidP="001B5A1B">
      <w:pPr>
        <w:pStyle w:val="NormalWeb"/>
        <w:spacing w:before="0" w:after="0" w:line="360" w:lineRule="auto"/>
        <w:ind w:left="1224"/>
        <w:jc w:val="both"/>
        <w:rPr>
          <w:rFonts w:ascii="Arial" w:hAnsi="Arial" w:cs="Arial"/>
          <w:bCs/>
          <w:sz w:val="22"/>
          <w:szCs w:val="22"/>
          <w:lang w:val="pt-BR"/>
        </w:rPr>
      </w:pPr>
    </w:p>
    <w:p w:rsidR="00C14988" w:rsidRDefault="00C14988" w:rsidP="00C14988">
      <w:pPr>
        <w:pStyle w:val="NormalWeb"/>
        <w:spacing w:before="0" w:after="0" w:line="360" w:lineRule="auto"/>
        <w:ind w:left="1224"/>
        <w:jc w:val="both"/>
        <w:rPr>
          <w:rFonts w:ascii="Arial" w:hAnsi="Arial" w:cs="Arial"/>
          <w:bCs/>
          <w:sz w:val="22"/>
          <w:szCs w:val="22"/>
          <w:lang w:val="pt-BR"/>
        </w:rPr>
      </w:pPr>
      <w:r>
        <w:rPr>
          <w:rFonts w:ascii="Arial" w:hAnsi="Arial" w:cs="Arial"/>
          <w:bCs/>
          <w:sz w:val="22"/>
          <w:szCs w:val="22"/>
          <w:lang w:val="pt-BR"/>
        </w:rPr>
        <w:t xml:space="preserve">Salários, podem ser um bom </w:t>
      </w:r>
      <w:proofErr w:type="spellStart"/>
      <w:r>
        <w:rPr>
          <w:rFonts w:ascii="Arial" w:hAnsi="Arial" w:cs="Arial"/>
          <w:bCs/>
          <w:sz w:val="22"/>
          <w:szCs w:val="22"/>
          <w:lang w:val="pt-BR"/>
        </w:rPr>
        <w:t>preditor</w:t>
      </w:r>
      <w:proofErr w:type="spellEnd"/>
      <w:r>
        <w:rPr>
          <w:rFonts w:ascii="Arial" w:hAnsi="Arial" w:cs="Arial"/>
          <w:bCs/>
          <w:sz w:val="22"/>
          <w:szCs w:val="22"/>
          <w:lang w:val="pt-BR"/>
        </w:rPr>
        <w:t xml:space="preserve"> de produtividade e/ou do faturamento das empresas.</w:t>
      </w:r>
    </w:p>
    <w:p w:rsidR="00FB63FC" w:rsidRDefault="00FB63FC" w:rsidP="00C14988">
      <w:pPr>
        <w:pStyle w:val="NormalWeb"/>
        <w:spacing w:before="0" w:line="360" w:lineRule="auto"/>
        <w:ind w:left="1224"/>
        <w:rPr>
          <w:rFonts w:ascii="Arial" w:hAnsi="Arial" w:cs="Arial"/>
          <w:bCs/>
          <w:sz w:val="22"/>
          <w:szCs w:val="22"/>
          <w:lang w:val="pt-BR"/>
        </w:rPr>
      </w:pPr>
    </w:p>
    <w:p w:rsidR="00456EAD" w:rsidRPr="002E7B49" w:rsidRDefault="00C14988" w:rsidP="00C14988">
      <w:pPr>
        <w:pStyle w:val="NormalWeb"/>
        <w:spacing w:before="0" w:line="360" w:lineRule="auto"/>
        <w:ind w:left="1224"/>
        <w:rPr>
          <w:rFonts w:ascii="Arial" w:hAnsi="Arial" w:cs="Arial"/>
          <w:bCs/>
          <w:sz w:val="22"/>
          <w:szCs w:val="22"/>
          <w:lang w:val="pt-BR"/>
        </w:rPr>
      </w:pPr>
      <w:r>
        <w:rPr>
          <w:rFonts w:ascii="Arial" w:hAnsi="Arial" w:cs="Arial"/>
          <w:bCs/>
          <w:sz w:val="22"/>
          <w:szCs w:val="22"/>
          <w:lang w:val="pt-BR"/>
        </w:rPr>
        <w:t xml:space="preserve">Ideias precisam ter </w:t>
      </w:r>
      <w:r w:rsidR="00456EAD" w:rsidRPr="002E7B49">
        <w:rPr>
          <w:rFonts w:ascii="Arial" w:hAnsi="Arial" w:cs="Arial"/>
          <w:bCs/>
          <w:sz w:val="22"/>
          <w:szCs w:val="22"/>
          <w:lang w:val="pt-BR"/>
        </w:rPr>
        <w:t>impacto social e util</w:t>
      </w:r>
      <w:r>
        <w:rPr>
          <w:rFonts w:ascii="Arial" w:hAnsi="Arial" w:cs="Arial"/>
          <w:bCs/>
          <w:sz w:val="22"/>
          <w:szCs w:val="22"/>
          <w:lang w:val="pt-BR"/>
        </w:rPr>
        <w:t>izar</w:t>
      </w:r>
      <w:r w:rsidR="00456EAD" w:rsidRPr="002E7B49">
        <w:rPr>
          <w:rFonts w:ascii="Arial" w:hAnsi="Arial" w:cs="Arial"/>
          <w:bCs/>
          <w:sz w:val="22"/>
          <w:szCs w:val="22"/>
          <w:lang w:val="pt-BR"/>
        </w:rPr>
        <w:t xml:space="preserve"> tecnologias </w:t>
      </w:r>
      <w:proofErr w:type="spellStart"/>
      <w:r w:rsidR="00456EAD" w:rsidRPr="002E7B49">
        <w:rPr>
          <w:rFonts w:ascii="Arial" w:hAnsi="Arial" w:cs="Arial"/>
          <w:bCs/>
          <w:sz w:val="22"/>
          <w:szCs w:val="22"/>
          <w:lang w:val="pt-BR"/>
        </w:rPr>
        <w:t>disruptivas</w:t>
      </w:r>
      <w:proofErr w:type="spellEnd"/>
      <w:r w:rsidR="00456EAD" w:rsidRPr="002E7B49">
        <w:rPr>
          <w:rFonts w:ascii="Arial" w:hAnsi="Arial" w:cs="Arial"/>
          <w:bCs/>
          <w:sz w:val="22"/>
          <w:szCs w:val="22"/>
          <w:lang w:val="pt-BR"/>
        </w:rPr>
        <w:t xml:space="preserve"> e inovadoras.</w:t>
      </w:r>
    </w:p>
    <w:p w:rsidR="007615C6" w:rsidRDefault="00A054F6" w:rsidP="00311620">
      <w:pPr>
        <w:pStyle w:val="NormalWeb"/>
        <w:numPr>
          <w:ilvl w:val="2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color w:val="000000" w:themeColor="text1"/>
        </w:rPr>
      </w:pPr>
      <w:proofErr w:type="spellStart"/>
      <w:r>
        <w:rPr>
          <w:rStyle w:val="Forte"/>
          <w:rFonts w:ascii="Arial" w:hAnsi="Arial" w:cs="Arial"/>
          <w:color w:val="000000" w:themeColor="text1"/>
        </w:rPr>
        <w:lastRenderedPageBreak/>
        <w:t>Fontes</w:t>
      </w:r>
      <w:proofErr w:type="spellEnd"/>
      <w:r>
        <w:rPr>
          <w:rStyle w:val="Forte"/>
          <w:rFonts w:ascii="Arial" w:hAnsi="Arial" w:cs="Arial"/>
          <w:color w:val="000000" w:themeColor="text1"/>
        </w:rPr>
        <w:t xml:space="preserve"> para </w:t>
      </w:r>
      <w:proofErr w:type="spellStart"/>
      <w:r>
        <w:rPr>
          <w:rStyle w:val="Forte"/>
          <w:rFonts w:ascii="Arial" w:hAnsi="Arial" w:cs="Arial"/>
          <w:color w:val="000000" w:themeColor="text1"/>
        </w:rPr>
        <w:t>Consulta</w:t>
      </w:r>
      <w:proofErr w:type="spellEnd"/>
      <w:r>
        <w:rPr>
          <w:rStyle w:val="Forte"/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Style w:val="Forte"/>
          <w:rFonts w:ascii="Arial" w:hAnsi="Arial" w:cs="Arial"/>
          <w:color w:val="000000" w:themeColor="text1"/>
        </w:rPr>
        <w:t>aprofundamento</w:t>
      </w:r>
      <w:proofErr w:type="spellEnd"/>
      <w:r>
        <w:rPr>
          <w:rStyle w:val="Forte"/>
          <w:rFonts w:ascii="Arial" w:hAnsi="Arial" w:cs="Arial"/>
          <w:color w:val="000000" w:themeColor="text1"/>
        </w:rPr>
        <w:t xml:space="preserve"> e </w:t>
      </w:r>
      <w:proofErr w:type="spellStart"/>
      <w:r>
        <w:rPr>
          <w:rStyle w:val="Forte"/>
          <w:rFonts w:ascii="Arial" w:hAnsi="Arial" w:cs="Arial"/>
          <w:color w:val="000000" w:themeColor="text1"/>
        </w:rPr>
        <w:t>análise</w:t>
      </w:r>
      <w:proofErr w:type="spellEnd"/>
      <w:r>
        <w:rPr>
          <w:rStyle w:val="Forte"/>
          <w:rFonts w:ascii="Arial" w:hAnsi="Arial" w:cs="Arial"/>
          <w:color w:val="000000" w:themeColor="text1"/>
        </w:rPr>
        <w:t xml:space="preserve"> dos dados</w:t>
      </w:r>
      <w:bookmarkStart w:id="0" w:name="_GoBack"/>
      <w:bookmarkEnd w:id="0"/>
      <w:r w:rsidR="007615C6" w:rsidRPr="00311620">
        <w:rPr>
          <w:rStyle w:val="Forte"/>
          <w:rFonts w:ascii="Arial" w:hAnsi="Arial" w:cs="Arial"/>
          <w:color w:val="000000" w:themeColor="text1"/>
        </w:rPr>
        <w:t xml:space="preserve">: </w:t>
      </w:r>
    </w:p>
    <w:p w:rsidR="009164E6" w:rsidRPr="00307BA3" w:rsidRDefault="00035366" w:rsidP="00035366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b w:val="0"/>
          <w:color w:val="000000" w:themeColor="text1"/>
        </w:rPr>
      </w:pPr>
      <w:r w:rsidRPr="00035366">
        <w:rPr>
          <w:rFonts w:asciiTheme="minorHAnsi" w:hAnsiTheme="minorHAnsi" w:cs="Segoe UI"/>
          <w:color w:val="212121"/>
          <w:sz w:val="22"/>
          <w:szCs w:val="22"/>
          <w:lang w:val="pt-BR"/>
        </w:rPr>
        <w:t>Endeavor:</w:t>
      </w:r>
      <w:r>
        <w:t xml:space="preserve"> </w:t>
      </w:r>
      <w:hyperlink r:id="rId14" w:history="1">
        <w:r w:rsidR="009164E6" w:rsidRPr="00307BA3">
          <w:rPr>
            <w:rStyle w:val="Hyperlink"/>
            <w:rFonts w:ascii="Arial" w:hAnsi="Arial" w:cs="Arial"/>
          </w:rPr>
          <w:t>http://info.endeavor.org.br/ice2015</w:t>
        </w:r>
      </w:hyperlink>
    </w:p>
    <w:p w:rsidR="00035366" w:rsidRDefault="00035366" w:rsidP="00035366">
      <w:pPr>
        <w:shd w:val="clear" w:color="auto" w:fill="FFFFFF"/>
        <w:suppressAutoHyphens w:val="0"/>
        <w:rPr>
          <w:rFonts w:ascii="Segoe UI" w:hAnsi="Segoe UI" w:cs="Segoe UI"/>
          <w:color w:val="212121"/>
          <w:sz w:val="23"/>
          <w:szCs w:val="23"/>
          <w:lang w:eastAsia="pt-BR"/>
        </w:rPr>
      </w:pPr>
      <w:r w:rsidRPr="00035366">
        <w:rPr>
          <w:rFonts w:asciiTheme="minorHAnsi" w:hAnsiTheme="minorHAnsi" w:cs="Segoe UI"/>
          <w:color w:val="212121"/>
          <w:sz w:val="22"/>
          <w:szCs w:val="22"/>
        </w:rPr>
        <w:t>RAIS e CAGED:</w:t>
      </w:r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hyperlink r:id="rId15" w:tgtFrame="_blank" w:history="1">
        <w:r>
          <w:rPr>
            <w:rStyle w:val="Hyperlink"/>
            <w:rFonts w:ascii="Segoe UI" w:eastAsiaTheme="majorEastAsia" w:hAnsi="Segoe UI" w:cs="Segoe UI"/>
            <w:sz w:val="23"/>
            <w:szCs w:val="23"/>
          </w:rPr>
          <w:t>ftp://ftp.mtps.gov.br/pdet/microdados</w:t>
        </w:r>
      </w:hyperlink>
    </w:p>
    <w:p w:rsidR="00035366" w:rsidRDefault="00035366" w:rsidP="00035366">
      <w:pPr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035366" w:rsidRDefault="00035366" w:rsidP="00035366">
      <w:pPr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 w:rsidRPr="00035366">
        <w:rPr>
          <w:rFonts w:asciiTheme="minorHAnsi" w:hAnsiTheme="minorHAnsi" w:cs="Segoe UI"/>
          <w:color w:val="212121"/>
          <w:sz w:val="22"/>
          <w:szCs w:val="22"/>
        </w:rPr>
        <w:t>PAIC:</w:t>
      </w:r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hyperlink r:id="rId16" w:tgtFrame="_blank" w:history="1">
        <w:r>
          <w:rPr>
            <w:rStyle w:val="Hyperlink"/>
            <w:rFonts w:ascii="Segoe UI" w:eastAsiaTheme="majorEastAsia" w:hAnsi="Segoe UI" w:cs="Segoe UI"/>
            <w:sz w:val="23"/>
            <w:szCs w:val="23"/>
          </w:rPr>
          <w:t>http://www.ibge.gov.br/home/estatistica/economia/industria/paic/2013/default.shtm</w:t>
        </w:r>
      </w:hyperlink>
      <w:r>
        <w:rPr>
          <w:rFonts w:ascii="Segoe UI" w:hAnsi="Segoe UI" w:cs="Segoe UI"/>
          <w:color w:val="212121"/>
          <w:sz w:val="23"/>
          <w:szCs w:val="23"/>
        </w:rPr>
        <w:br/>
      </w:r>
      <w:r w:rsidRPr="00035366">
        <w:rPr>
          <w:rFonts w:asciiTheme="minorHAnsi" w:hAnsiTheme="minorHAnsi" w:cs="Segoe UI"/>
          <w:color w:val="212121"/>
          <w:sz w:val="22"/>
          <w:szCs w:val="22"/>
        </w:rPr>
        <w:t>PIA -</w:t>
      </w:r>
      <w:hyperlink r:id="rId17" w:tgtFrame="_blank" w:history="1">
        <w:r>
          <w:rPr>
            <w:rStyle w:val="Hyperlink"/>
            <w:rFonts w:ascii="Segoe UI" w:eastAsiaTheme="majorEastAsia" w:hAnsi="Segoe UI" w:cs="Segoe UI"/>
            <w:sz w:val="23"/>
            <w:szCs w:val="23"/>
          </w:rPr>
          <w:t>http://www.ibge.gov.br/home/estatistica/economia/industria/pia/empresas/2013/defaultempresa.shtm</w:t>
        </w:r>
      </w:hyperlink>
      <w:r>
        <w:rPr>
          <w:rFonts w:ascii="Segoe UI" w:hAnsi="Segoe UI" w:cs="Segoe UI"/>
          <w:color w:val="212121"/>
          <w:sz w:val="23"/>
          <w:szCs w:val="23"/>
        </w:rPr>
        <w:br/>
      </w:r>
      <w:r w:rsidRPr="00035366">
        <w:rPr>
          <w:rFonts w:asciiTheme="minorHAnsi" w:hAnsiTheme="minorHAnsi" w:cs="Segoe UI"/>
          <w:color w:val="212121"/>
          <w:sz w:val="22"/>
          <w:szCs w:val="22"/>
        </w:rPr>
        <w:t>PAS:</w:t>
      </w:r>
      <w:r>
        <w:rPr>
          <w:rFonts w:ascii="Segoe UI" w:hAnsi="Segoe UI" w:cs="Segoe UI"/>
          <w:color w:val="212121"/>
          <w:sz w:val="23"/>
          <w:szCs w:val="23"/>
        </w:rPr>
        <w:t> </w:t>
      </w:r>
    </w:p>
    <w:p w:rsidR="00035366" w:rsidRPr="00035366" w:rsidRDefault="00035366" w:rsidP="00035366">
      <w:pPr>
        <w:shd w:val="clear" w:color="auto" w:fill="FFFFFF"/>
        <w:rPr>
          <w:rFonts w:asciiTheme="minorHAnsi" w:hAnsiTheme="minorHAnsi" w:cs="Segoe UI"/>
          <w:color w:val="212121"/>
          <w:sz w:val="22"/>
          <w:szCs w:val="22"/>
        </w:rPr>
      </w:pPr>
      <w:hyperlink r:id="rId18" w:tgtFrame="_blank" w:history="1">
        <w:r>
          <w:rPr>
            <w:rStyle w:val="Hyperlink"/>
            <w:rFonts w:ascii="Segoe UI" w:eastAsiaTheme="majorEastAsia" w:hAnsi="Segoe UI" w:cs="Segoe UI"/>
            <w:sz w:val="23"/>
            <w:szCs w:val="23"/>
          </w:rPr>
          <w:t>http://www.ibge.gov.br/home/estatistica/economia/comercioeservico/pas/pas2013/default.shtm</w:t>
        </w:r>
      </w:hyperlink>
      <w:r>
        <w:rPr>
          <w:rFonts w:ascii="Segoe UI" w:hAnsi="Segoe UI" w:cs="Segoe UI"/>
          <w:color w:val="212121"/>
          <w:sz w:val="23"/>
          <w:szCs w:val="23"/>
        </w:rPr>
        <w:br/>
      </w:r>
      <w:r w:rsidRPr="00035366">
        <w:rPr>
          <w:rFonts w:asciiTheme="minorHAnsi" w:hAnsiTheme="minorHAnsi" w:cs="Segoe UI"/>
          <w:color w:val="212121"/>
          <w:sz w:val="22"/>
          <w:szCs w:val="22"/>
        </w:rPr>
        <w:t>PAC</w:t>
      </w:r>
      <w:r w:rsidRPr="00035366">
        <w:rPr>
          <w:rFonts w:asciiTheme="minorHAnsi" w:hAnsiTheme="minorHAnsi" w:cs="Segoe UI"/>
          <w:color w:val="212121"/>
          <w:sz w:val="22"/>
          <w:szCs w:val="22"/>
        </w:rPr>
        <w:t>:</w:t>
      </w:r>
      <w:r w:rsidRPr="00035366">
        <w:rPr>
          <w:rFonts w:asciiTheme="minorHAnsi" w:hAnsiTheme="minorHAnsi" w:cs="Segoe UI"/>
          <w:color w:val="212121"/>
          <w:sz w:val="22"/>
          <w:szCs w:val="22"/>
        </w:rPr>
        <w:t> </w:t>
      </w:r>
    </w:p>
    <w:p w:rsidR="00035366" w:rsidRDefault="00035366" w:rsidP="00035366">
      <w:pPr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hyperlink r:id="rId19" w:tgtFrame="_blank" w:history="1">
        <w:r>
          <w:rPr>
            <w:rStyle w:val="Hyperlink"/>
            <w:rFonts w:ascii="Segoe UI" w:eastAsiaTheme="majorEastAsia" w:hAnsi="Segoe UI" w:cs="Segoe UI"/>
            <w:sz w:val="23"/>
            <w:szCs w:val="23"/>
          </w:rPr>
          <w:t>http://www.ibge.gov.br/home/estatistica/economia/comercioeservico/pac/2013/default.shtm</w:t>
        </w:r>
      </w:hyperlink>
      <w:r>
        <w:rPr>
          <w:rFonts w:ascii="Segoe UI" w:hAnsi="Segoe UI" w:cs="Segoe UI"/>
          <w:color w:val="212121"/>
          <w:sz w:val="23"/>
          <w:szCs w:val="23"/>
        </w:rPr>
        <w:t> </w:t>
      </w:r>
    </w:p>
    <w:p w:rsidR="00035366" w:rsidRPr="00035366" w:rsidRDefault="00035366" w:rsidP="009164E6">
      <w:pPr>
        <w:pStyle w:val="NormalWeb"/>
        <w:spacing w:before="0" w:line="360" w:lineRule="auto"/>
        <w:ind w:left="504" w:firstLine="720"/>
        <w:rPr>
          <w:rFonts w:ascii="Arial" w:hAnsi="Arial" w:cs="Arial"/>
          <w:bCs/>
          <w:sz w:val="22"/>
          <w:szCs w:val="22"/>
          <w:lang w:val="pt-BR"/>
        </w:rPr>
      </w:pPr>
    </w:p>
    <w:p w:rsidR="00107111" w:rsidRDefault="009057CC" w:rsidP="00307BA3">
      <w:pPr>
        <w:pStyle w:val="NormalWeb"/>
        <w:numPr>
          <w:ilvl w:val="2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</w:pPr>
      <w:r w:rsidRPr="00035366">
        <w:rPr>
          <w:rStyle w:val="Forte"/>
          <w:rFonts w:ascii="Arial" w:hAnsi="Arial" w:cs="Arial"/>
          <w:bCs w:val="0"/>
          <w:color w:val="000000" w:themeColor="text1"/>
          <w:sz w:val="22"/>
          <w:szCs w:val="22"/>
          <w:lang w:val="pt-BR"/>
        </w:rPr>
        <w:tab/>
      </w:r>
      <w:proofErr w:type="spellStart"/>
      <w:r w:rsidRPr="00307BA3"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  <w:t>Exemplos</w:t>
      </w:r>
      <w:proofErr w:type="spellEnd"/>
      <w:r w:rsidRPr="00307BA3"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307BA3"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  <w:t>reais</w:t>
      </w:r>
      <w:proofErr w:type="spellEnd"/>
    </w:p>
    <w:p w:rsidR="000D20A8" w:rsidRDefault="008079BD" w:rsidP="00035366">
      <w:pPr>
        <w:pStyle w:val="NormalWeb"/>
        <w:spacing w:before="0" w:after="0" w:line="360" w:lineRule="auto"/>
        <w:jc w:val="both"/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</w:pPr>
      <w:hyperlink r:id="rId20" w:history="1">
        <w:r w:rsidR="000D20A8" w:rsidRPr="002C2ABA">
          <w:rPr>
            <w:rStyle w:val="Hyperlink"/>
            <w:rFonts w:ascii="Arial" w:hAnsi="Arial" w:cs="Arial"/>
            <w:sz w:val="22"/>
            <w:szCs w:val="22"/>
          </w:rPr>
          <w:t>http://www.tailtarget.com/palestras-e-apresentacoes/</w:t>
        </w:r>
      </w:hyperlink>
    </w:p>
    <w:p w:rsidR="000D20A8" w:rsidRDefault="000D20A8" w:rsidP="000D20A8">
      <w:pPr>
        <w:pStyle w:val="NormalWeb"/>
        <w:spacing w:before="0" w:after="0" w:line="360" w:lineRule="auto"/>
        <w:ind w:left="1224"/>
        <w:jc w:val="both"/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</w:pPr>
    </w:p>
    <w:p w:rsidR="00FB63FC" w:rsidRDefault="00FB63FC" w:rsidP="000D20A8">
      <w:pPr>
        <w:pStyle w:val="NormalWeb"/>
        <w:spacing w:before="0" w:after="0" w:line="360" w:lineRule="auto"/>
        <w:ind w:left="1224"/>
        <w:jc w:val="both"/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</w:pPr>
    </w:p>
    <w:p w:rsidR="00FB63FC" w:rsidRDefault="00FB63FC" w:rsidP="000D20A8">
      <w:pPr>
        <w:pStyle w:val="NormalWeb"/>
        <w:spacing w:before="0" w:after="0" w:line="360" w:lineRule="auto"/>
        <w:ind w:left="1224"/>
        <w:jc w:val="both"/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</w:pPr>
    </w:p>
    <w:p w:rsidR="00FB63FC" w:rsidRDefault="00FB63FC" w:rsidP="000D20A8">
      <w:pPr>
        <w:pStyle w:val="NormalWeb"/>
        <w:spacing w:before="0" w:after="0" w:line="360" w:lineRule="auto"/>
        <w:ind w:left="1224"/>
        <w:jc w:val="both"/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</w:pPr>
    </w:p>
    <w:p w:rsidR="00FB63FC" w:rsidRDefault="00FB63FC" w:rsidP="000D20A8">
      <w:pPr>
        <w:pStyle w:val="NormalWeb"/>
        <w:spacing w:before="0" w:after="0" w:line="360" w:lineRule="auto"/>
        <w:ind w:left="1224"/>
        <w:jc w:val="both"/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</w:pPr>
    </w:p>
    <w:p w:rsidR="00FB63FC" w:rsidRDefault="00FB63FC" w:rsidP="000D20A8">
      <w:pPr>
        <w:pStyle w:val="NormalWeb"/>
        <w:spacing w:before="0" w:after="0" w:line="360" w:lineRule="auto"/>
        <w:ind w:left="1224"/>
        <w:jc w:val="both"/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</w:pPr>
    </w:p>
    <w:p w:rsidR="00FB63FC" w:rsidRDefault="00FB63FC" w:rsidP="000D20A8">
      <w:pPr>
        <w:pStyle w:val="NormalWeb"/>
        <w:spacing w:before="0" w:after="0" w:line="360" w:lineRule="auto"/>
        <w:ind w:left="1224"/>
        <w:jc w:val="both"/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</w:pPr>
    </w:p>
    <w:p w:rsidR="00FB63FC" w:rsidRDefault="00FB63FC" w:rsidP="000D20A8">
      <w:pPr>
        <w:pStyle w:val="NormalWeb"/>
        <w:spacing w:before="0" w:after="0" w:line="360" w:lineRule="auto"/>
        <w:ind w:left="1224"/>
        <w:jc w:val="both"/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</w:pPr>
    </w:p>
    <w:p w:rsidR="00FB63FC" w:rsidRDefault="00FB63FC" w:rsidP="000D20A8">
      <w:pPr>
        <w:pStyle w:val="NormalWeb"/>
        <w:spacing w:before="0" w:after="0" w:line="360" w:lineRule="auto"/>
        <w:ind w:left="1224"/>
        <w:jc w:val="both"/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</w:pPr>
    </w:p>
    <w:p w:rsidR="00FB63FC" w:rsidRDefault="00FB63FC" w:rsidP="000D20A8">
      <w:pPr>
        <w:pStyle w:val="NormalWeb"/>
        <w:spacing w:before="0" w:after="0" w:line="360" w:lineRule="auto"/>
        <w:ind w:left="1224"/>
        <w:jc w:val="both"/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</w:pPr>
    </w:p>
    <w:p w:rsidR="00FB63FC" w:rsidRDefault="00FB63FC" w:rsidP="000D20A8">
      <w:pPr>
        <w:pStyle w:val="NormalWeb"/>
        <w:spacing w:before="0" w:after="0" w:line="360" w:lineRule="auto"/>
        <w:ind w:left="1224"/>
        <w:jc w:val="both"/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</w:pPr>
    </w:p>
    <w:p w:rsidR="00617F78" w:rsidRDefault="00617F78" w:rsidP="000D20A8">
      <w:pPr>
        <w:pStyle w:val="NormalWeb"/>
        <w:spacing w:before="0" w:after="0" w:line="360" w:lineRule="auto"/>
        <w:ind w:left="1224"/>
        <w:jc w:val="both"/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</w:pPr>
    </w:p>
    <w:p w:rsidR="00617F78" w:rsidRDefault="00617F78" w:rsidP="000D20A8">
      <w:pPr>
        <w:pStyle w:val="NormalWeb"/>
        <w:spacing w:before="0" w:after="0" w:line="360" w:lineRule="auto"/>
        <w:ind w:left="1224"/>
        <w:jc w:val="both"/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</w:pPr>
    </w:p>
    <w:p w:rsidR="00617F78" w:rsidRDefault="00617F78" w:rsidP="000D20A8">
      <w:pPr>
        <w:pStyle w:val="NormalWeb"/>
        <w:spacing w:before="0" w:after="0" w:line="360" w:lineRule="auto"/>
        <w:ind w:left="1224"/>
        <w:jc w:val="both"/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</w:pPr>
    </w:p>
    <w:p w:rsidR="00617F78" w:rsidRDefault="00617F78" w:rsidP="000D20A8">
      <w:pPr>
        <w:pStyle w:val="NormalWeb"/>
        <w:spacing w:before="0" w:after="0" w:line="360" w:lineRule="auto"/>
        <w:ind w:left="1224"/>
        <w:jc w:val="both"/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</w:pPr>
    </w:p>
    <w:p w:rsidR="00FB63FC" w:rsidRDefault="00FB63FC" w:rsidP="000D20A8">
      <w:pPr>
        <w:pStyle w:val="NormalWeb"/>
        <w:spacing w:before="0" w:after="0" w:line="360" w:lineRule="auto"/>
        <w:ind w:left="1224"/>
        <w:jc w:val="both"/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</w:pPr>
    </w:p>
    <w:p w:rsidR="00FB63FC" w:rsidRPr="00307BA3" w:rsidRDefault="00FB63FC" w:rsidP="000D20A8">
      <w:pPr>
        <w:pStyle w:val="NormalWeb"/>
        <w:spacing w:before="0" w:after="0" w:line="360" w:lineRule="auto"/>
        <w:ind w:left="1224"/>
        <w:jc w:val="both"/>
        <w:rPr>
          <w:rStyle w:val="Forte"/>
          <w:rFonts w:ascii="Arial" w:hAnsi="Arial" w:cs="Arial"/>
          <w:bCs w:val="0"/>
          <w:color w:val="000000" w:themeColor="text1"/>
          <w:sz w:val="22"/>
          <w:szCs w:val="22"/>
        </w:rPr>
      </w:pPr>
    </w:p>
    <w:p w:rsidR="00F76E4A" w:rsidRPr="004004C0" w:rsidRDefault="00F76E4A" w:rsidP="004004C0">
      <w:pPr>
        <w:pStyle w:val="NormalWeb"/>
        <w:numPr>
          <w:ilvl w:val="2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color w:val="000000" w:themeColor="text1"/>
        </w:rPr>
      </w:pPr>
      <w:proofErr w:type="spellStart"/>
      <w:r w:rsidRPr="004004C0">
        <w:rPr>
          <w:rStyle w:val="Forte"/>
          <w:rFonts w:ascii="Arial" w:hAnsi="Arial" w:cs="Arial"/>
          <w:color w:val="000000" w:themeColor="text1"/>
        </w:rPr>
        <w:lastRenderedPageBreak/>
        <w:t>Cronograma</w:t>
      </w:r>
      <w:proofErr w:type="spellEnd"/>
      <w:r w:rsidRPr="004004C0">
        <w:rPr>
          <w:rStyle w:val="Forte"/>
          <w:rFonts w:ascii="Arial" w:hAnsi="Arial" w:cs="Arial"/>
          <w:color w:val="000000" w:themeColor="text1"/>
        </w:rPr>
        <w:t xml:space="preserve"> do Challenge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513"/>
      </w:tblGrid>
      <w:tr w:rsidR="00CF5318" w:rsidRPr="00F64B3F" w:rsidTr="00CF5318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CF5318" w:rsidRDefault="00CF5318" w:rsidP="00A87B21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DATA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CF5318" w:rsidRPr="00F64B3F" w:rsidRDefault="00CF5318" w:rsidP="00A87B21">
            <w:pPr>
              <w:jc w:val="center"/>
              <w:rPr>
                <w:rFonts w:ascii="Arial" w:hAnsi="Arial" w:cs="Arial"/>
                <w:b/>
                <w:color w:val="FFFFFF" w:themeColor="background1"/>
                <w:lang w:eastAsia="en-US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Atividade</w:t>
            </w:r>
          </w:p>
        </w:tc>
      </w:tr>
      <w:tr w:rsidR="00CF5318" w:rsidRPr="00F64B3F" w:rsidTr="000959A3">
        <w:trPr>
          <w:trHeight w:val="224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18" w:rsidRPr="00CF5318" w:rsidRDefault="00CF5318" w:rsidP="00A87B2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F5318">
              <w:rPr>
                <w:rFonts w:ascii="Arial" w:hAnsi="Arial" w:cs="Arial"/>
                <w:sz w:val="22"/>
                <w:szCs w:val="22"/>
              </w:rPr>
              <w:t>24/06/2016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5318" w:rsidRPr="00CF5318" w:rsidRDefault="00CF5318" w:rsidP="00A87B2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CF5318">
              <w:rPr>
                <w:rFonts w:ascii="Arial" w:hAnsi="Arial" w:cs="Arial"/>
                <w:sz w:val="22"/>
                <w:szCs w:val="22"/>
              </w:rPr>
              <w:t xml:space="preserve">Apresentação do </w:t>
            </w:r>
            <w:proofErr w:type="spellStart"/>
            <w:r w:rsidRPr="00CF5318">
              <w:rPr>
                <w:rFonts w:ascii="Arial" w:hAnsi="Arial" w:cs="Arial"/>
                <w:sz w:val="22"/>
                <w:szCs w:val="22"/>
              </w:rPr>
              <w:t>Challenge</w:t>
            </w:r>
            <w:proofErr w:type="spellEnd"/>
            <w:r w:rsidRPr="00CF5318">
              <w:rPr>
                <w:rFonts w:ascii="Arial" w:hAnsi="Arial" w:cs="Arial"/>
                <w:sz w:val="22"/>
                <w:szCs w:val="22"/>
              </w:rPr>
              <w:t xml:space="preserve"> aos alunos, com a presença da </w:t>
            </w:r>
            <w:proofErr w:type="spellStart"/>
            <w:r w:rsidRPr="00CF5318">
              <w:rPr>
                <w:rFonts w:ascii="Arial" w:hAnsi="Arial" w:cs="Arial"/>
                <w:sz w:val="22"/>
                <w:szCs w:val="22"/>
              </w:rPr>
              <w:t>Endeavor</w:t>
            </w:r>
            <w:proofErr w:type="spellEnd"/>
          </w:p>
        </w:tc>
      </w:tr>
      <w:tr w:rsidR="000959A3" w:rsidRPr="00F64B3F" w:rsidTr="00CF5318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A3" w:rsidRPr="00CF5318" w:rsidRDefault="000959A3" w:rsidP="000959A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Agosto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A3" w:rsidRPr="00CF5318" w:rsidRDefault="000959A3" w:rsidP="00FB63FC">
            <w:pPr>
              <w:pStyle w:val="NormalWeb"/>
              <w:spacing w:before="0" w:after="0" w:line="360" w:lineRule="auto"/>
              <w:jc w:val="both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  <w:t>15/08 e 16/08</w:t>
            </w:r>
            <w:r w:rsidR="00FB63FC"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  <w:t xml:space="preserve"> (2ª. e 3ª. feira)</w:t>
            </w:r>
          </w:p>
        </w:tc>
      </w:tr>
      <w:tr w:rsidR="000959A3" w:rsidRPr="00002311" w:rsidTr="00CF5318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A3" w:rsidRPr="00CF5318" w:rsidRDefault="000959A3" w:rsidP="000959A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Setembro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A3" w:rsidRPr="00CF5318" w:rsidRDefault="000959A3" w:rsidP="000959A3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15/09 e 16/09</w:t>
            </w:r>
            <w:r w:rsidR="00FB63FC">
              <w:rPr>
                <w:rFonts w:ascii="Arial" w:hAnsi="Arial" w:cs="Arial"/>
                <w:sz w:val="22"/>
                <w:szCs w:val="22"/>
                <w:lang w:val="pt-BR"/>
              </w:rPr>
              <w:t xml:space="preserve"> (5ª. e 6ª. feira)</w:t>
            </w:r>
          </w:p>
        </w:tc>
      </w:tr>
      <w:tr w:rsidR="000959A3" w:rsidRPr="00002311" w:rsidTr="00CF5318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A3" w:rsidRPr="00CF5318" w:rsidRDefault="000959A3" w:rsidP="000959A3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Outubro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9A3" w:rsidRPr="00FB63FC" w:rsidRDefault="000959A3" w:rsidP="000959A3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FB63FC">
              <w:rPr>
                <w:rFonts w:ascii="Arial" w:hAnsi="Arial" w:cs="Arial"/>
                <w:b/>
                <w:sz w:val="22"/>
                <w:szCs w:val="22"/>
                <w:lang w:val="pt-BR"/>
              </w:rPr>
              <w:t>17/10/2016 a 21/10/</w:t>
            </w:r>
            <w:proofErr w:type="gramStart"/>
            <w:r w:rsidRPr="00FB63FC">
              <w:rPr>
                <w:rFonts w:ascii="Arial" w:hAnsi="Arial" w:cs="Arial"/>
                <w:b/>
                <w:sz w:val="22"/>
                <w:szCs w:val="22"/>
                <w:lang w:val="pt-BR"/>
              </w:rPr>
              <w:t>2016  –</w:t>
            </w:r>
            <w:proofErr w:type="gramEnd"/>
            <w:r w:rsidRPr="00FB63FC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Finalização </w:t>
            </w:r>
            <w:proofErr w:type="spellStart"/>
            <w:r w:rsidRPr="00FB63FC">
              <w:rPr>
                <w:rFonts w:ascii="Arial" w:hAnsi="Arial" w:cs="Arial"/>
                <w:b/>
                <w:sz w:val="22"/>
                <w:szCs w:val="22"/>
                <w:lang w:val="pt-BR"/>
              </w:rPr>
              <w:t>Challenge</w:t>
            </w:r>
            <w:proofErr w:type="spellEnd"/>
            <w:r w:rsidRPr="00FB63FC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e Banca de Avaliação</w:t>
            </w:r>
          </w:p>
          <w:p w:rsidR="000959A3" w:rsidRPr="00FB63FC" w:rsidRDefault="000959A3" w:rsidP="000959A3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  <w:p w:rsidR="000959A3" w:rsidRDefault="000959A3" w:rsidP="000959A3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FB63FC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25/10 – Apresentação dos 10 melhores projetos para a </w:t>
            </w:r>
            <w:proofErr w:type="spellStart"/>
            <w:r w:rsidRPr="00FB63FC">
              <w:rPr>
                <w:rFonts w:ascii="Arial" w:hAnsi="Arial" w:cs="Arial"/>
                <w:b/>
                <w:sz w:val="22"/>
                <w:szCs w:val="22"/>
                <w:lang w:val="pt-BR"/>
              </w:rPr>
              <w:t>Endeavor</w:t>
            </w:r>
            <w:proofErr w:type="spellEnd"/>
            <w:r w:rsidRPr="00FB63FC">
              <w:rPr>
                <w:rFonts w:ascii="Arial" w:hAnsi="Arial" w:cs="Arial"/>
                <w:b/>
                <w:sz w:val="22"/>
                <w:szCs w:val="22"/>
                <w:lang w:val="pt-BR"/>
              </w:rPr>
              <w:t>.</w:t>
            </w:r>
          </w:p>
          <w:p w:rsidR="00AD2DDD" w:rsidRPr="00FB63FC" w:rsidRDefault="00AD2DDD" w:rsidP="00186022">
            <w:pPr>
              <w:pStyle w:val="NormalWeb"/>
              <w:spacing w:before="0" w:after="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(Avaliação realizada por especialistas da </w:t>
            </w:r>
            <w:r w:rsidR="0018602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IBM 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Endeavor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)</w:t>
            </w:r>
          </w:p>
        </w:tc>
      </w:tr>
    </w:tbl>
    <w:p w:rsidR="00094335" w:rsidRDefault="00094335" w:rsidP="002E7B49">
      <w:pPr>
        <w:pStyle w:val="NormalWeb"/>
        <w:spacing w:before="0" w:line="360" w:lineRule="auto"/>
        <w:ind w:left="720" w:firstLine="720"/>
        <w:rPr>
          <w:rFonts w:ascii="Arial" w:hAnsi="Arial" w:cs="Arial"/>
          <w:b/>
          <w:bCs/>
          <w:color w:val="FF0000"/>
          <w:sz w:val="22"/>
          <w:szCs w:val="22"/>
          <w:lang w:val="pt-BR"/>
        </w:rPr>
      </w:pPr>
    </w:p>
    <w:p w:rsidR="000959A3" w:rsidRPr="000959A3" w:rsidRDefault="000959A3" w:rsidP="000959A3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 w:rsidRPr="000959A3">
        <w:rPr>
          <w:rStyle w:val="Forte"/>
          <w:rFonts w:ascii="Arial" w:hAnsi="Arial" w:cs="Arial"/>
          <w:sz w:val="22"/>
          <w:szCs w:val="22"/>
          <w:lang w:val="pt-BR"/>
        </w:rPr>
        <w:t xml:space="preserve">Premissa básica para estar entre os 10 melhores projetos: Utilizar a plataforma </w:t>
      </w:r>
      <w:proofErr w:type="spellStart"/>
      <w:r w:rsidRPr="000959A3">
        <w:rPr>
          <w:rStyle w:val="Forte"/>
          <w:rFonts w:ascii="Arial" w:hAnsi="Arial" w:cs="Arial"/>
          <w:sz w:val="22"/>
          <w:szCs w:val="22"/>
          <w:lang w:val="pt-BR"/>
        </w:rPr>
        <w:t>BlueMix</w:t>
      </w:r>
      <w:proofErr w:type="spellEnd"/>
      <w:r w:rsidRPr="000959A3">
        <w:rPr>
          <w:rStyle w:val="Forte"/>
          <w:rFonts w:ascii="Arial" w:hAnsi="Arial" w:cs="Arial"/>
          <w:sz w:val="22"/>
          <w:szCs w:val="22"/>
          <w:lang w:val="pt-BR"/>
        </w:rPr>
        <w:t>.</w:t>
      </w:r>
    </w:p>
    <w:p w:rsidR="000959A3" w:rsidRPr="000959A3" w:rsidRDefault="000959A3" w:rsidP="000959A3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0959A3" w:rsidRPr="000959A3" w:rsidRDefault="000959A3" w:rsidP="000959A3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sz w:val="22"/>
          <w:szCs w:val="22"/>
          <w:lang w:val="pt-BR"/>
        </w:rPr>
      </w:pPr>
      <w:r w:rsidRPr="000959A3">
        <w:rPr>
          <w:rStyle w:val="Forte"/>
          <w:rFonts w:ascii="Arial" w:hAnsi="Arial" w:cs="Arial"/>
          <w:sz w:val="22"/>
          <w:szCs w:val="22"/>
          <w:lang w:val="pt-BR"/>
        </w:rPr>
        <w:t>Para os 3 melhores colocados, teremos a atribuição de notas, conforme segue:</w:t>
      </w:r>
    </w:p>
    <w:p w:rsidR="000959A3" w:rsidRPr="000959A3" w:rsidRDefault="000959A3" w:rsidP="000959A3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0959A3">
        <w:rPr>
          <w:rStyle w:val="Forte"/>
          <w:rFonts w:ascii="Arial" w:hAnsi="Arial" w:cs="Arial"/>
          <w:sz w:val="22"/>
          <w:szCs w:val="22"/>
          <w:lang w:val="pt-BR"/>
        </w:rPr>
        <w:t>1º. Lugar –</w:t>
      </w:r>
      <w:r w:rsidRPr="000959A3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Escolha de nota 10</w:t>
      </w:r>
      <w:r w:rsidR="00BC3D81">
        <w:rPr>
          <w:rStyle w:val="Forte"/>
          <w:rFonts w:ascii="Arial" w:hAnsi="Arial" w:cs="Arial"/>
          <w:b w:val="0"/>
          <w:sz w:val="22"/>
          <w:szCs w:val="22"/>
          <w:lang w:val="pt-BR"/>
        </w:rPr>
        <w:t>,</w:t>
      </w:r>
      <w:r w:rsidRPr="000959A3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em 3 Provas </w:t>
      </w:r>
      <w:proofErr w:type="spellStart"/>
      <w:r w:rsidRPr="000959A3">
        <w:rPr>
          <w:rStyle w:val="Forte"/>
          <w:rFonts w:ascii="Arial" w:hAnsi="Arial" w:cs="Arial"/>
          <w:b w:val="0"/>
          <w:sz w:val="22"/>
          <w:szCs w:val="22"/>
          <w:lang w:val="pt-BR"/>
        </w:rPr>
        <w:t>Semetrais</w:t>
      </w:r>
      <w:proofErr w:type="spellEnd"/>
      <w:r w:rsidRPr="000959A3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do 2º. Semestre de 2016.</w:t>
      </w:r>
    </w:p>
    <w:p w:rsidR="000959A3" w:rsidRPr="000959A3" w:rsidRDefault="000959A3" w:rsidP="000959A3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0959A3">
        <w:rPr>
          <w:rStyle w:val="Forte"/>
          <w:rFonts w:ascii="Arial" w:hAnsi="Arial" w:cs="Arial"/>
          <w:sz w:val="22"/>
          <w:szCs w:val="22"/>
          <w:lang w:val="pt-BR"/>
        </w:rPr>
        <w:t>2º. Lugar –</w:t>
      </w:r>
      <w:r w:rsidRPr="000959A3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Escolha de nota 10</w:t>
      </w:r>
      <w:r w:rsidR="00BC3D81">
        <w:rPr>
          <w:rStyle w:val="Forte"/>
          <w:rFonts w:ascii="Arial" w:hAnsi="Arial" w:cs="Arial"/>
          <w:b w:val="0"/>
          <w:sz w:val="22"/>
          <w:szCs w:val="22"/>
          <w:lang w:val="pt-BR"/>
        </w:rPr>
        <w:t>,</w:t>
      </w:r>
      <w:r w:rsidRPr="000959A3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em 2 Provas Semestrais do 2º. Semestre de 2016.</w:t>
      </w:r>
    </w:p>
    <w:p w:rsidR="000959A3" w:rsidRDefault="000959A3" w:rsidP="000959A3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  <w:r w:rsidRPr="000959A3">
        <w:rPr>
          <w:rStyle w:val="Forte"/>
          <w:rFonts w:ascii="Arial" w:hAnsi="Arial" w:cs="Arial"/>
          <w:sz w:val="22"/>
          <w:szCs w:val="22"/>
          <w:lang w:val="pt-BR"/>
        </w:rPr>
        <w:t>3º. Lugar –</w:t>
      </w:r>
      <w:r w:rsidRPr="000959A3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Escolha de nota 10</w:t>
      </w:r>
      <w:r w:rsidR="00BC3D81">
        <w:rPr>
          <w:rStyle w:val="Forte"/>
          <w:rFonts w:ascii="Arial" w:hAnsi="Arial" w:cs="Arial"/>
          <w:b w:val="0"/>
          <w:sz w:val="22"/>
          <w:szCs w:val="22"/>
          <w:lang w:val="pt-BR"/>
        </w:rPr>
        <w:t>,</w:t>
      </w:r>
      <w:r w:rsidRPr="000959A3">
        <w:rPr>
          <w:rStyle w:val="Forte"/>
          <w:rFonts w:ascii="Arial" w:hAnsi="Arial" w:cs="Arial"/>
          <w:b w:val="0"/>
          <w:sz w:val="22"/>
          <w:szCs w:val="22"/>
          <w:lang w:val="pt-BR"/>
        </w:rPr>
        <w:t xml:space="preserve"> em 1 Prova Semestral do 2º. Semestre de 2016.</w:t>
      </w:r>
    </w:p>
    <w:p w:rsidR="00CF5318" w:rsidRDefault="00CF5318" w:rsidP="002E7B49">
      <w:pPr>
        <w:pStyle w:val="NormalWeb"/>
        <w:spacing w:before="0" w:line="360" w:lineRule="auto"/>
        <w:ind w:left="720" w:firstLine="720"/>
        <w:rPr>
          <w:rFonts w:ascii="Arial" w:hAnsi="Arial" w:cs="Arial"/>
          <w:b/>
          <w:bCs/>
          <w:color w:val="FF0000"/>
          <w:sz w:val="22"/>
          <w:szCs w:val="22"/>
          <w:lang w:val="pt-BR"/>
        </w:rPr>
      </w:pPr>
    </w:p>
    <w:p w:rsidR="00CF5318" w:rsidRDefault="00CF5318" w:rsidP="002E7B49">
      <w:pPr>
        <w:pStyle w:val="NormalWeb"/>
        <w:spacing w:before="0" w:line="360" w:lineRule="auto"/>
        <w:ind w:left="720" w:firstLine="720"/>
        <w:rPr>
          <w:rFonts w:ascii="Arial" w:hAnsi="Arial" w:cs="Arial"/>
          <w:b/>
          <w:bCs/>
          <w:color w:val="FF0000"/>
          <w:sz w:val="22"/>
          <w:szCs w:val="22"/>
          <w:lang w:val="pt-BR"/>
        </w:rPr>
      </w:pPr>
    </w:p>
    <w:p w:rsidR="00CF5318" w:rsidRDefault="00CF5318" w:rsidP="002E7B49">
      <w:pPr>
        <w:pStyle w:val="NormalWeb"/>
        <w:spacing w:before="0" w:line="360" w:lineRule="auto"/>
        <w:ind w:left="720" w:firstLine="720"/>
        <w:rPr>
          <w:rFonts w:ascii="Arial" w:hAnsi="Arial" w:cs="Arial"/>
          <w:b/>
          <w:bCs/>
          <w:color w:val="FF0000"/>
          <w:sz w:val="22"/>
          <w:szCs w:val="22"/>
          <w:lang w:val="pt-BR"/>
        </w:rPr>
      </w:pPr>
    </w:p>
    <w:p w:rsidR="00B84E54" w:rsidRDefault="00B84E54" w:rsidP="002E7B49">
      <w:pPr>
        <w:pStyle w:val="NormalWeb"/>
        <w:spacing w:before="0" w:line="360" w:lineRule="auto"/>
        <w:ind w:left="720" w:firstLine="720"/>
        <w:rPr>
          <w:rFonts w:ascii="Arial" w:hAnsi="Arial" w:cs="Arial"/>
          <w:b/>
          <w:bCs/>
          <w:color w:val="FF0000"/>
          <w:sz w:val="22"/>
          <w:szCs w:val="22"/>
          <w:lang w:val="pt-BR"/>
        </w:rPr>
      </w:pPr>
    </w:p>
    <w:p w:rsidR="00B84E54" w:rsidRDefault="00B84E54" w:rsidP="002E7B49">
      <w:pPr>
        <w:pStyle w:val="NormalWeb"/>
        <w:spacing w:before="0" w:line="360" w:lineRule="auto"/>
        <w:ind w:left="720" w:firstLine="720"/>
        <w:rPr>
          <w:rFonts w:ascii="Arial" w:hAnsi="Arial" w:cs="Arial"/>
          <w:b/>
          <w:bCs/>
          <w:color w:val="FF0000"/>
          <w:sz w:val="22"/>
          <w:szCs w:val="22"/>
          <w:lang w:val="pt-BR"/>
        </w:rPr>
      </w:pPr>
    </w:p>
    <w:p w:rsidR="00B84E54" w:rsidRDefault="00B84E54" w:rsidP="002E7B49">
      <w:pPr>
        <w:pStyle w:val="NormalWeb"/>
        <w:spacing w:before="0" w:line="360" w:lineRule="auto"/>
        <w:ind w:left="720" w:firstLine="720"/>
        <w:rPr>
          <w:rFonts w:ascii="Arial" w:hAnsi="Arial" w:cs="Arial"/>
          <w:b/>
          <w:bCs/>
          <w:color w:val="FF0000"/>
          <w:sz w:val="22"/>
          <w:szCs w:val="22"/>
          <w:lang w:val="pt-BR"/>
        </w:rPr>
      </w:pPr>
    </w:p>
    <w:p w:rsidR="00B84E54" w:rsidRDefault="00B84E54" w:rsidP="002E7B49">
      <w:pPr>
        <w:pStyle w:val="NormalWeb"/>
        <w:spacing w:before="0" w:line="360" w:lineRule="auto"/>
        <w:ind w:left="720" w:firstLine="720"/>
        <w:rPr>
          <w:rFonts w:ascii="Arial" w:hAnsi="Arial" w:cs="Arial"/>
          <w:b/>
          <w:bCs/>
          <w:color w:val="FF0000"/>
          <w:sz w:val="22"/>
          <w:szCs w:val="22"/>
          <w:lang w:val="pt-BR"/>
        </w:rPr>
      </w:pPr>
    </w:p>
    <w:p w:rsidR="00B84E54" w:rsidRDefault="00B84E54" w:rsidP="002E7B49">
      <w:pPr>
        <w:pStyle w:val="NormalWeb"/>
        <w:spacing w:before="0" w:line="360" w:lineRule="auto"/>
        <w:ind w:left="720" w:firstLine="720"/>
        <w:rPr>
          <w:rFonts w:ascii="Arial" w:hAnsi="Arial" w:cs="Arial"/>
          <w:b/>
          <w:bCs/>
          <w:color w:val="FF0000"/>
          <w:sz w:val="22"/>
          <w:szCs w:val="22"/>
          <w:lang w:val="pt-BR"/>
        </w:rPr>
      </w:pPr>
    </w:p>
    <w:p w:rsidR="00186022" w:rsidRPr="00186022" w:rsidRDefault="00186022" w:rsidP="00CF5318">
      <w:pPr>
        <w:pStyle w:val="NormalWeb"/>
        <w:numPr>
          <w:ilvl w:val="2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bCs w:val="0"/>
          <w:color w:val="000000" w:themeColor="text1"/>
          <w:lang w:val="pt-BR"/>
        </w:rPr>
      </w:pPr>
      <w:r w:rsidRPr="00186022">
        <w:rPr>
          <w:rStyle w:val="Forte"/>
          <w:rFonts w:ascii="Arial" w:hAnsi="Arial" w:cs="Arial"/>
          <w:bCs w:val="0"/>
          <w:color w:val="000000" w:themeColor="text1"/>
          <w:lang w:val="pt-BR"/>
        </w:rPr>
        <w:lastRenderedPageBreak/>
        <w:t xml:space="preserve">Seleção dos 10 melhores projetos do </w:t>
      </w:r>
      <w:proofErr w:type="spellStart"/>
      <w:r w:rsidRPr="00186022">
        <w:rPr>
          <w:rStyle w:val="Forte"/>
          <w:rFonts w:ascii="Arial" w:hAnsi="Arial" w:cs="Arial"/>
          <w:bCs w:val="0"/>
          <w:color w:val="000000" w:themeColor="text1"/>
          <w:lang w:val="pt-BR"/>
        </w:rPr>
        <w:t>Challenge</w:t>
      </w:r>
      <w:proofErr w:type="spellEnd"/>
    </w:p>
    <w:p w:rsidR="00186022" w:rsidRPr="00872AD9" w:rsidRDefault="00186022" w:rsidP="00186022">
      <w:pPr>
        <w:pStyle w:val="NormalWeb"/>
        <w:numPr>
          <w:ilvl w:val="3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b w:val="0"/>
          <w:color w:val="000000" w:themeColor="text1"/>
          <w:lang w:val="pt-BR"/>
        </w:rPr>
      </w:pPr>
      <w:r w:rsidRPr="00872AD9">
        <w:rPr>
          <w:rStyle w:val="Forte"/>
          <w:rFonts w:ascii="Arial" w:hAnsi="Arial" w:cs="Arial"/>
          <w:b w:val="0"/>
          <w:color w:val="000000" w:themeColor="text1"/>
          <w:lang w:val="pt-BR"/>
        </w:rPr>
        <w:t xml:space="preserve">Banca formada </w:t>
      </w:r>
      <w:r>
        <w:rPr>
          <w:rStyle w:val="Forte"/>
          <w:rFonts w:ascii="Arial" w:hAnsi="Arial" w:cs="Arial"/>
          <w:b w:val="0"/>
          <w:color w:val="000000" w:themeColor="text1"/>
          <w:lang w:val="pt-BR"/>
        </w:rPr>
        <w:t>por professores e especialistas.</w:t>
      </w:r>
    </w:p>
    <w:p w:rsidR="00186022" w:rsidRDefault="00186022" w:rsidP="00186022">
      <w:pPr>
        <w:pStyle w:val="NormalWeb"/>
        <w:spacing w:before="0" w:line="360" w:lineRule="auto"/>
        <w:ind w:left="720"/>
        <w:rPr>
          <w:rFonts w:ascii="Arial" w:hAnsi="Arial" w:cs="Arial"/>
          <w:b/>
          <w:bCs/>
          <w:lang w:val="pt-BR"/>
        </w:rPr>
      </w:pPr>
      <w:r w:rsidRPr="00C057C0">
        <w:rPr>
          <w:rFonts w:ascii="Arial" w:hAnsi="Arial" w:cs="Arial"/>
          <w:bCs/>
          <w:sz w:val="22"/>
          <w:szCs w:val="22"/>
          <w:lang w:val="pt-BR"/>
        </w:rPr>
        <w:tab/>
      </w:r>
      <w:r w:rsidRPr="00C057C0">
        <w:rPr>
          <w:rFonts w:ascii="Arial" w:hAnsi="Arial" w:cs="Arial"/>
          <w:b/>
          <w:bCs/>
          <w:lang w:val="pt-BR"/>
        </w:rPr>
        <w:t xml:space="preserve">Apresentação de </w:t>
      </w:r>
      <w:proofErr w:type="spellStart"/>
      <w:r w:rsidRPr="00C057C0">
        <w:rPr>
          <w:rFonts w:ascii="Arial" w:hAnsi="Arial" w:cs="Arial"/>
          <w:b/>
          <w:bCs/>
          <w:lang w:val="pt-BR"/>
        </w:rPr>
        <w:t>Pitch</w:t>
      </w:r>
      <w:proofErr w:type="spellEnd"/>
      <w:r w:rsidRPr="00C057C0">
        <w:rPr>
          <w:rFonts w:ascii="Arial" w:hAnsi="Arial" w:cs="Arial"/>
          <w:b/>
          <w:bCs/>
          <w:lang w:val="pt-BR"/>
        </w:rPr>
        <w:t xml:space="preserve"> de 5 minutos. Itens a serem avaliados.</w:t>
      </w:r>
    </w:p>
    <w:p w:rsidR="00186022" w:rsidRPr="00EE313C" w:rsidRDefault="00186022" w:rsidP="00186022">
      <w:pPr>
        <w:pStyle w:val="NormalWeb"/>
        <w:spacing w:before="0" w:line="360" w:lineRule="auto"/>
        <w:ind w:left="720"/>
        <w:rPr>
          <w:rFonts w:ascii="Arial" w:hAnsi="Arial" w:cs="Arial"/>
          <w:b/>
          <w:bCs/>
          <w:color w:val="FF0000"/>
          <w:u w:val="single"/>
          <w:lang w:val="pt-BR"/>
        </w:rPr>
      </w:pPr>
      <w:proofErr w:type="gramStart"/>
      <w:r w:rsidRPr="00EE313C">
        <w:rPr>
          <w:rFonts w:ascii="Arial" w:hAnsi="Arial" w:cs="Arial"/>
          <w:b/>
          <w:bCs/>
          <w:color w:val="FF0000"/>
          <w:highlight w:val="yellow"/>
          <w:u w:val="single"/>
          <w:lang w:val="pt-BR"/>
        </w:rPr>
        <w:t>À</w:t>
      </w:r>
      <w:proofErr w:type="gramEnd"/>
      <w:r w:rsidRPr="00EE313C">
        <w:rPr>
          <w:rFonts w:ascii="Arial" w:hAnsi="Arial" w:cs="Arial"/>
          <w:b/>
          <w:bCs/>
          <w:color w:val="FF0000"/>
          <w:highlight w:val="yellow"/>
          <w:u w:val="single"/>
          <w:lang w:val="pt-BR"/>
        </w:rPr>
        <w:t xml:space="preserve"> DEFINIR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767"/>
        <w:gridCol w:w="4883"/>
        <w:gridCol w:w="1559"/>
      </w:tblGrid>
      <w:tr w:rsidR="00186022" w:rsidRPr="00F64B3F" w:rsidTr="00885BBE">
        <w:trPr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186022" w:rsidRPr="00F64B3F" w:rsidRDefault="00186022" w:rsidP="00885BBE">
            <w:pPr>
              <w:jc w:val="center"/>
              <w:rPr>
                <w:rFonts w:ascii="Arial" w:hAnsi="Arial" w:cs="Arial"/>
                <w:b/>
                <w:color w:val="FFFFFF" w:themeColor="background1"/>
                <w:lang w:eastAsia="en-US"/>
              </w:rPr>
            </w:pPr>
            <w:r w:rsidRPr="00F64B3F">
              <w:rPr>
                <w:rFonts w:ascii="Arial" w:hAnsi="Arial" w:cs="Arial"/>
                <w:b/>
                <w:color w:val="FFFFFF" w:themeColor="background1"/>
              </w:rPr>
              <w:t>Critério</w:t>
            </w: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186022" w:rsidRPr="00F64B3F" w:rsidRDefault="00186022" w:rsidP="00885BB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64B3F">
              <w:rPr>
                <w:rFonts w:ascii="Arial" w:hAnsi="Arial" w:cs="Arial"/>
                <w:b/>
                <w:color w:val="FFFFFF" w:themeColor="background1"/>
              </w:rPr>
              <w:t>Esclarecimento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186022" w:rsidRPr="00F64B3F" w:rsidRDefault="00186022" w:rsidP="00885BBE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F64B3F">
              <w:rPr>
                <w:rFonts w:ascii="Arial" w:hAnsi="Arial" w:cs="Arial"/>
                <w:b/>
                <w:color w:val="FFFFFF" w:themeColor="background1"/>
              </w:rPr>
              <w:t>Nota</w:t>
            </w:r>
          </w:p>
        </w:tc>
      </w:tr>
      <w:tr w:rsidR="00186022" w:rsidRPr="00F64B3F" w:rsidTr="00885BBE">
        <w:trPr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22" w:rsidRPr="00F64B3F" w:rsidRDefault="00186022" w:rsidP="00885BBE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22" w:rsidRPr="008A0D4D" w:rsidRDefault="00186022" w:rsidP="00885BB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22" w:rsidRPr="00F64B3F" w:rsidRDefault="00186022" w:rsidP="00885B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86022" w:rsidRPr="00F64B3F" w:rsidTr="00885BBE">
        <w:trPr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22" w:rsidRPr="00F64B3F" w:rsidRDefault="00186022" w:rsidP="00885BBE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22" w:rsidRPr="008A0D4D" w:rsidRDefault="00186022" w:rsidP="00885BB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22" w:rsidRPr="00F64B3F" w:rsidRDefault="00186022" w:rsidP="00885B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86022" w:rsidRPr="00F64B3F" w:rsidTr="00885BBE">
        <w:trPr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22" w:rsidRPr="00F64B3F" w:rsidRDefault="00186022" w:rsidP="00885BBE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22" w:rsidRPr="00F64B3F" w:rsidRDefault="00186022" w:rsidP="00885BB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22" w:rsidRPr="00F64B3F" w:rsidRDefault="00186022" w:rsidP="00885B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86022" w:rsidRPr="00F64B3F" w:rsidTr="00885BBE">
        <w:trPr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22" w:rsidRPr="00F64B3F" w:rsidRDefault="00186022" w:rsidP="00885BBE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22" w:rsidRPr="00F64B3F" w:rsidRDefault="00186022" w:rsidP="00885BB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22" w:rsidRPr="00F64B3F" w:rsidRDefault="00186022" w:rsidP="00885B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86022" w:rsidRPr="00F64B3F" w:rsidTr="00885BBE">
        <w:trPr>
          <w:jc w:val="center"/>
        </w:trPr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22" w:rsidRPr="00F64B3F" w:rsidRDefault="00186022" w:rsidP="00885BBE">
            <w:pPr>
              <w:spacing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22" w:rsidRPr="008A0D4D" w:rsidRDefault="00186022" w:rsidP="00885BB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22" w:rsidRPr="00F64B3F" w:rsidRDefault="00186022" w:rsidP="00885B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86022" w:rsidRPr="00F64B3F" w:rsidTr="00885BBE">
        <w:trPr>
          <w:jc w:val="center"/>
        </w:trPr>
        <w:tc>
          <w:tcPr>
            <w:tcW w:w="7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186022" w:rsidRPr="00F64B3F" w:rsidRDefault="00186022" w:rsidP="00885BBE">
            <w:pPr>
              <w:jc w:val="right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F64B3F">
              <w:rPr>
                <w:rFonts w:ascii="Arial" w:hAnsi="Arial" w:cs="Arial"/>
                <w:b/>
                <w:sz w:val="28"/>
                <w:szCs w:val="28"/>
              </w:rPr>
              <w:t>Total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(média das cinco </w:t>
            </w:r>
            <w:proofErr w:type="gramStart"/>
            <w:r>
              <w:rPr>
                <w:rFonts w:ascii="Arial" w:hAnsi="Arial" w:cs="Arial"/>
                <w:b/>
                <w:sz w:val="28"/>
                <w:szCs w:val="28"/>
              </w:rPr>
              <w:t>notas)</w:t>
            </w:r>
            <w:r w:rsidRPr="00F64B3F">
              <w:rPr>
                <w:rFonts w:ascii="Arial" w:hAnsi="Arial" w:cs="Arial"/>
                <w:b/>
                <w:sz w:val="28"/>
                <w:szCs w:val="28"/>
              </w:rPr>
              <w:t xml:space="preserve">   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022" w:rsidRPr="00F64B3F" w:rsidRDefault="00186022" w:rsidP="00885B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86022" w:rsidRPr="00186022" w:rsidRDefault="00186022" w:rsidP="00186022">
      <w:pPr>
        <w:pStyle w:val="NormalWeb"/>
        <w:spacing w:before="0" w:after="0" w:line="360" w:lineRule="auto"/>
        <w:ind w:left="1224"/>
        <w:jc w:val="both"/>
        <w:rPr>
          <w:rStyle w:val="Forte"/>
          <w:rFonts w:ascii="Arial" w:hAnsi="Arial" w:cs="Arial"/>
          <w:bCs w:val="0"/>
          <w:color w:val="000000" w:themeColor="text1"/>
          <w:lang w:val="pt-BR"/>
        </w:rPr>
      </w:pPr>
    </w:p>
    <w:p w:rsidR="000016D2" w:rsidRPr="00CF5318" w:rsidRDefault="000016D2" w:rsidP="00CF5318">
      <w:pPr>
        <w:pStyle w:val="NormalWeb"/>
        <w:numPr>
          <w:ilvl w:val="2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bCs w:val="0"/>
          <w:color w:val="000000" w:themeColor="text1"/>
        </w:rPr>
      </w:pPr>
      <w:proofErr w:type="spellStart"/>
      <w:r w:rsidRPr="00CF5318">
        <w:rPr>
          <w:rStyle w:val="Forte"/>
          <w:rFonts w:ascii="Arial" w:hAnsi="Arial" w:cs="Arial"/>
          <w:bCs w:val="0"/>
          <w:color w:val="000000" w:themeColor="text1"/>
        </w:rPr>
        <w:t>Avaliação</w:t>
      </w:r>
      <w:proofErr w:type="spellEnd"/>
      <w:r w:rsidRPr="00CF5318">
        <w:rPr>
          <w:rStyle w:val="Forte"/>
          <w:rFonts w:ascii="Arial" w:hAnsi="Arial" w:cs="Arial"/>
          <w:bCs w:val="0"/>
          <w:color w:val="000000" w:themeColor="text1"/>
        </w:rPr>
        <w:t xml:space="preserve"> do Challenge</w:t>
      </w:r>
    </w:p>
    <w:p w:rsidR="008A0D4D" w:rsidRPr="00872AD9" w:rsidRDefault="008A0D4D" w:rsidP="00CF5318">
      <w:pPr>
        <w:pStyle w:val="NormalWeb"/>
        <w:numPr>
          <w:ilvl w:val="3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b w:val="0"/>
          <w:color w:val="000000" w:themeColor="text1"/>
          <w:lang w:val="pt-BR"/>
        </w:rPr>
      </w:pPr>
      <w:r w:rsidRPr="00872AD9">
        <w:rPr>
          <w:rStyle w:val="Forte"/>
          <w:rFonts w:ascii="Arial" w:hAnsi="Arial" w:cs="Arial"/>
          <w:b w:val="0"/>
          <w:color w:val="000000" w:themeColor="text1"/>
          <w:lang w:val="pt-BR"/>
        </w:rPr>
        <w:t xml:space="preserve">Banca formada </w:t>
      </w:r>
      <w:r w:rsidR="00186022">
        <w:rPr>
          <w:rStyle w:val="Forte"/>
          <w:rFonts w:ascii="Arial" w:hAnsi="Arial" w:cs="Arial"/>
          <w:b w:val="0"/>
          <w:color w:val="000000" w:themeColor="text1"/>
          <w:lang w:val="pt-BR"/>
        </w:rPr>
        <w:t xml:space="preserve">por </w:t>
      </w:r>
      <w:r w:rsidRPr="00872AD9">
        <w:rPr>
          <w:rStyle w:val="Forte"/>
          <w:rFonts w:ascii="Arial" w:hAnsi="Arial" w:cs="Arial"/>
          <w:b w:val="0"/>
          <w:color w:val="000000" w:themeColor="text1"/>
          <w:lang w:val="pt-BR"/>
        </w:rPr>
        <w:t>especialistas IBM</w:t>
      </w:r>
      <w:r w:rsidR="002E735C" w:rsidRPr="00872AD9">
        <w:rPr>
          <w:rStyle w:val="Forte"/>
          <w:rFonts w:ascii="Arial" w:hAnsi="Arial" w:cs="Arial"/>
          <w:b w:val="0"/>
          <w:color w:val="000000" w:themeColor="text1"/>
          <w:lang w:val="pt-BR"/>
        </w:rPr>
        <w:t xml:space="preserve"> e </w:t>
      </w:r>
      <w:proofErr w:type="spellStart"/>
      <w:r w:rsidR="002E735C" w:rsidRPr="00872AD9">
        <w:rPr>
          <w:rStyle w:val="Forte"/>
          <w:rFonts w:ascii="Arial" w:hAnsi="Arial" w:cs="Arial"/>
          <w:b w:val="0"/>
          <w:color w:val="000000" w:themeColor="text1"/>
          <w:lang w:val="pt-BR"/>
        </w:rPr>
        <w:t>Endeavor</w:t>
      </w:r>
      <w:proofErr w:type="spellEnd"/>
    </w:p>
    <w:p w:rsidR="00186022" w:rsidRDefault="00186022" w:rsidP="00186022">
      <w:pPr>
        <w:pStyle w:val="NormalWeb"/>
        <w:spacing w:before="0" w:line="360" w:lineRule="auto"/>
        <w:ind w:left="810" w:firstLine="270"/>
        <w:rPr>
          <w:rFonts w:ascii="Arial" w:hAnsi="Arial" w:cs="Arial"/>
          <w:b/>
          <w:bCs/>
          <w:lang w:val="pt-BR"/>
        </w:rPr>
      </w:pPr>
      <w:r w:rsidRPr="00C057C0">
        <w:rPr>
          <w:rFonts w:ascii="Arial" w:hAnsi="Arial" w:cs="Arial"/>
          <w:b/>
          <w:bCs/>
          <w:lang w:val="pt-BR"/>
        </w:rPr>
        <w:t xml:space="preserve">Apresentação de </w:t>
      </w:r>
      <w:proofErr w:type="spellStart"/>
      <w:r w:rsidRPr="00C057C0">
        <w:rPr>
          <w:rFonts w:ascii="Arial" w:hAnsi="Arial" w:cs="Arial"/>
          <w:b/>
          <w:bCs/>
          <w:lang w:val="pt-BR"/>
        </w:rPr>
        <w:t>Pitch</w:t>
      </w:r>
      <w:proofErr w:type="spellEnd"/>
      <w:r w:rsidRPr="00C057C0">
        <w:rPr>
          <w:rFonts w:ascii="Arial" w:hAnsi="Arial" w:cs="Arial"/>
          <w:b/>
          <w:bCs/>
          <w:lang w:val="pt-BR"/>
        </w:rPr>
        <w:t xml:space="preserve"> de 5 minutos. Itens a serem avaliados.</w:t>
      </w:r>
    </w:p>
    <w:p w:rsidR="008A0D4D" w:rsidRDefault="008A0D4D" w:rsidP="00863F78">
      <w:pPr>
        <w:pStyle w:val="NormalWeb"/>
        <w:spacing w:before="0" w:line="360" w:lineRule="auto"/>
        <w:rPr>
          <w:rFonts w:ascii="Arial" w:hAnsi="Arial" w:cs="Arial"/>
          <w:b/>
          <w:bCs/>
          <w:sz w:val="22"/>
          <w:szCs w:val="22"/>
          <w:lang w:val="pt-BR"/>
        </w:rPr>
      </w:pPr>
    </w:p>
    <w:p w:rsidR="00863F78" w:rsidRPr="00CF5318" w:rsidRDefault="00392478" w:rsidP="00CF5318">
      <w:pPr>
        <w:pStyle w:val="NormalWeb"/>
        <w:numPr>
          <w:ilvl w:val="2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color w:val="000000" w:themeColor="text1"/>
        </w:rPr>
      </w:pPr>
      <w:r w:rsidRPr="00CF5318">
        <w:rPr>
          <w:rStyle w:val="Forte"/>
          <w:rFonts w:ascii="Arial" w:hAnsi="Arial" w:cs="Arial"/>
          <w:color w:val="000000" w:themeColor="text1"/>
        </w:rPr>
        <w:t>Diferenciais:</w:t>
      </w:r>
    </w:p>
    <w:p w:rsidR="00392478" w:rsidRDefault="00392478" w:rsidP="00392478">
      <w:pPr>
        <w:pStyle w:val="NormalWeb"/>
        <w:numPr>
          <w:ilvl w:val="0"/>
          <w:numId w:val="24"/>
        </w:numPr>
        <w:spacing w:before="0" w:line="360" w:lineRule="auto"/>
        <w:rPr>
          <w:rFonts w:ascii="Arial" w:hAnsi="Arial" w:cs="Arial"/>
          <w:bCs/>
          <w:sz w:val="22"/>
          <w:szCs w:val="22"/>
          <w:lang w:val="pt-BR"/>
        </w:rPr>
      </w:pPr>
      <w:r>
        <w:rPr>
          <w:rFonts w:ascii="Arial" w:hAnsi="Arial" w:cs="Arial"/>
          <w:bCs/>
          <w:sz w:val="22"/>
          <w:szCs w:val="22"/>
          <w:lang w:val="pt-BR"/>
        </w:rPr>
        <w:t xml:space="preserve">Uso da plataforma </w:t>
      </w:r>
      <w:proofErr w:type="spellStart"/>
      <w:r>
        <w:rPr>
          <w:rFonts w:ascii="Arial" w:hAnsi="Arial" w:cs="Arial"/>
          <w:bCs/>
          <w:sz w:val="22"/>
          <w:szCs w:val="22"/>
          <w:lang w:val="pt-BR"/>
        </w:rPr>
        <w:t>Cloud</w:t>
      </w:r>
      <w:proofErr w:type="spellEnd"/>
      <w:r>
        <w:rPr>
          <w:rFonts w:ascii="Arial" w:hAnsi="Arial" w:cs="Arial"/>
          <w:bCs/>
          <w:sz w:val="22"/>
          <w:szCs w:val="22"/>
          <w:lang w:val="pt-BR"/>
        </w:rPr>
        <w:t xml:space="preserve"> da IBM (IBM </w:t>
      </w:r>
      <w:proofErr w:type="spellStart"/>
      <w:r>
        <w:rPr>
          <w:rFonts w:ascii="Arial" w:hAnsi="Arial" w:cs="Arial"/>
          <w:bCs/>
          <w:sz w:val="22"/>
          <w:szCs w:val="22"/>
          <w:lang w:val="pt-BR"/>
        </w:rPr>
        <w:t>BlueMix</w:t>
      </w:r>
      <w:proofErr w:type="spellEnd"/>
      <w:r>
        <w:rPr>
          <w:rFonts w:ascii="Arial" w:hAnsi="Arial" w:cs="Arial"/>
          <w:bCs/>
          <w:sz w:val="22"/>
          <w:szCs w:val="22"/>
          <w:lang w:val="pt-BR"/>
        </w:rPr>
        <w:t xml:space="preserve">) – </w:t>
      </w:r>
      <w:proofErr w:type="spellStart"/>
      <w:r>
        <w:rPr>
          <w:rFonts w:ascii="Arial" w:hAnsi="Arial" w:cs="Arial"/>
          <w:bCs/>
          <w:sz w:val="22"/>
          <w:szCs w:val="22"/>
          <w:lang w:val="pt-BR"/>
        </w:rPr>
        <w:t>Handson</w:t>
      </w:r>
      <w:proofErr w:type="spellEnd"/>
      <w:r>
        <w:rPr>
          <w:rFonts w:ascii="Arial" w:hAnsi="Arial" w:cs="Arial"/>
          <w:bCs/>
          <w:sz w:val="22"/>
          <w:szCs w:val="22"/>
          <w:lang w:val="pt-BR"/>
        </w:rPr>
        <w:t xml:space="preserve"> feito pela IBM</w:t>
      </w:r>
    </w:p>
    <w:p w:rsidR="00307BA3" w:rsidRDefault="00307BA3" w:rsidP="00392478">
      <w:pPr>
        <w:pStyle w:val="NormalWeb"/>
        <w:numPr>
          <w:ilvl w:val="0"/>
          <w:numId w:val="24"/>
        </w:numPr>
        <w:spacing w:before="0" w:line="360" w:lineRule="auto"/>
        <w:rPr>
          <w:rFonts w:ascii="Arial" w:hAnsi="Arial" w:cs="Arial"/>
          <w:bCs/>
          <w:sz w:val="22"/>
          <w:szCs w:val="22"/>
          <w:lang w:val="pt-BR"/>
        </w:rPr>
      </w:pPr>
      <w:r>
        <w:rPr>
          <w:rFonts w:ascii="Arial" w:hAnsi="Arial" w:cs="Arial"/>
          <w:bCs/>
          <w:sz w:val="22"/>
          <w:szCs w:val="22"/>
          <w:lang w:val="pt-BR"/>
        </w:rPr>
        <w:t xml:space="preserve">Uso do </w:t>
      </w:r>
      <w:proofErr w:type="spellStart"/>
      <w:r>
        <w:rPr>
          <w:rFonts w:ascii="Arial" w:hAnsi="Arial" w:cs="Arial"/>
          <w:bCs/>
          <w:sz w:val="22"/>
          <w:szCs w:val="22"/>
          <w:lang w:val="pt-BR"/>
        </w:rPr>
        <w:t>Spark</w:t>
      </w:r>
      <w:proofErr w:type="spellEnd"/>
      <w:r>
        <w:rPr>
          <w:rFonts w:ascii="Arial" w:hAnsi="Arial" w:cs="Arial"/>
          <w:bCs/>
          <w:sz w:val="22"/>
          <w:szCs w:val="22"/>
          <w:lang w:val="pt-BR"/>
        </w:rPr>
        <w:t xml:space="preserve"> e Workbench </w:t>
      </w:r>
    </w:p>
    <w:p w:rsidR="00392478" w:rsidRDefault="00392478" w:rsidP="00392478">
      <w:pPr>
        <w:pStyle w:val="NormalWeb"/>
        <w:numPr>
          <w:ilvl w:val="0"/>
          <w:numId w:val="24"/>
        </w:numPr>
        <w:spacing w:before="0" w:line="360" w:lineRule="auto"/>
        <w:rPr>
          <w:rFonts w:ascii="Arial" w:hAnsi="Arial" w:cs="Arial"/>
          <w:bCs/>
          <w:sz w:val="22"/>
          <w:szCs w:val="22"/>
          <w:lang w:val="pt-BR"/>
        </w:rPr>
      </w:pPr>
      <w:proofErr w:type="spellStart"/>
      <w:r>
        <w:rPr>
          <w:rFonts w:ascii="Arial" w:hAnsi="Arial" w:cs="Arial"/>
          <w:bCs/>
          <w:sz w:val="22"/>
          <w:szCs w:val="22"/>
          <w:lang w:val="pt-BR"/>
        </w:rPr>
        <w:t>Mentoring</w:t>
      </w:r>
      <w:proofErr w:type="spellEnd"/>
      <w:r>
        <w:rPr>
          <w:rFonts w:ascii="Arial" w:hAnsi="Arial" w:cs="Arial"/>
          <w:bCs/>
          <w:sz w:val="22"/>
          <w:szCs w:val="22"/>
          <w:lang w:val="pt-BR"/>
        </w:rPr>
        <w:t xml:space="preserve"> IBM</w:t>
      </w:r>
      <w:r w:rsidR="00307BA3">
        <w:rPr>
          <w:rFonts w:ascii="Arial" w:hAnsi="Arial" w:cs="Arial"/>
          <w:bCs/>
          <w:sz w:val="22"/>
          <w:szCs w:val="22"/>
          <w:lang w:val="pt-BR"/>
        </w:rPr>
        <w:t xml:space="preserve">, </w:t>
      </w:r>
      <w:proofErr w:type="spellStart"/>
      <w:r w:rsidR="00307BA3">
        <w:rPr>
          <w:rFonts w:ascii="Arial" w:hAnsi="Arial" w:cs="Arial"/>
          <w:bCs/>
          <w:sz w:val="22"/>
          <w:szCs w:val="22"/>
          <w:lang w:val="pt-BR"/>
        </w:rPr>
        <w:t>Endeavor</w:t>
      </w:r>
      <w:proofErr w:type="spellEnd"/>
      <w:r>
        <w:rPr>
          <w:rFonts w:ascii="Arial" w:hAnsi="Arial" w:cs="Arial"/>
          <w:bCs/>
          <w:sz w:val="22"/>
          <w:szCs w:val="22"/>
          <w:lang w:val="pt-BR"/>
        </w:rPr>
        <w:t xml:space="preserve"> e professores FIAP</w:t>
      </w:r>
    </w:p>
    <w:p w:rsidR="00576E58" w:rsidRDefault="00576E58" w:rsidP="00392478">
      <w:pPr>
        <w:pStyle w:val="NormalWeb"/>
        <w:numPr>
          <w:ilvl w:val="0"/>
          <w:numId w:val="24"/>
        </w:numPr>
        <w:spacing w:before="0" w:line="360" w:lineRule="auto"/>
        <w:rPr>
          <w:rFonts w:ascii="Arial" w:hAnsi="Arial" w:cs="Arial"/>
          <w:bCs/>
          <w:sz w:val="22"/>
          <w:szCs w:val="22"/>
          <w:lang w:val="pt-BR"/>
        </w:rPr>
      </w:pPr>
      <w:r>
        <w:rPr>
          <w:rFonts w:ascii="Arial" w:hAnsi="Arial" w:cs="Arial"/>
          <w:bCs/>
          <w:sz w:val="22"/>
          <w:szCs w:val="22"/>
          <w:lang w:val="pt-BR"/>
        </w:rPr>
        <w:t>Big Data e Data Science</w:t>
      </w:r>
    </w:p>
    <w:p w:rsidR="00132B23" w:rsidRDefault="00132B23" w:rsidP="00132B23">
      <w:pPr>
        <w:pStyle w:val="NormalWeb"/>
        <w:spacing w:before="0" w:line="360" w:lineRule="auto"/>
        <w:ind w:left="720"/>
        <w:rPr>
          <w:rFonts w:ascii="Arial" w:hAnsi="Arial" w:cs="Arial"/>
          <w:bCs/>
          <w:sz w:val="22"/>
          <w:szCs w:val="22"/>
          <w:lang w:val="pt-BR"/>
        </w:rPr>
      </w:pPr>
    </w:p>
    <w:p w:rsidR="00C219F1" w:rsidRDefault="00C219F1" w:rsidP="00132B23">
      <w:pPr>
        <w:pStyle w:val="NormalWeb"/>
        <w:spacing w:before="0" w:line="360" w:lineRule="auto"/>
        <w:ind w:left="720"/>
        <w:rPr>
          <w:rFonts w:ascii="Arial" w:hAnsi="Arial" w:cs="Arial"/>
          <w:bCs/>
          <w:sz w:val="22"/>
          <w:szCs w:val="22"/>
          <w:lang w:val="pt-BR"/>
        </w:rPr>
      </w:pPr>
    </w:p>
    <w:p w:rsidR="00863F78" w:rsidRPr="00576E58" w:rsidRDefault="00863F78" w:rsidP="00CF5318">
      <w:pPr>
        <w:pStyle w:val="NormalWeb"/>
        <w:numPr>
          <w:ilvl w:val="2"/>
          <w:numId w:val="1"/>
        </w:numPr>
        <w:spacing w:before="0" w:after="0" w:line="360" w:lineRule="auto"/>
        <w:jc w:val="both"/>
        <w:rPr>
          <w:rStyle w:val="Forte"/>
          <w:rFonts w:ascii="Arial" w:hAnsi="Arial" w:cs="Arial"/>
          <w:bCs w:val="0"/>
          <w:color w:val="000000" w:themeColor="text1"/>
          <w:lang w:val="pt-BR"/>
        </w:rPr>
      </w:pPr>
      <w:r w:rsidRPr="00576E58">
        <w:rPr>
          <w:rStyle w:val="Forte"/>
          <w:rFonts w:ascii="Arial" w:hAnsi="Arial" w:cs="Arial"/>
          <w:bCs w:val="0"/>
          <w:color w:val="000000" w:themeColor="text1"/>
          <w:lang w:val="pt-BR"/>
        </w:rPr>
        <w:lastRenderedPageBreak/>
        <w:t xml:space="preserve">FIAP pioneira na formação </w:t>
      </w:r>
      <w:proofErr w:type="spellStart"/>
      <w:r w:rsidRPr="00576E58">
        <w:rPr>
          <w:rStyle w:val="Forte"/>
          <w:rFonts w:ascii="Arial" w:hAnsi="Arial" w:cs="Arial"/>
          <w:bCs w:val="0"/>
          <w:color w:val="000000" w:themeColor="text1"/>
          <w:lang w:val="pt-BR"/>
        </w:rPr>
        <w:t>disruptiva</w:t>
      </w:r>
      <w:proofErr w:type="spellEnd"/>
    </w:p>
    <w:p w:rsidR="00863F78" w:rsidRDefault="00863F78" w:rsidP="002E7B49">
      <w:pPr>
        <w:pStyle w:val="NormalWeb"/>
        <w:spacing w:before="0" w:line="360" w:lineRule="auto"/>
        <w:ind w:firstLine="720"/>
        <w:rPr>
          <w:rFonts w:ascii="Arial" w:hAnsi="Arial" w:cs="Arial"/>
          <w:bCs/>
          <w:sz w:val="22"/>
          <w:szCs w:val="22"/>
          <w:lang w:val="pt-BR"/>
        </w:rPr>
      </w:pPr>
      <w:r>
        <w:rPr>
          <w:rFonts w:ascii="Arial" w:hAnsi="Arial" w:cs="Arial"/>
          <w:bCs/>
          <w:sz w:val="22"/>
          <w:szCs w:val="22"/>
          <w:lang w:val="pt-BR"/>
        </w:rPr>
        <w:t xml:space="preserve">Como adicional, segue histórico </w:t>
      </w:r>
      <w:r w:rsidR="00CF5318">
        <w:rPr>
          <w:rFonts w:ascii="Arial" w:hAnsi="Arial" w:cs="Arial"/>
          <w:bCs/>
          <w:sz w:val="22"/>
          <w:szCs w:val="22"/>
          <w:lang w:val="pt-BR"/>
        </w:rPr>
        <w:t xml:space="preserve">dos últimos </w:t>
      </w:r>
      <w:proofErr w:type="spellStart"/>
      <w:r w:rsidR="00CF5318">
        <w:rPr>
          <w:rFonts w:ascii="Arial" w:hAnsi="Arial" w:cs="Arial"/>
          <w:bCs/>
          <w:sz w:val="22"/>
          <w:szCs w:val="22"/>
          <w:lang w:val="pt-BR"/>
        </w:rPr>
        <w:t>Challenges</w:t>
      </w:r>
      <w:proofErr w:type="spellEnd"/>
      <w:r w:rsidR="00CF5318">
        <w:rPr>
          <w:rFonts w:ascii="Arial" w:hAnsi="Arial" w:cs="Arial"/>
          <w:bCs/>
          <w:sz w:val="22"/>
          <w:szCs w:val="22"/>
          <w:lang w:val="pt-BR"/>
        </w:rPr>
        <w:t xml:space="preserve"> destinadas</w:t>
      </w:r>
      <w:r>
        <w:rPr>
          <w:rFonts w:ascii="Arial" w:hAnsi="Arial" w:cs="Arial"/>
          <w:bCs/>
          <w:sz w:val="22"/>
          <w:szCs w:val="22"/>
          <w:lang w:val="pt-BR"/>
        </w:rPr>
        <w:t xml:space="preserve"> ao curso de Tecnologia em </w:t>
      </w:r>
      <w:r w:rsidR="00CF5318">
        <w:rPr>
          <w:rFonts w:ascii="Arial" w:hAnsi="Arial" w:cs="Arial"/>
          <w:bCs/>
          <w:sz w:val="22"/>
          <w:szCs w:val="22"/>
          <w:lang w:val="pt-BR"/>
        </w:rPr>
        <w:t>Banco de Dados – BI e Big Data</w:t>
      </w:r>
      <w:r>
        <w:rPr>
          <w:rFonts w:ascii="Arial" w:hAnsi="Arial" w:cs="Arial"/>
          <w:bCs/>
          <w:sz w:val="22"/>
          <w:szCs w:val="22"/>
          <w:lang w:val="pt-BR"/>
        </w:rPr>
        <w:t>:</w:t>
      </w:r>
    </w:p>
    <w:p w:rsidR="00863F78" w:rsidRDefault="008E60D4" w:rsidP="00863F78">
      <w:pPr>
        <w:pStyle w:val="NormalWeb"/>
        <w:spacing w:before="0" w:line="360" w:lineRule="auto"/>
        <w:rPr>
          <w:rFonts w:ascii="Arial" w:hAnsi="Arial" w:cs="Arial"/>
          <w:bCs/>
          <w:sz w:val="22"/>
          <w:szCs w:val="22"/>
          <w:lang w:val="pt-BR"/>
        </w:rPr>
      </w:pPr>
      <w:r w:rsidRPr="002E7B49">
        <w:rPr>
          <w:rFonts w:ascii="Arial" w:hAnsi="Arial" w:cs="Arial"/>
          <w:b/>
          <w:bCs/>
          <w:sz w:val="22"/>
          <w:szCs w:val="22"/>
          <w:lang w:val="pt-BR"/>
        </w:rPr>
        <w:t>2014 –</w:t>
      </w:r>
      <w:r>
        <w:rPr>
          <w:rFonts w:ascii="Arial" w:hAnsi="Arial" w:cs="Arial"/>
          <w:bCs/>
          <w:sz w:val="22"/>
          <w:szCs w:val="22"/>
          <w:lang w:val="pt-BR"/>
        </w:rPr>
        <w:t xml:space="preserve"> </w:t>
      </w:r>
      <w:r w:rsidR="00C42544">
        <w:rPr>
          <w:rFonts w:ascii="Arial" w:hAnsi="Arial" w:cs="Arial"/>
          <w:bCs/>
          <w:sz w:val="22"/>
          <w:szCs w:val="22"/>
          <w:lang w:val="pt-BR"/>
        </w:rPr>
        <w:t xml:space="preserve">Modelagem Dimensional, extração e transformação de dados. </w:t>
      </w:r>
      <w:proofErr w:type="spellStart"/>
      <w:r w:rsidR="00C42544">
        <w:rPr>
          <w:rFonts w:ascii="Arial" w:hAnsi="Arial" w:cs="Arial"/>
          <w:bCs/>
          <w:sz w:val="22"/>
          <w:szCs w:val="22"/>
          <w:lang w:val="pt-BR"/>
        </w:rPr>
        <w:t>Dashboard</w:t>
      </w:r>
      <w:proofErr w:type="spellEnd"/>
      <w:r w:rsidR="00C42544">
        <w:rPr>
          <w:rFonts w:ascii="Arial" w:hAnsi="Arial" w:cs="Arial"/>
          <w:bCs/>
          <w:sz w:val="22"/>
          <w:szCs w:val="22"/>
          <w:lang w:val="pt-BR"/>
        </w:rPr>
        <w:t xml:space="preserve"> de resultados.</w:t>
      </w:r>
    </w:p>
    <w:p w:rsidR="008E60D4" w:rsidRDefault="008E60D4" w:rsidP="00863F78">
      <w:pPr>
        <w:pStyle w:val="NormalWeb"/>
        <w:spacing w:before="0" w:line="360" w:lineRule="auto"/>
        <w:rPr>
          <w:rFonts w:ascii="Arial" w:hAnsi="Arial" w:cs="Arial"/>
          <w:bCs/>
          <w:sz w:val="22"/>
          <w:szCs w:val="22"/>
          <w:lang w:val="pt-BR"/>
        </w:rPr>
      </w:pPr>
      <w:r w:rsidRPr="002E7B49">
        <w:rPr>
          <w:rFonts w:ascii="Arial" w:hAnsi="Arial" w:cs="Arial"/>
          <w:b/>
          <w:bCs/>
          <w:sz w:val="22"/>
          <w:szCs w:val="22"/>
          <w:lang w:val="pt-BR"/>
        </w:rPr>
        <w:t>2015 –</w:t>
      </w:r>
      <w:r>
        <w:rPr>
          <w:rFonts w:ascii="Arial" w:hAnsi="Arial" w:cs="Arial"/>
          <w:bCs/>
          <w:sz w:val="22"/>
          <w:szCs w:val="22"/>
          <w:lang w:val="pt-BR"/>
        </w:rPr>
        <w:t xml:space="preserve"> </w:t>
      </w:r>
      <w:r w:rsidR="00C42544">
        <w:rPr>
          <w:rFonts w:ascii="Arial" w:hAnsi="Arial" w:cs="Arial"/>
          <w:bCs/>
          <w:sz w:val="22"/>
          <w:szCs w:val="22"/>
          <w:lang w:val="pt-BR"/>
        </w:rPr>
        <w:t xml:space="preserve">Data Science e Big Data. Análise preditiva de três conjuntos de dados (PIB, Cotação do Dólar e Licenciamento de Veículos), tratamento dos dados, apresentação de </w:t>
      </w:r>
      <w:proofErr w:type="spellStart"/>
      <w:r w:rsidR="00C42544">
        <w:rPr>
          <w:rFonts w:ascii="Arial" w:hAnsi="Arial" w:cs="Arial"/>
          <w:bCs/>
          <w:sz w:val="22"/>
          <w:szCs w:val="22"/>
          <w:lang w:val="pt-BR"/>
        </w:rPr>
        <w:t>Dashboard</w:t>
      </w:r>
      <w:proofErr w:type="spellEnd"/>
      <w:r w:rsidR="00C42544">
        <w:rPr>
          <w:rFonts w:ascii="Arial" w:hAnsi="Arial" w:cs="Arial"/>
          <w:bCs/>
          <w:sz w:val="22"/>
          <w:szCs w:val="22"/>
          <w:lang w:val="pt-BR"/>
        </w:rPr>
        <w:t xml:space="preserve"> com estimativa de três períodos futuros.</w:t>
      </w:r>
    </w:p>
    <w:p w:rsidR="00C42544" w:rsidRPr="00C42544" w:rsidRDefault="00C42544" w:rsidP="00863F78">
      <w:pPr>
        <w:pStyle w:val="NormalWeb"/>
        <w:spacing w:before="0" w:line="360" w:lineRule="auto"/>
        <w:rPr>
          <w:rFonts w:ascii="Arial" w:hAnsi="Arial" w:cs="Arial"/>
          <w:bCs/>
          <w:sz w:val="22"/>
          <w:szCs w:val="22"/>
          <w:lang w:val="pt-BR"/>
        </w:rPr>
      </w:pPr>
      <w:r w:rsidRPr="00C42544">
        <w:rPr>
          <w:rFonts w:ascii="Arial" w:hAnsi="Arial" w:cs="Arial"/>
          <w:b/>
          <w:bCs/>
          <w:sz w:val="22"/>
          <w:szCs w:val="22"/>
        </w:rPr>
        <w:t>2016 –</w:t>
      </w:r>
      <w:r w:rsidRPr="00C42544">
        <w:rPr>
          <w:rFonts w:ascii="Arial" w:hAnsi="Arial" w:cs="Arial"/>
          <w:bCs/>
          <w:sz w:val="22"/>
          <w:szCs w:val="22"/>
        </w:rPr>
        <w:t xml:space="preserve"> Data Science e Big Data. </w:t>
      </w:r>
      <w:r w:rsidRPr="00C42544">
        <w:rPr>
          <w:rFonts w:ascii="Arial" w:hAnsi="Arial" w:cs="Arial"/>
          <w:bCs/>
          <w:sz w:val="22"/>
          <w:szCs w:val="22"/>
          <w:lang w:val="pt-BR"/>
        </w:rPr>
        <w:t>Análise preditiva, tratamento de dados, apresentaç</w:t>
      </w:r>
      <w:r>
        <w:rPr>
          <w:rFonts w:ascii="Arial" w:hAnsi="Arial" w:cs="Arial"/>
          <w:bCs/>
          <w:sz w:val="22"/>
          <w:szCs w:val="22"/>
          <w:lang w:val="pt-BR"/>
        </w:rPr>
        <w:t xml:space="preserve">ão dos resultados através de </w:t>
      </w:r>
      <w:proofErr w:type="spellStart"/>
      <w:r>
        <w:rPr>
          <w:rFonts w:ascii="Arial" w:hAnsi="Arial" w:cs="Arial"/>
          <w:bCs/>
          <w:sz w:val="22"/>
          <w:szCs w:val="22"/>
          <w:lang w:val="pt-BR"/>
        </w:rPr>
        <w:t>dashboard</w:t>
      </w:r>
      <w:proofErr w:type="spellEnd"/>
      <w:r>
        <w:rPr>
          <w:rFonts w:ascii="Arial" w:hAnsi="Arial" w:cs="Arial"/>
          <w:bCs/>
          <w:sz w:val="22"/>
          <w:szCs w:val="22"/>
          <w:lang w:val="pt-BR"/>
        </w:rPr>
        <w:t xml:space="preserve"> online para um problema real da </w:t>
      </w:r>
      <w:proofErr w:type="spellStart"/>
      <w:r>
        <w:rPr>
          <w:rFonts w:ascii="Arial" w:hAnsi="Arial" w:cs="Arial"/>
          <w:bCs/>
          <w:sz w:val="22"/>
          <w:szCs w:val="22"/>
          <w:lang w:val="pt-BR"/>
        </w:rPr>
        <w:t>Endeavor</w:t>
      </w:r>
      <w:proofErr w:type="spellEnd"/>
      <w:r>
        <w:rPr>
          <w:rFonts w:ascii="Arial" w:hAnsi="Arial" w:cs="Arial"/>
          <w:bCs/>
          <w:sz w:val="22"/>
          <w:szCs w:val="22"/>
          <w:lang w:val="pt-BR"/>
        </w:rPr>
        <w:t>.</w:t>
      </w:r>
    </w:p>
    <w:p w:rsidR="008E60D4" w:rsidRDefault="008E60D4" w:rsidP="00863F78">
      <w:pPr>
        <w:pStyle w:val="NormalWeb"/>
        <w:spacing w:before="0" w:line="360" w:lineRule="auto"/>
        <w:rPr>
          <w:rFonts w:ascii="Arial" w:hAnsi="Arial" w:cs="Arial"/>
          <w:bCs/>
          <w:sz w:val="22"/>
          <w:szCs w:val="22"/>
          <w:lang w:val="pt-BR"/>
        </w:rPr>
      </w:pPr>
    </w:p>
    <w:p w:rsidR="008D32B3" w:rsidRPr="00F91317" w:rsidRDefault="0059399F" w:rsidP="00F91317">
      <w:pPr>
        <w:pStyle w:val="NormalWeb"/>
        <w:spacing w:before="0" w:line="360" w:lineRule="auto"/>
        <w:ind w:left="720"/>
        <w:rPr>
          <w:rFonts w:ascii="Arial" w:hAnsi="Arial" w:cs="Arial"/>
          <w:bCs/>
          <w:sz w:val="22"/>
          <w:szCs w:val="22"/>
          <w:lang w:val="pt-BR"/>
        </w:rPr>
      </w:pPr>
      <w:r w:rsidRPr="00F91317">
        <w:rPr>
          <w:rFonts w:ascii="Arial" w:hAnsi="Arial" w:cs="Arial"/>
          <w:bCs/>
          <w:sz w:val="22"/>
          <w:szCs w:val="22"/>
          <w:lang w:val="pt-BR"/>
        </w:rPr>
        <w:t xml:space="preserve">      </w:t>
      </w:r>
    </w:p>
    <w:p w:rsidR="00F91317" w:rsidRPr="00F91317" w:rsidRDefault="00F91317" w:rsidP="00F91317">
      <w:pPr>
        <w:pStyle w:val="NormalWeb"/>
        <w:spacing w:before="0" w:after="0" w:line="360" w:lineRule="auto"/>
        <w:ind w:left="720"/>
        <w:jc w:val="both"/>
        <w:rPr>
          <w:rFonts w:ascii="Arial" w:hAnsi="Arial" w:cs="Arial"/>
          <w:bCs/>
          <w:sz w:val="22"/>
          <w:szCs w:val="22"/>
          <w:lang w:val="pt-BR"/>
        </w:rPr>
      </w:pPr>
    </w:p>
    <w:p w:rsidR="00DF1205" w:rsidRDefault="00DF1205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p w:rsidR="00535770" w:rsidRPr="001110DD" w:rsidRDefault="00535770" w:rsidP="001110DD">
      <w:pPr>
        <w:pStyle w:val="NormalWeb"/>
        <w:spacing w:before="0" w:after="0" w:line="360" w:lineRule="auto"/>
        <w:ind w:left="720"/>
        <w:jc w:val="both"/>
        <w:rPr>
          <w:rStyle w:val="Forte"/>
          <w:rFonts w:ascii="Arial" w:hAnsi="Arial" w:cs="Arial"/>
          <w:b w:val="0"/>
          <w:sz w:val="22"/>
          <w:szCs w:val="22"/>
          <w:lang w:val="pt-BR"/>
        </w:rPr>
      </w:pPr>
    </w:p>
    <w:sectPr w:rsidR="00535770" w:rsidRPr="001110DD" w:rsidSect="002F082B">
      <w:headerReference w:type="default" r:id="rId21"/>
      <w:footerReference w:type="default" r:id="rId22"/>
      <w:pgSz w:w="12240" w:h="15840"/>
      <w:pgMar w:top="2437" w:right="1467" w:bottom="709" w:left="72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9BD" w:rsidRDefault="008079BD">
      <w:r>
        <w:separator/>
      </w:r>
    </w:p>
  </w:endnote>
  <w:endnote w:type="continuationSeparator" w:id="0">
    <w:p w:rsidR="008079BD" w:rsidRDefault="0080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13B" w:rsidRDefault="00F01AB5">
    <w:pPr>
      <w:pStyle w:val="Rodap"/>
      <w:pBdr>
        <w:top w:val="single" w:sz="4" w:space="1" w:color="000000"/>
      </w:pBdr>
      <w:jc w:val="right"/>
    </w:pPr>
    <w:r>
      <w:rPr>
        <w:rStyle w:val="Nmerodepgina"/>
        <w:rFonts w:cs="Arial"/>
        <w:sz w:val="18"/>
        <w:szCs w:val="18"/>
      </w:rPr>
      <w:fldChar w:fldCharType="begin"/>
    </w:r>
    <w:r w:rsidR="00F3313B">
      <w:rPr>
        <w:rStyle w:val="Nmerodepgina"/>
        <w:rFonts w:cs="Arial"/>
        <w:sz w:val="18"/>
        <w:szCs w:val="18"/>
      </w:rPr>
      <w:instrText xml:space="preserve"> PAGE </w:instrText>
    </w:r>
    <w:r>
      <w:rPr>
        <w:rStyle w:val="Nmerodepgina"/>
        <w:rFonts w:cs="Arial"/>
        <w:sz w:val="18"/>
        <w:szCs w:val="18"/>
      </w:rPr>
      <w:fldChar w:fldCharType="separate"/>
    </w:r>
    <w:r w:rsidR="00A054F6">
      <w:rPr>
        <w:rStyle w:val="Nmerodepgina"/>
        <w:rFonts w:cs="Arial"/>
        <w:noProof/>
        <w:sz w:val="18"/>
        <w:szCs w:val="18"/>
      </w:rPr>
      <w:t>20</w:t>
    </w:r>
    <w:r>
      <w:rPr>
        <w:rStyle w:val="Nmerodepgina"/>
        <w:rFonts w:cs="Arial"/>
        <w:sz w:val="18"/>
        <w:szCs w:val="18"/>
      </w:rPr>
      <w:fldChar w:fldCharType="end"/>
    </w:r>
    <w:r w:rsidR="00F3313B">
      <w:rPr>
        <w:rStyle w:val="Nmerodepgina"/>
        <w:rFonts w:ascii="Arial" w:hAnsi="Arial" w:cs="Arial"/>
        <w:sz w:val="18"/>
        <w:szCs w:val="18"/>
      </w:rPr>
      <w:t>/</w:t>
    </w:r>
    <w:r>
      <w:rPr>
        <w:rStyle w:val="Nmerodepgina"/>
        <w:rFonts w:cs="Arial"/>
        <w:sz w:val="18"/>
        <w:szCs w:val="18"/>
      </w:rPr>
      <w:fldChar w:fldCharType="begin"/>
    </w:r>
    <w:r w:rsidR="00F3313B">
      <w:rPr>
        <w:rStyle w:val="Nmerodepgina"/>
        <w:rFonts w:cs="Arial"/>
        <w:sz w:val="18"/>
        <w:szCs w:val="18"/>
      </w:rPr>
      <w:instrText xml:space="preserve"> NUMPAGES \*Arabic </w:instrText>
    </w:r>
    <w:r>
      <w:rPr>
        <w:rStyle w:val="Nmerodepgina"/>
        <w:rFonts w:cs="Arial"/>
        <w:sz w:val="18"/>
        <w:szCs w:val="18"/>
      </w:rPr>
      <w:fldChar w:fldCharType="separate"/>
    </w:r>
    <w:r w:rsidR="00A054F6">
      <w:rPr>
        <w:rStyle w:val="Nmerodepgina"/>
        <w:rFonts w:cs="Arial"/>
        <w:noProof/>
        <w:sz w:val="18"/>
        <w:szCs w:val="18"/>
      </w:rPr>
      <w:t>20</w:t>
    </w:r>
    <w:r>
      <w:rPr>
        <w:rStyle w:val="Nmerodepgina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9BD" w:rsidRDefault="008079BD">
      <w:r>
        <w:separator/>
      </w:r>
    </w:p>
  </w:footnote>
  <w:footnote w:type="continuationSeparator" w:id="0">
    <w:p w:rsidR="008079BD" w:rsidRDefault="008079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13B" w:rsidRDefault="007B094F">
    <w:pPr>
      <w:pStyle w:val="Cabealho"/>
      <w:rPr>
        <w:rFonts w:ascii="Arial" w:hAnsi="Arial"/>
        <w:b/>
        <w:bCs/>
        <w:smallCaps/>
        <w:sz w:val="32"/>
        <w:szCs w:val="32"/>
      </w:rPr>
    </w:pPr>
    <w:r>
      <w:rPr>
        <w:rFonts w:ascii="Arial" w:hAnsi="Arial"/>
        <w:b/>
        <w:bCs/>
        <w:smallCaps/>
        <w:noProof/>
        <w:sz w:val="32"/>
        <w:szCs w:val="32"/>
        <w:lang w:eastAsia="pt-BR"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12671D3D" wp14:editId="18D966A2">
              <wp:simplePos x="0" y="0"/>
              <wp:positionH relativeFrom="column">
                <wp:posOffset>1737360</wp:posOffset>
              </wp:positionH>
              <wp:positionV relativeFrom="paragraph">
                <wp:posOffset>24130</wp:posOffset>
              </wp:positionV>
              <wp:extent cx="4648200" cy="1307465"/>
              <wp:effectExtent l="0" t="0" r="0" b="698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8200" cy="13074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313B" w:rsidRDefault="00F3313B" w:rsidP="00134A48">
                          <w:pPr>
                            <w:jc w:val="center"/>
                            <w:rPr>
                              <w:rFonts w:ascii="Arial" w:hAnsi="Arial"/>
                              <w:b/>
                              <w:bCs/>
                              <w:smallCaps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mallCaps/>
                            </w:rPr>
                            <w:t xml:space="preserve">Curso Superior de Tecnologia em </w:t>
                          </w:r>
                          <w:r w:rsidR="00523886">
                            <w:rPr>
                              <w:rFonts w:ascii="Arial" w:hAnsi="Arial"/>
                              <w:b/>
                              <w:bCs/>
                              <w:smallCaps/>
                            </w:rPr>
                            <w:t>Banco de Dados (BI e Big Data)</w:t>
                          </w:r>
                        </w:p>
                        <w:p w:rsidR="00F3313B" w:rsidRDefault="00F3313B" w:rsidP="00134A48">
                          <w:pPr>
                            <w:jc w:val="center"/>
                            <w:rPr>
                              <w:rFonts w:ascii="Arial" w:hAnsi="Arial"/>
                              <w:b/>
                              <w:bCs/>
                              <w:smallCaps/>
                            </w:rPr>
                          </w:pPr>
                        </w:p>
                        <w:p w:rsidR="00F3313B" w:rsidRDefault="00166DD9" w:rsidP="00134A48">
                          <w:pPr>
                            <w:jc w:val="center"/>
                            <w:rPr>
                              <w:rFonts w:ascii="Arial" w:hAnsi="Arial"/>
                              <w:b/>
                              <w:bCs/>
                              <w:smallCaps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mallCaps/>
                            </w:rPr>
                            <w:t xml:space="preserve">Avaliação multidisciplinar –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bCs/>
                              <w:smallCaps/>
                            </w:rPr>
                            <w:t>am</w:t>
                          </w:r>
                          <w:proofErr w:type="spellEnd"/>
                          <w:r w:rsidR="000075BD">
                            <w:rPr>
                              <w:rFonts w:ascii="Arial" w:hAnsi="Arial"/>
                              <w:b/>
                              <w:bCs/>
                              <w:smallCaps/>
                            </w:rPr>
                            <w:t xml:space="preserve"> / </w:t>
                          </w:r>
                          <w:proofErr w:type="spellStart"/>
                          <w:r w:rsidR="000075BD">
                            <w:rPr>
                              <w:rFonts w:ascii="Arial" w:hAnsi="Arial"/>
                              <w:b/>
                              <w:bCs/>
                              <w:smallCaps/>
                            </w:rPr>
                            <w:t>Challenge</w:t>
                          </w:r>
                          <w:proofErr w:type="spellEnd"/>
                          <w:r w:rsidR="000075BD">
                            <w:rPr>
                              <w:rFonts w:ascii="Arial" w:hAnsi="Arial"/>
                              <w:b/>
                              <w:bCs/>
                              <w:smallCaps/>
                            </w:rPr>
                            <w:t xml:space="preserve">/ </w:t>
                          </w:r>
                          <w:proofErr w:type="spellStart"/>
                          <w:r w:rsidR="000075BD">
                            <w:rPr>
                              <w:rFonts w:ascii="Arial" w:hAnsi="Arial"/>
                              <w:b/>
                              <w:bCs/>
                              <w:smallCaps/>
                            </w:rPr>
                            <w:t>StartUp</w:t>
                          </w:r>
                          <w:proofErr w:type="spellEnd"/>
                          <w:r w:rsidR="000075BD">
                            <w:rPr>
                              <w:rFonts w:ascii="Arial" w:hAnsi="Arial"/>
                              <w:b/>
                              <w:bCs/>
                              <w:smallCaps/>
                            </w:rPr>
                            <w:t xml:space="preserve"> </w:t>
                          </w:r>
                          <w:proofErr w:type="spellStart"/>
                          <w:r w:rsidR="000075BD">
                            <w:rPr>
                              <w:rFonts w:ascii="Arial" w:hAnsi="Arial"/>
                              <w:b/>
                              <w:bCs/>
                              <w:smallCaps/>
                            </w:rPr>
                            <w:t>One</w:t>
                          </w:r>
                          <w:proofErr w:type="spellEnd"/>
                        </w:p>
                        <w:p w:rsidR="00F3313B" w:rsidRDefault="000075BD" w:rsidP="00134A48">
                          <w:pPr>
                            <w:jc w:val="center"/>
                            <w:rPr>
                              <w:rFonts w:ascii="Arial" w:hAnsi="Arial"/>
                              <w:b/>
                              <w:bCs/>
                              <w:smallCaps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mallCaps/>
                            </w:rPr>
                            <w:t>Turma: 2</w:t>
                          </w:r>
                          <w:r w:rsidR="00EE0F4A">
                            <w:rPr>
                              <w:rFonts w:ascii="Arial" w:hAnsi="Arial"/>
                              <w:b/>
                              <w:bCs/>
                              <w:smallCaps/>
                            </w:rPr>
                            <w:t>º. T</w:t>
                          </w:r>
                          <w:r w:rsidR="00523886">
                            <w:rPr>
                              <w:rFonts w:ascii="Arial" w:hAnsi="Arial"/>
                              <w:b/>
                              <w:bCs/>
                              <w:smallCaps/>
                            </w:rPr>
                            <w:t>BD</w:t>
                          </w:r>
                          <w:r w:rsidR="00EE0F4A">
                            <w:rPr>
                              <w:rFonts w:ascii="Arial" w:hAnsi="Arial"/>
                              <w:b/>
                              <w:bCs/>
                              <w:smallCaps/>
                            </w:rPr>
                            <w:t xml:space="preserve"> – “ A</w:t>
                          </w:r>
                          <w:r w:rsidR="00523886">
                            <w:rPr>
                              <w:rFonts w:ascii="Arial" w:hAnsi="Arial"/>
                              <w:b/>
                              <w:bCs/>
                              <w:smallCaps/>
                            </w:rPr>
                            <w:t xml:space="preserve"> e</w:t>
                          </w:r>
                          <w:r w:rsidR="00195806">
                            <w:rPr>
                              <w:rFonts w:ascii="Arial" w:hAnsi="Arial"/>
                              <w:b/>
                              <w:bCs/>
                              <w:smallCaps/>
                            </w:rPr>
                            <w:t xml:space="preserve"> </w:t>
                          </w:r>
                          <w:r w:rsidR="007B094F">
                            <w:rPr>
                              <w:rFonts w:ascii="Arial" w:hAnsi="Arial"/>
                              <w:b/>
                              <w:bCs/>
                              <w:smallCaps/>
                            </w:rPr>
                            <w:t xml:space="preserve">R </w:t>
                          </w:r>
                          <w:r w:rsidR="00F3313B">
                            <w:rPr>
                              <w:rFonts w:ascii="Arial" w:hAnsi="Arial"/>
                              <w:b/>
                              <w:bCs/>
                              <w:smallCaps/>
                            </w:rPr>
                            <w:t>”   Ano: 201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smallCaps/>
                            </w:rPr>
                            <w:t>6</w:t>
                          </w:r>
                        </w:p>
                        <w:p w:rsidR="00F3313B" w:rsidRDefault="00F3313B" w:rsidP="00134A4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71D3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36.8pt;margin-top:1.9pt;width:366pt;height:102.9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" stroked="f">
              <v:textbox inset="0,0,0,0">
                <w:txbxContent>
                  <w:p w:rsidR="00F3313B" w:rsidRDefault="00F3313B" w:rsidP="00134A48">
                    <w:pPr>
                      <w:jc w:val="center"/>
                      <w:rPr>
                        <w:rFonts w:ascii="Arial" w:hAnsi="Arial"/>
                        <w:b/>
                        <w:bCs/>
                        <w:smallCaps/>
                      </w:rPr>
                    </w:pPr>
                    <w:r>
                      <w:rPr>
                        <w:rFonts w:ascii="Arial" w:hAnsi="Arial"/>
                        <w:b/>
                        <w:bCs/>
                        <w:smallCaps/>
                      </w:rPr>
                      <w:t xml:space="preserve">Curso Superior de Tecnologia em </w:t>
                    </w:r>
                    <w:r w:rsidR="00523886">
                      <w:rPr>
                        <w:rFonts w:ascii="Arial" w:hAnsi="Arial"/>
                        <w:b/>
                        <w:bCs/>
                        <w:smallCaps/>
                      </w:rPr>
                      <w:t>Banco de Dados (BI e Big Data)</w:t>
                    </w:r>
                  </w:p>
                  <w:p w:rsidR="00F3313B" w:rsidRDefault="00F3313B" w:rsidP="00134A48">
                    <w:pPr>
                      <w:jc w:val="center"/>
                      <w:rPr>
                        <w:rFonts w:ascii="Arial" w:hAnsi="Arial"/>
                        <w:b/>
                        <w:bCs/>
                        <w:smallCaps/>
                      </w:rPr>
                    </w:pPr>
                  </w:p>
                  <w:p w:rsidR="00F3313B" w:rsidRDefault="00166DD9" w:rsidP="00134A48">
                    <w:pPr>
                      <w:jc w:val="center"/>
                      <w:rPr>
                        <w:rFonts w:ascii="Arial" w:hAnsi="Arial"/>
                        <w:b/>
                        <w:bCs/>
                        <w:smallCaps/>
                      </w:rPr>
                    </w:pPr>
                    <w:r>
                      <w:rPr>
                        <w:rFonts w:ascii="Arial" w:hAnsi="Arial"/>
                        <w:b/>
                        <w:bCs/>
                        <w:smallCaps/>
                      </w:rPr>
                      <w:t xml:space="preserve">Avaliação multidisciplinar – </w:t>
                    </w:r>
                    <w:proofErr w:type="spellStart"/>
                    <w:r>
                      <w:rPr>
                        <w:rFonts w:ascii="Arial" w:hAnsi="Arial"/>
                        <w:b/>
                        <w:bCs/>
                        <w:smallCaps/>
                      </w:rPr>
                      <w:t>am</w:t>
                    </w:r>
                    <w:proofErr w:type="spellEnd"/>
                    <w:r w:rsidR="000075BD">
                      <w:rPr>
                        <w:rFonts w:ascii="Arial" w:hAnsi="Arial"/>
                        <w:b/>
                        <w:bCs/>
                        <w:smallCaps/>
                      </w:rPr>
                      <w:t xml:space="preserve"> / </w:t>
                    </w:r>
                    <w:proofErr w:type="spellStart"/>
                    <w:r w:rsidR="000075BD">
                      <w:rPr>
                        <w:rFonts w:ascii="Arial" w:hAnsi="Arial"/>
                        <w:b/>
                        <w:bCs/>
                        <w:smallCaps/>
                      </w:rPr>
                      <w:t>Challenge</w:t>
                    </w:r>
                    <w:proofErr w:type="spellEnd"/>
                    <w:r w:rsidR="000075BD">
                      <w:rPr>
                        <w:rFonts w:ascii="Arial" w:hAnsi="Arial"/>
                        <w:b/>
                        <w:bCs/>
                        <w:smallCaps/>
                      </w:rPr>
                      <w:t xml:space="preserve">/ </w:t>
                    </w:r>
                    <w:proofErr w:type="spellStart"/>
                    <w:r w:rsidR="000075BD">
                      <w:rPr>
                        <w:rFonts w:ascii="Arial" w:hAnsi="Arial"/>
                        <w:b/>
                        <w:bCs/>
                        <w:smallCaps/>
                      </w:rPr>
                      <w:t>StartUp</w:t>
                    </w:r>
                    <w:proofErr w:type="spellEnd"/>
                    <w:r w:rsidR="000075BD">
                      <w:rPr>
                        <w:rFonts w:ascii="Arial" w:hAnsi="Arial"/>
                        <w:b/>
                        <w:bCs/>
                        <w:smallCaps/>
                      </w:rPr>
                      <w:t xml:space="preserve"> </w:t>
                    </w:r>
                    <w:proofErr w:type="spellStart"/>
                    <w:r w:rsidR="000075BD">
                      <w:rPr>
                        <w:rFonts w:ascii="Arial" w:hAnsi="Arial"/>
                        <w:b/>
                        <w:bCs/>
                        <w:smallCaps/>
                      </w:rPr>
                      <w:t>One</w:t>
                    </w:r>
                    <w:proofErr w:type="spellEnd"/>
                  </w:p>
                  <w:p w:rsidR="00F3313B" w:rsidRDefault="000075BD" w:rsidP="00134A48">
                    <w:pPr>
                      <w:jc w:val="center"/>
                      <w:rPr>
                        <w:rFonts w:ascii="Arial" w:hAnsi="Arial"/>
                        <w:b/>
                        <w:bCs/>
                        <w:smallCaps/>
                      </w:rPr>
                    </w:pPr>
                    <w:r>
                      <w:rPr>
                        <w:rFonts w:ascii="Arial" w:hAnsi="Arial"/>
                        <w:b/>
                        <w:bCs/>
                        <w:smallCaps/>
                      </w:rPr>
                      <w:t>Turma: 2</w:t>
                    </w:r>
                    <w:r w:rsidR="00EE0F4A">
                      <w:rPr>
                        <w:rFonts w:ascii="Arial" w:hAnsi="Arial"/>
                        <w:b/>
                        <w:bCs/>
                        <w:smallCaps/>
                      </w:rPr>
                      <w:t>º. T</w:t>
                    </w:r>
                    <w:r w:rsidR="00523886">
                      <w:rPr>
                        <w:rFonts w:ascii="Arial" w:hAnsi="Arial"/>
                        <w:b/>
                        <w:bCs/>
                        <w:smallCaps/>
                      </w:rPr>
                      <w:t>BD</w:t>
                    </w:r>
                    <w:r w:rsidR="00EE0F4A">
                      <w:rPr>
                        <w:rFonts w:ascii="Arial" w:hAnsi="Arial"/>
                        <w:b/>
                        <w:bCs/>
                        <w:smallCaps/>
                      </w:rPr>
                      <w:t xml:space="preserve"> – “ A</w:t>
                    </w:r>
                    <w:r w:rsidR="00523886">
                      <w:rPr>
                        <w:rFonts w:ascii="Arial" w:hAnsi="Arial"/>
                        <w:b/>
                        <w:bCs/>
                        <w:smallCaps/>
                      </w:rPr>
                      <w:t xml:space="preserve"> e</w:t>
                    </w:r>
                    <w:r w:rsidR="00195806">
                      <w:rPr>
                        <w:rFonts w:ascii="Arial" w:hAnsi="Arial"/>
                        <w:b/>
                        <w:bCs/>
                        <w:smallCaps/>
                      </w:rPr>
                      <w:t xml:space="preserve"> </w:t>
                    </w:r>
                    <w:r w:rsidR="007B094F">
                      <w:rPr>
                        <w:rFonts w:ascii="Arial" w:hAnsi="Arial"/>
                        <w:b/>
                        <w:bCs/>
                        <w:smallCaps/>
                      </w:rPr>
                      <w:t xml:space="preserve">R </w:t>
                    </w:r>
                    <w:r w:rsidR="00F3313B">
                      <w:rPr>
                        <w:rFonts w:ascii="Arial" w:hAnsi="Arial"/>
                        <w:b/>
                        <w:bCs/>
                        <w:smallCaps/>
                      </w:rPr>
                      <w:t>”   Ano: 201</w:t>
                    </w:r>
                    <w:r>
                      <w:rPr>
                        <w:rFonts w:ascii="Arial" w:hAnsi="Arial"/>
                        <w:b/>
                        <w:bCs/>
                        <w:smallCaps/>
                      </w:rPr>
                      <w:t>6</w:t>
                    </w:r>
                  </w:p>
                  <w:p w:rsidR="00F3313B" w:rsidRDefault="00F3313B" w:rsidP="00134A48"/>
                </w:txbxContent>
              </v:textbox>
            </v:shape>
          </w:pict>
        </mc:Fallback>
      </mc:AlternateContent>
    </w:r>
    <w:r w:rsidR="000B74F1" w:rsidRPr="000432C8">
      <w:rPr>
        <w:noProof/>
        <w:lang w:eastAsia="pt-BR"/>
      </w:rPr>
      <w:drawing>
        <wp:inline distT="0" distB="0" distL="0" distR="0" wp14:anchorId="33510880" wp14:editId="46BFD464">
          <wp:extent cx="1247775" cy="904875"/>
          <wp:effectExtent l="0" t="0" r="0" b="0"/>
          <wp:docPr id="12" name="image01.png" descr="C:\Users\Elisa\Downloads\logo fiap nov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C:\Users\Elisa\Downloads\logo fiap nov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324" cy="90817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3313B" w:rsidRDefault="00F3313B">
    <w:pPr>
      <w:pStyle w:val="Cabealho"/>
      <w:rPr>
        <w:rFonts w:ascii="Arial" w:hAnsi="Arial"/>
        <w:b/>
        <w:bCs/>
        <w:smallCaps/>
        <w:sz w:val="32"/>
        <w:szCs w:val="32"/>
      </w:rPr>
    </w:pPr>
  </w:p>
  <w:p w:rsidR="00F3313B" w:rsidRDefault="00166DD9" w:rsidP="00783B67">
    <w:pPr>
      <w:pStyle w:val="Cabealho"/>
      <w:pBdr>
        <w:top w:val="single" w:sz="4" w:space="12" w:color="000000"/>
      </w:pBdr>
      <w:rPr>
        <w:rFonts w:ascii="Arial" w:hAnsi="Arial"/>
        <w:b/>
        <w:bCs/>
        <w:smallCaps/>
        <w:sz w:val="32"/>
        <w:szCs w:val="32"/>
      </w:rPr>
    </w:pPr>
    <w:r>
      <w:rPr>
        <w:rFonts w:ascii="Arial" w:hAnsi="Arial"/>
        <w:b/>
        <w:bCs/>
        <w:smallCaps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A4E9E7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0000003"/>
    <w:multiLevelType w:val="singleLevel"/>
    <w:tmpl w:val="00000003"/>
    <w:name w:val="WW8Num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00000004"/>
    <w:name w:val="WW8Num12"/>
    <w:lvl w:ilvl="0">
      <w:start w:val="1"/>
      <w:numFmt w:val="decimal"/>
      <w:lvlText w:val="%1."/>
      <w:lvlJc w:val="left"/>
      <w:pPr>
        <w:tabs>
          <w:tab w:val="num" w:pos="1797"/>
        </w:tabs>
        <w:ind w:left="1797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2517"/>
        </w:tabs>
        <w:ind w:left="2517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3237"/>
        </w:tabs>
        <w:ind w:left="323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957"/>
        </w:tabs>
        <w:ind w:left="395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677"/>
        </w:tabs>
        <w:ind w:left="4677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5397"/>
        </w:tabs>
        <w:ind w:left="539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6117"/>
        </w:tabs>
        <w:ind w:left="611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837"/>
        </w:tabs>
        <w:ind w:left="6837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7557"/>
        </w:tabs>
        <w:ind w:left="7557" w:hanging="180"/>
      </w:pPr>
      <w:rPr>
        <w:rFonts w:cs="Times New Roman"/>
      </w:rPr>
    </w:lvl>
  </w:abstractNum>
  <w:abstractNum w:abstractNumId="3" w15:restartNumberingAfterBreak="0">
    <w:nsid w:val="00000005"/>
    <w:multiLevelType w:val="single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singleLevel"/>
    <w:tmpl w:val="00000006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00000007"/>
    <w:multiLevelType w:val="singleLevel"/>
    <w:tmpl w:val="00000007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8"/>
    <w:multiLevelType w:val="singleLevel"/>
    <w:tmpl w:val="00000008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A"/>
    <w:multiLevelType w:val="singleLevel"/>
    <w:tmpl w:val="0000000A"/>
    <w:name w:val="WW8Num27"/>
    <w:lvl w:ilvl="0">
      <w:start w:val="1"/>
      <w:numFmt w:val="decimal"/>
      <w:lvlText w:val="%1."/>
      <w:lvlJc w:val="left"/>
      <w:pPr>
        <w:tabs>
          <w:tab w:val="num" w:pos="2250"/>
        </w:tabs>
        <w:ind w:left="2250" w:hanging="360"/>
      </w:pPr>
      <w:rPr>
        <w:rFonts w:cs="Times New Roman"/>
      </w:rPr>
    </w:lvl>
  </w:abstractNum>
  <w:abstractNum w:abstractNumId="8" w15:restartNumberingAfterBreak="0">
    <w:nsid w:val="0000000B"/>
    <w:multiLevelType w:val="singleLevel"/>
    <w:tmpl w:val="0000000B"/>
    <w:name w:val="WW8Num29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</w:abstractNum>
  <w:abstractNum w:abstractNumId="9" w15:restartNumberingAfterBreak="0">
    <w:nsid w:val="0000000C"/>
    <w:multiLevelType w:val="singleLevel"/>
    <w:tmpl w:val="0000000C"/>
    <w:name w:val="WW8Num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0" w15:restartNumberingAfterBreak="0">
    <w:nsid w:val="0000000D"/>
    <w:multiLevelType w:val="singleLevel"/>
    <w:tmpl w:val="0000000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39A55C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2" w15:restartNumberingAfterBreak="0">
    <w:nsid w:val="03A4699E"/>
    <w:multiLevelType w:val="hybridMultilevel"/>
    <w:tmpl w:val="24FC5B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74514E7"/>
    <w:multiLevelType w:val="hybridMultilevel"/>
    <w:tmpl w:val="138407B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BBC5B23"/>
    <w:multiLevelType w:val="hybridMultilevel"/>
    <w:tmpl w:val="0C3E100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F34BE9"/>
    <w:multiLevelType w:val="hybridMultilevel"/>
    <w:tmpl w:val="0530409A"/>
    <w:lvl w:ilvl="0" w:tplc="6E181B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2810E9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7" w15:restartNumberingAfterBreak="0">
    <w:nsid w:val="16D05F42"/>
    <w:multiLevelType w:val="hybridMultilevel"/>
    <w:tmpl w:val="5F48DD2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DEF11BD"/>
    <w:multiLevelType w:val="hybridMultilevel"/>
    <w:tmpl w:val="875A1548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170081B"/>
    <w:multiLevelType w:val="hybridMultilevel"/>
    <w:tmpl w:val="6C4C19F0"/>
    <w:lvl w:ilvl="0" w:tplc="7D242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5A4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AB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902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E69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B62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07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6A4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F43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17A01FD"/>
    <w:multiLevelType w:val="hybridMultilevel"/>
    <w:tmpl w:val="8B2A32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5711CA7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2" w15:restartNumberingAfterBreak="0">
    <w:nsid w:val="26750D1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3" w15:restartNumberingAfterBreak="0">
    <w:nsid w:val="34961B26"/>
    <w:multiLevelType w:val="hybridMultilevel"/>
    <w:tmpl w:val="7E82BCF2"/>
    <w:lvl w:ilvl="0" w:tplc="057A5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E34C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BD08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0BC3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ABC9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5C8B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7442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F048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4CE4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 w15:restartNumberingAfterBreak="0">
    <w:nsid w:val="34F26A6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5" w15:restartNumberingAfterBreak="0">
    <w:nsid w:val="399B1C7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6" w15:restartNumberingAfterBreak="0">
    <w:nsid w:val="3E6C691A"/>
    <w:multiLevelType w:val="hybridMultilevel"/>
    <w:tmpl w:val="8CFADF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FA27B2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8" w15:restartNumberingAfterBreak="0">
    <w:nsid w:val="456B4EC2"/>
    <w:multiLevelType w:val="hybridMultilevel"/>
    <w:tmpl w:val="80A6F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69684F"/>
    <w:multiLevelType w:val="hybridMultilevel"/>
    <w:tmpl w:val="F3EC57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B37CB7"/>
    <w:multiLevelType w:val="hybridMultilevel"/>
    <w:tmpl w:val="7750A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0B6E79"/>
    <w:multiLevelType w:val="hybridMultilevel"/>
    <w:tmpl w:val="D1065F6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39056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3" w15:restartNumberingAfterBreak="0">
    <w:nsid w:val="5FE0661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4" w15:restartNumberingAfterBreak="0">
    <w:nsid w:val="63447827"/>
    <w:multiLevelType w:val="multilevel"/>
    <w:tmpl w:val="5E98707A"/>
    <w:lvl w:ilvl="0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BF435C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6" w15:restartNumberingAfterBreak="0">
    <w:nsid w:val="6C251348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7" w15:restartNumberingAfterBreak="0">
    <w:nsid w:val="6CF539D0"/>
    <w:multiLevelType w:val="hybridMultilevel"/>
    <w:tmpl w:val="2D6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3945424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39" w15:restartNumberingAfterBreak="0">
    <w:nsid w:val="7E35158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8"/>
  </w:num>
  <w:num w:numId="5">
    <w:abstractNumId w:val="34"/>
  </w:num>
  <w:num w:numId="6">
    <w:abstractNumId w:val="12"/>
  </w:num>
  <w:num w:numId="7">
    <w:abstractNumId w:val="18"/>
  </w:num>
  <w:num w:numId="8">
    <w:abstractNumId w:val="29"/>
  </w:num>
  <w:num w:numId="9">
    <w:abstractNumId w:val="15"/>
  </w:num>
  <w:num w:numId="10">
    <w:abstractNumId w:val="38"/>
  </w:num>
  <w:num w:numId="11">
    <w:abstractNumId w:val="36"/>
  </w:num>
  <w:num w:numId="12">
    <w:abstractNumId w:val="24"/>
  </w:num>
  <w:num w:numId="13">
    <w:abstractNumId w:val="21"/>
  </w:num>
  <w:num w:numId="14">
    <w:abstractNumId w:val="27"/>
  </w:num>
  <w:num w:numId="15">
    <w:abstractNumId w:val="35"/>
  </w:num>
  <w:num w:numId="16">
    <w:abstractNumId w:val="11"/>
  </w:num>
  <w:num w:numId="17">
    <w:abstractNumId w:val="33"/>
  </w:num>
  <w:num w:numId="18">
    <w:abstractNumId w:val="39"/>
  </w:num>
  <w:num w:numId="19">
    <w:abstractNumId w:val="16"/>
  </w:num>
  <w:num w:numId="20">
    <w:abstractNumId w:val="32"/>
  </w:num>
  <w:num w:numId="21">
    <w:abstractNumId w:val="23"/>
  </w:num>
  <w:num w:numId="22">
    <w:abstractNumId w:val="20"/>
  </w:num>
  <w:num w:numId="23">
    <w:abstractNumId w:val="26"/>
  </w:num>
  <w:num w:numId="24">
    <w:abstractNumId w:val="30"/>
  </w:num>
  <w:num w:numId="25">
    <w:abstractNumId w:val="37"/>
  </w:num>
  <w:num w:numId="26">
    <w:abstractNumId w:val="25"/>
  </w:num>
  <w:num w:numId="27">
    <w:abstractNumId w:val="22"/>
  </w:num>
  <w:num w:numId="28">
    <w:abstractNumId w:val="19"/>
  </w:num>
  <w:num w:numId="29">
    <w:abstractNumId w:val="13"/>
  </w:num>
  <w:num w:numId="30">
    <w:abstractNumId w:val="14"/>
  </w:num>
  <w:num w:numId="31">
    <w:abstractNumId w:val="17"/>
  </w:num>
  <w:num w:numId="32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09"/>
    <w:rsid w:val="000016D2"/>
    <w:rsid w:val="00002311"/>
    <w:rsid w:val="00005969"/>
    <w:rsid w:val="00005E90"/>
    <w:rsid w:val="000075BD"/>
    <w:rsid w:val="00011A34"/>
    <w:rsid w:val="00012784"/>
    <w:rsid w:val="0001393A"/>
    <w:rsid w:val="000149DB"/>
    <w:rsid w:val="0001574B"/>
    <w:rsid w:val="000160C5"/>
    <w:rsid w:val="00020D2E"/>
    <w:rsid w:val="0002139C"/>
    <w:rsid w:val="00022CC7"/>
    <w:rsid w:val="00034C61"/>
    <w:rsid w:val="00035366"/>
    <w:rsid w:val="00035F25"/>
    <w:rsid w:val="00036DC1"/>
    <w:rsid w:val="00042570"/>
    <w:rsid w:val="00047417"/>
    <w:rsid w:val="000506E1"/>
    <w:rsid w:val="00057CB9"/>
    <w:rsid w:val="00067CEB"/>
    <w:rsid w:val="000715B8"/>
    <w:rsid w:val="0007249E"/>
    <w:rsid w:val="00073080"/>
    <w:rsid w:val="00074518"/>
    <w:rsid w:val="000758FD"/>
    <w:rsid w:val="00075C38"/>
    <w:rsid w:val="00077396"/>
    <w:rsid w:val="00080E8C"/>
    <w:rsid w:val="00082797"/>
    <w:rsid w:val="000861E8"/>
    <w:rsid w:val="000924DD"/>
    <w:rsid w:val="00094335"/>
    <w:rsid w:val="000959A3"/>
    <w:rsid w:val="00096F47"/>
    <w:rsid w:val="000A150E"/>
    <w:rsid w:val="000B74F1"/>
    <w:rsid w:val="000C235C"/>
    <w:rsid w:val="000C6A50"/>
    <w:rsid w:val="000D1207"/>
    <w:rsid w:val="000D20A8"/>
    <w:rsid w:val="000E15AD"/>
    <w:rsid w:val="000E65B8"/>
    <w:rsid w:val="000E713D"/>
    <w:rsid w:val="000F59A6"/>
    <w:rsid w:val="00105B6A"/>
    <w:rsid w:val="00105F6A"/>
    <w:rsid w:val="00107111"/>
    <w:rsid w:val="001110DD"/>
    <w:rsid w:val="00117BC5"/>
    <w:rsid w:val="00123D2D"/>
    <w:rsid w:val="00132B23"/>
    <w:rsid w:val="001343B6"/>
    <w:rsid w:val="00134A48"/>
    <w:rsid w:val="001436AB"/>
    <w:rsid w:val="00150696"/>
    <w:rsid w:val="001561B1"/>
    <w:rsid w:val="001609E6"/>
    <w:rsid w:val="00166AC5"/>
    <w:rsid w:val="00166DD9"/>
    <w:rsid w:val="00180A20"/>
    <w:rsid w:val="00181111"/>
    <w:rsid w:val="001818D3"/>
    <w:rsid w:val="00186022"/>
    <w:rsid w:val="001903E2"/>
    <w:rsid w:val="00194A17"/>
    <w:rsid w:val="00194BFD"/>
    <w:rsid w:val="00195806"/>
    <w:rsid w:val="001970C2"/>
    <w:rsid w:val="001A1636"/>
    <w:rsid w:val="001A184A"/>
    <w:rsid w:val="001B283F"/>
    <w:rsid w:val="001B2F12"/>
    <w:rsid w:val="001B395B"/>
    <w:rsid w:val="001B5A1B"/>
    <w:rsid w:val="001B5CDA"/>
    <w:rsid w:val="001C3572"/>
    <w:rsid w:val="001C3DB1"/>
    <w:rsid w:val="001C40A1"/>
    <w:rsid w:val="001D75F8"/>
    <w:rsid w:val="001E0E6D"/>
    <w:rsid w:val="001E35CA"/>
    <w:rsid w:val="001E3AE4"/>
    <w:rsid w:val="001E6595"/>
    <w:rsid w:val="001E6944"/>
    <w:rsid w:val="001F0E3B"/>
    <w:rsid w:val="001F1B1F"/>
    <w:rsid w:val="001F6F46"/>
    <w:rsid w:val="0020128E"/>
    <w:rsid w:val="00215B50"/>
    <w:rsid w:val="002167C3"/>
    <w:rsid w:val="00225C50"/>
    <w:rsid w:val="002320EB"/>
    <w:rsid w:val="00234E03"/>
    <w:rsid w:val="00235CE4"/>
    <w:rsid w:val="002371A9"/>
    <w:rsid w:val="00240BF1"/>
    <w:rsid w:val="00241E82"/>
    <w:rsid w:val="00243F28"/>
    <w:rsid w:val="00247218"/>
    <w:rsid w:val="00254FE3"/>
    <w:rsid w:val="00264F10"/>
    <w:rsid w:val="00265347"/>
    <w:rsid w:val="00270C20"/>
    <w:rsid w:val="00272631"/>
    <w:rsid w:val="002953A3"/>
    <w:rsid w:val="002967F8"/>
    <w:rsid w:val="00297B87"/>
    <w:rsid w:val="002A0588"/>
    <w:rsid w:val="002A0DE3"/>
    <w:rsid w:val="002A22C6"/>
    <w:rsid w:val="002A3338"/>
    <w:rsid w:val="002B2761"/>
    <w:rsid w:val="002B2E04"/>
    <w:rsid w:val="002B5502"/>
    <w:rsid w:val="002B619D"/>
    <w:rsid w:val="002E03BB"/>
    <w:rsid w:val="002E0DB4"/>
    <w:rsid w:val="002E450E"/>
    <w:rsid w:val="002E5242"/>
    <w:rsid w:val="002E735C"/>
    <w:rsid w:val="002E7B49"/>
    <w:rsid w:val="002F082B"/>
    <w:rsid w:val="00307BA3"/>
    <w:rsid w:val="00311620"/>
    <w:rsid w:val="00316707"/>
    <w:rsid w:val="0032609A"/>
    <w:rsid w:val="0032620E"/>
    <w:rsid w:val="00330590"/>
    <w:rsid w:val="0034223F"/>
    <w:rsid w:val="00347F76"/>
    <w:rsid w:val="00350EA8"/>
    <w:rsid w:val="00351AFC"/>
    <w:rsid w:val="00352E41"/>
    <w:rsid w:val="003544C2"/>
    <w:rsid w:val="00355C79"/>
    <w:rsid w:val="00357F30"/>
    <w:rsid w:val="00375AF9"/>
    <w:rsid w:val="0038070E"/>
    <w:rsid w:val="00386735"/>
    <w:rsid w:val="003910B6"/>
    <w:rsid w:val="00392478"/>
    <w:rsid w:val="00393BA1"/>
    <w:rsid w:val="003950B5"/>
    <w:rsid w:val="00395B24"/>
    <w:rsid w:val="00397A03"/>
    <w:rsid w:val="00397D5B"/>
    <w:rsid w:val="003A3B99"/>
    <w:rsid w:val="003B0F81"/>
    <w:rsid w:val="003B3A4F"/>
    <w:rsid w:val="003B3ED6"/>
    <w:rsid w:val="003C1F52"/>
    <w:rsid w:val="003D131A"/>
    <w:rsid w:val="003D14B0"/>
    <w:rsid w:val="003D447C"/>
    <w:rsid w:val="003D7E31"/>
    <w:rsid w:val="003E08DA"/>
    <w:rsid w:val="003E40D6"/>
    <w:rsid w:val="003F6B41"/>
    <w:rsid w:val="003F72E1"/>
    <w:rsid w:val="004004C0"/>
    <w:rsid w:val="00403187"/>
    <w:rsid w:val="00407399"/>
    <w:rsid w:val="0043283F"/>
    <w:rsid w:val="00433048"/>
    <w:rsid w:val="00441A86"/>
    <w:rsid w:val="00445EEC"/>
    <w:rsid w:val="00450AA7"/>
    <w:rsid w:val="00450B07"/>
    <w:rsid w:val="00456EAD"/>
    <w:rsid w:val="004609A9"/>
    <w:rsid w:val="00462A60"/>
    <w:rsid w:val="00471187"/>
    <w:rsid w:val="004767A7"/>
    <w:rsid w:val="00485C2F"/>
    <w:rsid w:val="004923A2"/>
    <w:rsid w:val="0049643B"/>
    <w:rsid w:val="004A3B31"/>
    <w:rsid w:val="004A6D95"/>
    <w:rsid w:val="004B28E6"/>
    <w:rsid w:val="004B52C0"/>
    <w:rsid w:val="004C22B0"/>
    <w:rsid w:val="004C26A6"/>
    <w:rsid w:val="004C5A45"/>
    <w:rsid w:val="004D18F3"/>
    <w:rsid w:val="004D25CC"/>
    <w:rsid w:val="004D365C"/>
    <w:rsid w:val="004D61E9"/>
    <w:rsid w:val="004E2F2B"/>
    <w:rsid w:val="004E57DC"/>
    <w:rsid w:val="004F32E8"/>
    <w:rsid w:val="004F7E71"/>
    <w:rsid w:val="00501B11"/>
    <w:rsid w:val="005048E0"/>
    <w:rsid w:val="00504B23"/>
    <w:rsid w:val="00504BD8"/>
    <w:rsid w:val="00510801"/>
    <w:rsid w:val="00515B78"/>
    <w:rsid w:val="005222C7"/>
    <w:rsid w:val="00523886"/>
    <w:rsid w:val="00525E81"/>
    <w:rsid w:val="00527E8B"/>
    <w:rsid w:val="00535770"/>
    <w:rsid w:val="00541084"/>
    <w:rsid w:val="00546264"/>
    <w:rsid w:val="00552875"/>
    <w:rsid w:val="0055411C"/>
    <w:rsid w:val="00557344"/>
    <w:rsid w:val="00576E58"/>
    <w:rsid w:val="00576FE5"/>
    <w:rsid w:val="00584819"/>
    <w:rsid w:val="0058686B"/>
    <w:rsid w:val="00593449"/>
    <w:rsid w:val="0059399F"/>
    <w:rsid w:val="00595EEC"/>
    <w:rsid w:val="0059615F"/>
    <w:rsid w:val="005979E8"/>
    <w:rsid w:val="005A41AB"/>
    <w:rsid w:val="005A6CE5"/>
    <w:rsid w:val="005A738B"/>
    <w:rsid w:val="005A76EC"/>
    <w:rsid w:val="005B0B2F"/>
    <w:rsid w:val="005B48D3"/>
    <w:rsid w:val="005D20B6"/>
    <w:rsid w:val="005D3F9E"/>
    <w:rsid w:val="005D635F"/>
    <w:rsid w:val="005D70A2"/>
    <w:rsid w:val="005E7761"/>
    <w:rsid w:val="005E7F3B"/>
    <w:rsid w:val="005F16D6"/>
    <w:rsid w:val="005F56D2"/>
    <w:rsid w:val="00611985"/>
    <w:rsid w:val="00617F78"/>
    <w:rsid w:val="00622056"/>
    <w:rsid w:val="00626D0D"/>
    <w:rsid w:val="00631526"/>
    <w:rsid w:val="006355D1"/>
    <w:rsid w:val="00637BB7"/>
    <w:rsid w:val="0065011D"/>
    <w:rsid w:val="00650DDE"/>
    <w:rsid w:val="006517AD"/>
    <w:rsid w:val="00661634"/>
    <w:rsid w:val="00661C62"/>
    <w:rsid w:val="00666717"/>
    <w:rsid w:val="006703D5"/>
    <w:rsid w:val="00670576"/>
    <w:rsid w:val="00672C8B"/>
    <w:rsid w:val="00682911"/>
    <w:rsid w:val="00683239"/>
    <w:rsid w:val="00683906"/>
    <w:rsid w:val="006928B2"/>
    <w:rsid w:val="00697009"/>
    <w:rsid w:val="006A0435"/>
    <w:rsid w:val="006A0BC0"/>
    <w:rsid w:val="006A1D66"/>
    <w:rsid w:val="006A2E61"/>
    <w:rsid w:val="006A5830"/>
    <w:rsid w:val="006A5AA7"/>
    <w:rsid w:val="006B5EB2"/>
    <w:rsid w:val="006C096E"/>
    <w:rsid w:val="006D3A84"/>
    <w:rsid w:val="006D3C74"/>
    <w:rsid w:val="006D3E98"/>
    <w:rsid w:val="006D6EE0"/>
    <w:rsid w:val="006E3E22"/>
    <w:rsid w:val="006E54EC"/>
    <w:rsid w:val="006F3487"/>
    <w:rsid w:val="006F53B8"/>
    <w:rsid w:val="00727A16"/>
    <w:rsid w:val="00732019"/>
    <w:rsid w:val="007357EE"/>
    <w:rsid w:val="00736235"/>
    <w:rsid w:val="00736E3A"/>
    <w:rsid w:val="00740C6E"/>
    <w:rsid w:val="00741EF8"/>
    <w:rsid w:val="0074690E"/>
    <w:rsid w:val="007502BA"/>
    <w:rsid w:val="0075386D"/>
    <w:rsid w:val="007615C6"/>
    <w:rsid w:val="00762F70"/>
    <w:rsid w:val="007640BD"/>
    <w:rsid w:val="00765977"/>
    <w:rsid w:val="00767AF9"/>
    <w:rsid w:val="00770F95"/>
    <w:rsid w:val="00775C27"/>
    <w:rsid w:val="00783B67"/>
    <w:rsid w:val="007844F1"/>
    <w:rsid w:val="007850D7"/>
    <w:rsid w:val="00787486"/>
    <w:rsid w:val="00791F2D"/>
    <w:rsid w:val="00794AA8"/>
    <w:rsid w:val="007A648E"/>
    <w:rsid w:val="007B094F"/>
    <w:rsid w:val="007B76AD"/>
    <w:rsid w:val="007C0A6D"/>
    <w:rsid w:val="007C7748"/>
    <w:rsid w:val="007D0B9A"/>
    <w:rsid w:val="007D4E6D"/>
    <w:rsid w:val="007E6BC6"/>
    <w:rsid w:val="007F2FD7"/>
    <w:rsid w:val="008023C9"/>
    <w:rsid w:val="00804B21"/>
    <w:rsid w:val="008079BD"/>
    <w:rsid w:val="00814B25"/>
    <w:rsid w:val="00815BF9"/>
    <w:rsid w:val="008230C8"/>
    <w:rsid w:val="00826A56"/>
    <w:rsid w:val="008278B9"/>
    <w:rsid w:val="00831200"/>
    <w:rsid w:val="008321F0"/>
    <w:rsid w:val="00832737"/>
    <w:rsid w:val="00833082"/>
    <w:rsid w:val="00836B4B"/>
    <w:rsid w:val="0083795D"/>
    <w:rsid w:val="008442DE"/>
    <w:rsid w:val="008473E6"/>
    <w:rsid w:val="00853253"/>
    <w:rsid w:val="00863F78"/>
    <w:rsid w:val="00866AE8"/>
    <w:rsid w:val="00872AD9"/>
    <w:rsid w:val="00882994"/>
    <w:rsid w:val="00884434"/>
    <w:rsid w:val="0089177D"/>
    <w:rsid w:val="00891EE7"/>
    <w:rsid w:val="008A0D4D"/>
    <w:rsid w:val="008A5898"/>
    <w:rsid w:val="008A7C42"/>
    <w:rsid w:val="008B17E7"/>
    <w:rsid w:val="008B200C"/>
    <w:rsid w:val="008B2A4F"/>
    <w:rsid w:val="008B76C4"/>
    <w:rsid w:val="008B78DE"/>
    <w:rsid w:val="008C5296"/>
    <w:rsid w:val="008D32B3"/>
    <w:rsid w:val="008E60D4"/>
    <w:rsid w:val="008F2CB8"/>
    <w:rsid w:val="008F3924"/>
    <w:rsid w:val="008F6502"/>
    <w:rsid w:val="009003A1"/>
    <w:rsid w:val="0090460F"/>
    <w:rsid w:val="00904637"/>
    <w:rsid w:val="009057CC"/>
    <w:rsid w:val="00910266"/>
    <w:rsid w:val="00911F1C"/>
    <w:rsid w:val="009120A7"/>
    <w:rsid w:val="009127CB"/>
    <w:rsid w:val="0091496D"/>
    <w:rsid w:val="009164E6"/>
    <w:rsid w:val="009208EA"/>
    <w:rsid w:val="00931CD4"/>
    <w:rsid w:val="00931E3A"/>
    <w:rsid w:val="009341D5"/>
    <w:rsid w:val="00935DCB"/>
    <w:rsid w:val="009446A9"/>
    <w:rsid w:val="009546B9"/>
    <w:rsid w:val="009609AA"/>
    <w:rsid w:val="00961A74"/>
    <w:rsid w:val="00962B5A"/>
    <w:rsid w:val="00965B2B"/>
    <w:rsid w:val="009774EB"/>
    <w:rsid w:val="0099709E"/>
    <w:rsid w:val="009979FA"/>
    <w:rsid w:val="009A050C"/>
    <w:rsid w:val="009C11B2"/>
    <w:rsid w:val="009D2641"/>
    <w:rsid w:val="009D42DF"/>
    <w:rsid w:val="009D47B7"/>
    <w:rsid w:val="009E1364"/>
    <w:rsid w:val="009E52CA"/>
    <w:rsid w:val="009F1AEE"/>
    <w:rsid w:val="009F3B4A"/>
    <w:rsid w:val="00A01BE3"/>
    <w:rsid w:val="00A054F6"/>
    <w:rsid w:val="00A207A6"/>
    <w:rsid w:val="00A245C4"/>
    <w:rsid w:val="00A34C4D"/>
    <w:rsid w:val="00A36B2D"/>
    <w:rsid w:val="00A436C9"/>
    <w:rsid w:val="00A4450C"/>
    <w:rsid w:val="00A45953"/>
    <w:rsid w:val="00A5157C"/>
    <w:rsid w:val="00A54834"/>
    <w:rsid w:val="00A548EE"/>
    <w:rsid w:val="00A563DD"/>
    <w:rsid w:val="00A60518"/>
    <w:rsid w:val="00A673DF"/>
    <w:rsid w:val="00A73B5D"/>
    <w:rsid w:val="00A8068F"/>
    <w:rsid w:val="00A82484"/>
    <w:rsid w:val="00AA3145"/>
    <w:rsid w:val="00AA47BC"/>
    <w:rsid w:val="00AA60FF"/>
    <w:rsid w:val="00AA6BDC"/>
    <w:rsid w:val="00AB0C1B"/>
    <w:rsid w:val="00AB5A4F"/>
    <w:rsid w:val="00AB6853"/>
    <w:rsid w:val="00AC5177"/>
    <w:rsid w:val="00AC546A"/>
    <w:rsid w:val="00AC5FCA"/>
    <w:rsid w:val="00AD1873"/>
    <w:rsid w:val="00AD2DDD"/>
    <w:rsid w:val="00AD73E3"/>
    <w:rsid w:val="00AD7849"/>
    <w:rsid w:val="00AE2727"/>
    <w:rsid w:val="00AE4FBA"/>
    <w:rsid w:val="00AF1085"/>
    <w:rsid w:val="00AF2778"/>
    <w:rsid w:val="00AF6BF6"/>
    <w:rsid w:val="00B034EB"/>
    <w:rsid w:val="00B10638"/>
    <w:rsid w:val="00B16A2E"/>
    <w:rsid w:val="00B2078C"/>
    <w:rsid w:val="00B235E1"/>
    <w:rsid w:val="00B25C39"/>
    <w:rsid w:val="00B26E9E"/>
    <w:rsid w:val="00B311B7"/>
    <w:rsid w:val="00B31387"/>
    <w:rsid w:val="00B32C7C"/>
    <w:rsid w:val="00B46B41"/>
    <w:rsid w:val="00B474F4"/>
    <w:rsid w:val="00B52870"/>
    <w:rsid w:val="00B54833"/>
    <w:rsid w:val="00B56A26"/>
    <w:rsid w:val="00B6176C"/>
    <w:rsid w:val="00B654DA"/>
    <w:rsid w:val="00B65A9A"/>
    <w:rsid w:val="00B67E42"/>
    <w:rsid w:val="00B77F64"/>
    <w:rsid w:val="00B83D30"/>
    <w:rsid w:val="00B84E54"/>
    <w:rsid w:val="00B907D5"/>
    <w:rsid w:val="00B92211"/>
    <w:rsid w:val="00B96904"/>
    <w:rsid w:val="00BA2D30"/>
    <w:rsid w:val="00BB7D77"/>
    <w:rsid w:val="00BC3D81"/>
    <w:rsid w:val="00BC5BD1"/>
    <w:rsid w:val="00BD14CE"/>
    <w:rsid w:val="00BD3731"/>
    <w:rsid w:val="00BD6DF8"/>
    <w:rsid w:val="00BF018C"/>
    <w:rsid w:val="00C057C0"/>
    <w:rsid w:val="00C05DDE"/>
    <w:rsid w:val="00C14988"/>
    <w:rsid w:val="00C14B9E"/>
    <w:rsid w:val="00C219F1"/>
    <w:rsid w:val="00C235CD"/>
    <w:rsid w:val="00C42544"/>
    <w:rsid w:val="00C440C9"/>
    <w:rsid w:val="00C56EAF"/>
    <w:rsid w:val="00C6263C"/>
    <w:rsid w:val="00C654DE"/>
    <w:rsid w:val="00C66748"/>
    <w:rsid w:val="00C74786"/>
    <w:rsid w:val="00C77CE7"/>
    <w:rsid w:val="00C813B2"/>
    <w:rsid w:val="00C814D8"/>
    <w:rsid w:val="00C9295A"/>
    <w:rsid w:val="00C9386E"/>
    <w:rsid w:val="00C97F27"/>
    <w:rsid w:val="00CA007D"/>
    <w:rsid w:val="00CA10B3"/>
    <w:rsid w:val="00CC06B1"/>
    <w:rsid w:val="00CC11FA"/>
    <w:rsid w:val="00CD08ED"/>
    <w:rsid w:val="00CD4AD5"/>
    <w:rsid w:val="00CD5099"/>
    <w:rsid w:val="00CD7BC9"/>
    <w:rsid w:val="00CE73DF"/>
    <w:rsid w:val="00CE7E0E"/>
    <w:rsid w:val="00CF5318"/>
    <w:rsid w:val="00CF5580"/>
    <w:rsid w:val="00D05346"/>
    <w:rsid w:val="00D14502"/>
    <w:rsid w:val="00D24E87"/>
    <w:rsid w:val="00D26FD0"/>
    <w:rsid w:val="00D329A3"/>
    <w:rsid w:val="00D350DA"/>
    <w:rsid w:val="00D44611"/>
    <w:rsid w:val="00D44B80"/>
    <w:rsid w:val="00D51CF3"/>
    <w:rsid w:val="00D5262A"/>
    <w:rsid w:val="00D54D88"/>
    <w:rsid w:val="00D60D44"/>
    <w:rsid w:val="00D62609"/>
    <w:rsid w:val="00D6362D"/>
    <w:rsid w:val="00D669FA"/>
    <w:rsid w:val="00D66CA3"/>
    <w:rsid w:val="00D7116E"/>
    <w:rsid w:val="00D73ADE"/>
    <w:rsid w:val="00D73B4D"/>
    <w:rsid w:val="00D75772"/>
    <w:rsid w:val="00D814C1"/>
    <w:rsid w:val="00D91169"/>
    <w:rsid w:val="00DA14BB"/>
    <w:rsid w:val="00DA3A28"/>
    <w:rsid w:val="00DA4D33"/>
    <w:rsid w:val="00DB112D"/>
    <w:rsid w:val="00DC525D"/>
    <w:rsid w:val="00DC7FCD"/>
    <w:rsid w:val="00DE23A1"/>
    <w:rsid w:val="00DF1205"/>
    <w:rsid w:val="00DF4592"/>
    <w:rsid w:val="00E016FD"/>
    <w:rsid w:val="00E05C68"/>
    <w:rsid w:val="00E06ED0"/>
    <w:rsid w:val="00E17C45"/>
    <w:rsid w:val="00E21F43"/>
    <w:rsid w:val="00E22435"/>
    <w:rsid w:val="00E27258"/>
    <w:rsid w:val="00E309F8"/>
    <w:rsid w:val="00E33522"/>
    <w:rsid w:val="00E36509"/>
    <w:rsid w:val="00E37A27"/>
    <w:rsid w:val="00E43A4F"/>
    <w:rsid w:val="00E61191"/>
    <w:rsid w:val="00E62BB6"/>
    <w:rsid w:val="00E77621"/>
    <w:rsid w:val="00E80EBC"/>
    <w:rsid w:val="00E83EEF"/>
    <w:rsid w:val="00E86B58"/>
    <w:rsid w:val="00E87C74"/>
    <w:rsid w:val="00E967D3"/>
    <w:rsid w:val="00EA20E5"/>
    <w:rsid w:val="00EA27AD"/>
    <w:rsid w:val="00EA2892"/>
    <w:rsid w:val="00EA4331"/>
    <w:rsid w:val="00EB0B2C"/>
    <w:rsid w:val="00EB7944"/>
    <w:rsid w:val="00EC4EEB"/>
    <w:rsid w:val="00ED0E69"/>
    <w:rsid w:val="00ED5EF7"/>
    <w:rsid w:val="00EE0F4A"/>
    <w:rsid w:val="00EE313C"/>
    <w:rsid w:val="00EE465B"/>
    <w:rsid w:val="00EF26D5"/>
    <w:rsid w:val="00EF3FD3"/>
    <w:rsid w:val="00F01AB5"/>
    <w:rsid w:val="00F10C82"/>
    <w:rsid w:val="00F23201"/>
    <w:rsid w:val="00F3313B"/>
    <w:rsid w:val="00F42559"/>
    <w:rsid w:val="00F50B34"/>
    <w:rsid w:val="00F523B0"/>
    <w:rsid w:val="00F63C6E"/>
    <w:rsid w:val="00F6420C"/>
    <w:rsid w:val="00F64B3F"/>
    <w:rsid w:val="00F76E4A"/>
    <w:rsid w:val="00F77FB2"/>
    <w:rsid w:val="00F91096"/>
    <w:rsid w:val="00F91317"/>
    <w:rsid w:val="00F95147"/>
    <w:rsid w:val="00FA42C3"/>
    <w:rsid w:val="00FB4184"/>
    <w:rsid w:val="00FB465B"/>
    <w:rsid w:val="00FB63FC"/>
    <w:rsid w:val="00FC3E39"/>
    <w:rsid w:val="00FC6D95"/>
    <w:rsid w:val="00FC7EAD"/>
    <w:rsid w:val="00FD0078"/>
    <w:rsid w:val="00FD70D1"/>
    <w:rsid w:val="00FE0911"/>
    <w:rsid w:val="00FE34CC"/>
    <w:rsid w:val="00FE5507"/>
    <w:rsid w:val="00FE5532"/>
    <w:rsid w:val="00FF2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BC55D95-7AA5-47F1-8E90-4C62F00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3DF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1"/>
    <w:uiPriority w:val="99"/>
    <w:qFormat/>
    <w:rsid w:val="00CE73DF"/>
    <w:pPr>
      <w:keepNext/>
      <w:pageBreakBefore/>
      <w:pBdr>
        <w:bottom w:val="single" w:sz="8" w:space="1" w:color="000000"/>
      </w:pBdr>
      <w:tabs>
        <w:tab w:val="num" w:pos="432"/>
      </w:tabs>
      <w:spacing w:before="240" w:after="60"/>
      <w:ind w:left="144" w:hanging="144"/>
      <w:jc w:val="both"/>
      <w:outlineLvl w:val="0"/>
    </w:pPr>
    <w:rPr>
      <w:rFonts w:ascii="Verdana" w:hAnsi="Verdana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har1"/>
    <w:uiPriority w:val="99"/>
    <w:qFormat/>
    <w:rsid w:val="00CE73DF"/>
    <w:pPr>
      <w:keepNext/>
      <w:tabs>
        <w:tab w:val="num" w:pos="576"/>
      </w:tabs>
      <w:spacing w:after="120"/>
      <w:ind w:left="288" w:hanging="288"/>
      <w:jc w:val="both"/>
      <w:outlineLvl w:val="1"/>
    </w:pPr>
    <w:rPr>
      <w:rFonts w:ascii="Book Antiqua" w:hAnsi="Book Antiqua"/>
      <w:b/>
      <w:i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1">
    <w:name w:val="Título 1 Char1"/>
    <w:basedOn w:val="Fontepargpadro"/>
    <w:link w:val="Ttulo1"/>
    <w:uiPriority w:val="9"/>
    <w:rsid w:val="006D6082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character" w:customStyle="1" w:styleId="Ttulo2Char1">
    <w:name w:val="Título 2 Char1"/>
    <w:basedOn w:val="Fontepargpadro"/>
    <w:link w:val="Ttulo2"/>
    <w:uiPriority w:val="9"/>
    <w:semiHidden/>
    <w:rsid w:val="006D6082"/>
    <w:rPr>
      <w:rFonts w:asciiTheme="majorHAnsi" w:eastAsiaTheme="majorEastAsia" w:hAnsiTheme="majorHAnsi" w:cstheme="majorBidi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uiPriority w:val="99"/>
    <w:rsid w:val="00CE73DF"/>
    <w:rPr>
      <w:rFonts w:ascii="Symbol" w:hAnsi="Symbol"/>
    </w:rPr>
  </w:style>
  <w:style w:type="character" w:customStyle="1" w:styleId="WW8Num1z1">
    <w:name w:val="WW8Num1z1"/>
    <w:uiPriority w:val="99"/>
    <w:rsid w:val="00CE73DF"/>
    <w:rPr>
      <w:rFonts w:ascii="Courier New" w:hAnsi="Courier New"/>
    </w:rPr>
  </w:style>
  <w:style w:type="character" w:customStyle="1" w:styleId="WW8Num1z2">
    <w:name w:val="WW8Num1z2"/>
    <w:uiPriority w:val="99"/>
    <w:rsid w:val="00CE73DF"/>
    <w:rPr>
      <w:rFonts w:ascii="Wingdings" w:hAnsi="Wingdings"/>
    </w:rPr>
  </w:style>
  <w:style w:type="character" w:customStyle="1" w:styleId="WW8Num5z0">
    <w:name w:val="WW8Num5z0"/>
    <w:uiPriority w:val="99"/>
    <w:rsid w:val="00CE73DF"/>
    <w:rPr>
      <w:rFonts w:ascii="Wingdings" w:hAnsi="Wingdings"/>
    </w:rPr>
  </w:style>
  <w:style w:type="character" w:customStyle="1" w:styleId="WW8Num7z0">
    <w:name w:val="WW8Num7z0"/>
    <w:uiPriority w:val="99"/>
    <w:rsid w:val="00CE73DF"/>
    <w:rPr>
      <w:rFonts w:ascii="Wingdings" w:hAnsi="Wingdings"/>
    </w:rPr>
  </w:style>
  <w:style w:type="character" w:customStyle="1" w:styleId="WW8Num7z1">
    <w:name w:val="WW8Num7z1"/>
    <w:uiPriority w:val="99"/>
    <w:rsid w:val="00CE73DF"/>
    <w:rPr>
      <w:rFonts w:ascii="Courier New" w:hAnsi="Courier New"/>
    </w:rPr>
  </w:style>
  <w:style w:type="character" w:customStyle="1" w:styleId="WW8Num7z3">
    <w:name w:val="WW8Num7z3"/>
    <w:uiPriority w:val="99"/>
    <w:rsid w:val="00CE73DF"/>
    <w:rPr>
      <w:rFonts w:ascii="Symbol" w:hAnsi="Symbol"/>
    </w:rPr>
  </w:style>
  <w:style w:type="character" w:customStyle="1" w:styleId="WW8Num8z0">
    <w:name w:val="WW8Num8z0"/>
    <w:uiPriority w:val="99"/>
    <w:rsid w:val="00CE73DF"/>
    <w:rPr>
      <w:rFonts w:ascii="Wingdings" w:hAnsi="Wingdings"/>
    </w:rPr>
  </w:style>
  <w:style w:type="character" w:customStyle="1" w:styleId="WW8Num8z1">
    <w:name w:val="WW8Num8z1"/>
    <w:uiPriority w:val="99"/>
    <w:rsid w:val="00CE73DF"/>
    <w:rPr>
      <w:rFonts w:ascii="Courier New" w:hAnsi="Courier New"/>
    </w:rPr>
  </w:style>
  <w:style w:type="character" w:customStyle="1" w:styleId="WW8Num8z3">
    <w:name w:val="WW8Num8z3"/>
    <w:uiPriority w:val="99"/>
    <w:rsid w:val="00CE73DF"/>
    <w:rPr>
      <w:rFonts w:ascii="Symbol" w:hAnsi="Symbol"/>
    </w:rPr>
  </w:style>
  <w:style w:type="character" w:customStyle="1" w:styleId="WW8Num10z0">
    <w:name w:val="WW8Num10z0"/>
    <w:uiPriority w:val="99"/>
    <w:rsid w:val="00CE73DF"/>
    <w:rPr>
      <w:rFonts w:ascii="Symbol" w:hAnsi="Symbol"/>
    </w:rPr>
  </w:style>
  <w:style w:type="character" w:customStyle="1" w:styleId="WW8Num10z1">
    <w:name w:val="WW8Num10z1"/>
    <w:uiPriority w:val="99"/>
    <w:rsid w:val="00CE73DF"/>
    <w:rPr>
      <w:rFonts w:ascii="Courier New" w:hAnsi="Courier New"/>
    </w:rPr>
  </w:style>
  <w:style w:type="character" w:customStyle="1" w:styleId="WW8Num10z2">
    <w:name w:val="WW8Num10z2"/>
    <w:uiPriority w:val="99"/>
    <w:rsid w:val="00CE73DF"/>
    <w:rPr>
      <w:rFonts w:ascii="Wingdings" w:hAnsi="Wingdings"/>
    </w:rPr>
  </w:style>
  <w:style w:type="character" w:customStyle="1" w:styleId="WW8Num11z0">
    <w:name w:val="WW8Num11z0"/>
    <w:uiPriority w:val="99"/>
    <w:rsid w:val="00CE73DF"/>
    <w:rPr>
      <w:rFonts w:ascii="Wingdings" w:hAnsi="Wingdings"/>
    </w:rPr>
  </w:style>
  <w:style w:type="character" w:customStyle="1" w:styleId="WW8Num11z1">
    <w:name w:val="WW8Num11z1"/>
    <w:uiPriority w:val="99"/>
    <w:rsid w:val="00CE73DF"/>
    <w:rPr>
      <w:rFonts w:ascii="Courier New" w:hAnsi="Courier New"/>
    </w:rPr>
  </w:style>
  <w:style w:type="character" w:customStyle="1" w:styleId="WW8Num11z3">
    <w:name w:val="WW8Num11z3"/>
    <w:uiPriority w:val="99"/>
    <w:rsid w:val="00CE73DF"/>
    <w:rPr>
      <w:rFonts w:ascii="Symbol" w:hAnsi="Symbol"/>
    </w:rPr>
  </w:style>
  <w:style w:type="character" w:customStyle="1" w:styleId="WW8Num13z0">
    <w:name w:val="WW8Num13z0"/>
    <w:uiPriority w:val="99"/>
    <w:rsid w:val="00CE73DF"/>
    <w:rPr>
      <w:rFonts w:ascii="Symbol" w:hAnsi="Symbol"/>
    </w:rPr>
  </w:style>
  <w:style w:type="character" w:customStyle="1" w:styleId="WW8Num13z1">
    <w:name w:val="WW8Num13z1"/>
    <w:uiPriority w:val="99"/>
    <w:rsid w:val="00CE73DF"/>
    <w:rPr>
      <w:rFonts w:ascii="Courier New" w:hAnsi="Courier New"/>
    </w:rPr>
  </w:style>
  <w:style w:type="character" w:customStyle="1" w:styleId="WW8Num13z2">
    <w:name w:val="WW8Num13z2"/>
    <w:uiPriority w:val="99"/>
    <w:rsid w:val="00CE73DF"/>
    <w:rPr>
      <w:rFonts w:ascii="Wingdings" w:hAnsi="Wingdings"/>
    </w:rPr>
  </w:style>
  <w:style w:type="character" w:customStyle="1" w:styleId="WW8Num14z0">
    <w:name w:val="WW8Num14z0"/>
    <w:uiPriority w:val="99"/>
    <w:rsid w:val="00CE73DF"/>
    <w:rPr>
      <w:rFonts w:ascii="Symbol" w:hAnsi="Symbol"/>
    </w:rPr>
  </w:style>
  <w:style w:type="character" w:customStyle="1" w:styleId="WW8Num14z1">
    <w:name w:val="WW8Num14z1"/>
    <w:uiPriority w:val="99"/>
    <w:rsid w:val="00CE73DF"/>
    <w:rPr>
      <w:rFonts w:ascii="Courier New" w:hAnsi="Courier New"/>
    </w:rPr>
  </w:style>
  <w:style w:type="character" w:customStyle="1" w:styleId="WW8Num14z2">
    <w:name w:val="WW8Num14z2"/>
    <w:uiPriority w:val="99"/>
    <w:rsid w:val="00CE73DF"/>
    <w:rPr>
      <w:rFonts w:ascii="Wingdings" w:hAnsi="Wingdings"/>
    </w:rPr>
  </w:style>
  <w:style w:type="character" w:customStyle="1" w:styleId="WW8Num15z0">
    <w:name w:val="WW8Num15z0"/>
    <w:uiPriority w:val="99"/>
    <w:rsid w:val="00CE73DF"/>
    <w:rPr>
      <w:rFonts w:ascii="Symbol" w:hAnsi="Symbol"/>
      <w:sz w:val="20"/>
    </w:rPr>
  </w:style>
  <w:style w:type="character" w:customStyle="1" w:styleId="WW8Num17z1">
    <w:name w:val="WW8Num17z1"/>
    <w:uiPriority w:val="99"/>
    <w:rsid w:val="00CE73DF"/>
    <w:rPr>
      <w:rFonts w:ascii="Courier New" w:hAnsi="Courier New"/>
    </w:rPr>
  </w:style>
  <w:style w:type="character" w:customStyle="1" w:styleId="WW8Num17z2">
    <w:name w:val="WW8Num17z2"/>
    <w:uiPriority w:val="99"/>
    <w:rsid w:val="00CE73DF"/>
    <w:rPr>
      <w:rFonts w:ascii="Wingdings" w:hAnsi="Wingdings"/>
    </w:rPr>
  </w:style>
  <w:style w:type="character" w:customStyle="1" w:styleId="WW8Num17z3">
    <w:name w:val="WW8Num17z3"/>
    <w:uiPriority w:val="99"/>
    <w:rsid w:val="00CE73DF"/>
    <w:rPr>
      <w:rFonts w:ascii="Symbol" w:hAnsi="Symbol"/>
    </w:rPr>
  </w:style>
  <w:style w:type="character" w:customStyle="1" w:styleId="WW8Num18z0">
    <w:name w:val="WW8Num18z0"/>
    <w:uiPriority w:val="99"/>
    <w:rsid w:val="00CE73DF"/>
    <w:rPr>
      <w:rFonts w:ascii="Symbol" w:hAnsi="Symbol"/>
    </w:rPr>
  </w:style>
  <w:style w:type="character" w:customStyle="1" w:styleId="WW8Num18z1">
    <w:name w:val="WW8Num18z1"/>
    <w:uiPriority w:val="99"/>
    <w:rsid w:val="00CE73DF"/>
    <w:rPr>
      <w:rFonts w:ascii="Courier New" w:hAnsi="Courier New"/>
    </w:rPr>
  </w:style>
  <w:style w:type="character" w:customStyle="1" w:styleId="WW8Num18z2">
    <w:name w:val="WW8Num18z2"/>
    <w:uiPriority w:val="99"/>
    <w:rsid w:val="00CE73DF"/>
    <w:rPr>
      <w:rFonts w:ascii="Wingdings" w:hAnsi="Wingdings"/>
    </w:rPr>
  </w:style>
  <w:style w:type="character" w:customStyle="1" w:styleId="WW8Num20z0">
    <w:name w:val="WW8Num20z0"/>
    <w:uiPriority w:val="99"/>
    <w:rsid w:val="00CE73DF"/>
    <w:rPr>
      <w:rFonts w:ascii="Symbol" w:hAnsi="Symbol"/>
    </w:rPr>
  </w:style>
  <w:style w:type="character" w:customStyle="1" w:styleId="WW8Num20z1">
    <w:name w:val="WW8Num20z1"/>
    <w:uiPriority w:val="99"/>
    <w:rsid w:val="00CE73DF"/>
    <w:rPr>
      <w:rFonts w:ascii="Courier New" w:hAnsi="Courier New"/>
    </w:rPr>
  </w:style>
  <w:style w:type="character" w:customStyle="1" w:styleId="WW8Num20z2">
    <w:name w:val="WW8Num20z2"/>
    <w:uiPriority w:val="99"/>
    <w:rsid w:val="00CE73DF"/>
    <w:rPr>
      <w:rFonts w:ascii="Wingdings" w:hAnsi="Wingdings"/>
    </w:rPr>
  </w:style>
  <w:style w:type="character" w:customStyle="1" w:styleId="WW8Num21z0">
    <w:name w:val="WW8Num21z0"/>
    <w:uiPriority w:val="99"/>
    <w:rsid w:val="00CE73DF"/>
    <w:rPr>
      <w:rFonts w:ascii="Wingdings" w:hAnsi="Wingdings"/>
    </w:rPr>
  </w:style>
  <w:style w:type="character" w:customStyle="1" w:styleId="WW8Num21z1">
    <w:name w:val="WW8Num21z1"/>
    <w:uiPriority w:val="99"/>
    <w:rsid w:val="00CE73DF"/>
    <w:rPr>
      <w:rFonts w:ascii="Courier New" w:hAnsi="Courier New"/>
    </w:rPr>
  </w:style>
  <w:style w:type="character" w:customStyle="1" w:styleId="WW8Num21z3">
    <w:name w:val="WW8Num21z3"/>
    <w:uiPriority w:val="99"/>
    <w:rsid w:val="00CE73DF"/>
    <w:rPr>
      <w:rFonts w:ascii="Symbol" w:hAnsi="Symbol"/>
    </w:rPr>
  </w:style>
  <w:style w:type="character" w:customStyle="1" w:styleId="WW8Num23z0">
    <w:name w:val="WW8Num23z0"/>
    <w:uiPriority w:val="99"/>
    <w:rsid w:val="00CE73DF"/>
    <w:rPr>
      <w:rFonts w:ascii="Symbol" w:hAnsi="Symbol"/>
    </w:rPr>
  </w:style>
  <w:style w:type="character" w:customStyle="1" w:styleId="WW8Num24z0">
    <w:name w:val="WW8Num24z0"/>
    <w:uiPriority w:val="99"/>
    <w:rsid w:val="00CE73DF"/>
    <w:rPr>
      <w:rFonts w:ascii="Symbol" w:hAnsi="Symbol"/>
    </w:rPr>
  </w:style>
  <w:style w:type="character" w:customStyle="1" w:styleId="WW8Num24z1">
    <w:name w:val="WW8Num24z1"/>
    <w:uiPriority w:val="99"/>
    <w:rsid w:val="00CE73DF"/>
    <w:rPr>
      <w:rFonts w:ascii="Courier New" w:hAnsi="Courier New"/>
    </w:rPr>
  </w:style>
  <w:style w:type="character" w:customStyle="1" w:styleId="WW8Num24z2">
    <w:name w:val="WW8Num24z2"/>
    <w:uiPriority w:val="99"/>
    <w:rsid w:val="00CE73DF"/>
    <w:rPr>
      <w:rFonts w:ascii="Wingdings" w:hAnsi="Wingdings"/>
    </w:rPr>
  </w:style>
  <w:style w:type="character" w:customStyle="1" w:styleId="WW8Num25z0">
    <w:name w:val="WW8Num25z0"/>
    <w:uiPriority w:val="99"/>
    <w:rsid w:val="00CE73DF"/>
    <w:rPr>
      <w:rFonts w:ascii="Wingdings" w:hAnsi="Wingdings"/>
    </w:rPr>
  </w:style>
  <w:style w:type="character" w:customStyle="1" w:styleId="WW8Num25z1">
    <w:name w:val="WW8Num25z1"/>
    <w:uiPriority w:val="99"/>
    <w:rsid w:val="00CE73DF"/>
    <w:rPr>
      <w:rFonts w:ascii="Courier New" w:hAnsi="Courier New"/>
    </w:rPr>
  </w:style>
  <w:style w:type="character" w:customStyle="1" w:styleId="WW8Num25z3">
    <w:name w:val="WW8Num25z3"/>
    <w:uiPriority w:val="99"/>
    <w:rsid w:val="00CE73DF"/>
    <w:rPr>
      <w:rFonts w:ascii="Symbol" w:hAnsi="Symbol"/>
    </w:rPr>
  </w:style>
  <w:style w:type="character" w:customStyle="1" w:styleId="WW8Num26z1">
    <w:name w:val="WW8Num26z1"/>
    <w:uiPriority w:val="99"/>
    <w:rsid w:val="00CE73DF"/>
    <w:rPr>
      <w:rFonts w:ascii="Courier New" w:hAnsi="Courier New"/>
    </w:rPr>
  </w:style>
  <w:style w:type="character" w:customStyle="1" w:styleId="WW8Num26z2">
    <w:name w:val="WW8Num26z2"/>
    <w:uiPriority w:val="99"/>
    <w:rsid w:val="00CE73DF"/>
    <w:rPr>
      <w:rFonts w:ascii="Wingdings" w:hAnsi="Wingdings"/>
    </w:rPr>
  </w:style>
  <w:style w:type="character" w:customStyle="1" w:styleId="WW8Num26z3">
    <w:name w:val="WW8Num26z3"/>
    <w:uiPriority w:val="99"/>
    <w:rsid w:val="00CE73DF"/>
    <w:rPr>
      <w:rFonts w:ascii="Symbol" w:hAnsi="Symbol"/>
    </w:rPr>
  </w:style>
  <w:style w:type="character" w:customStyle="1" w:styleId="WW8Num27z1">
    <w:name w:val="WW8Num27z1"/>
    <w:uiPriority w:val="99"/>
    <w:rsid w:val="00CE73DF"/>
    <w:rPr>
      <w:rFonts w:ascii="Courier New" w:hAnsi="Courier New"/>
    </w:rPr>
  </w:style>
  <w:style w:type="character" w:customStyle="1" w:styleId="WW8Num27z2">
    <w:name w:val="WW8Num27z2"/>
    <w:uiPriority w:val="99"/>
    <w:rsid w:val="00CE73DF"/>
    <w:rPr>
      <w:rFonts w:ascii="Wingdings" w:hAnsi="Wingdings"/>
    </w:rPr>
  </w:style>
  <w:style w:type="character" w:customStyle="1" w:styleId="WW8Num27z3">
    <w:name w:val="WW8Num27z3"/>
    <w:uiPriority w:val="99"/>
    <w:rsid w:val="00CE73DF"/>
    <w:rPr>
      <w:rFonts w:ascii="Symbol" w:hAnsi="Symbol"/>
    </w:rPr>
  </w:style>
  <w:style w:type="character" w:customStyle="1" w:styleId="WW8Num28z0">
    <w:name w:val="WW8Num28z0"/>
    <w:uiPriority w:val="99"/>
    <w:rsid w:val="00CE73DF"/>
    <w:rPr>
      <w:rFonts w:ascii="Symbol" w:hAnsi="Symbol"/>
      <w:sz w:val="20"/>
    </w:rPr>
  </w:style>
  <w:style w:type="character" w:customStyle="1" w:styleId="WW8Num29z0">
    <w:name w:val="WW8Num29z0"/>
    <w:uiPriority w:val="99"/>
    <w:rsid w:val="00CE73DF"/>
    <w:rPr>
      <w:rFonts w:ascii="Wingdings" w:hAnsi="Wingdings"/>
    </w:rPr>
  </w:style>
  <w:style w:type="character" w:customStyle="1" w:styleId="WW8Num29z1">
    <w:name w:val="WW8Num29z1"/>
    <w:uiPriority w:val="99"/>
    <w:rsid w:val="00CE73DF"/>
    <w:rPr>
      <w:rFonts w:ascii="Courier New" w:hAnsi="Courier New"/>
    </w:rPr>
  </w:style>
  <w:style w:type="character" w:customStyle="1" w:styleId="WW8Num29z3">
    <w:name w:val="WW8Num29z3"/>
    <w:uiPriority w:val="99"/>
    <w:rsid w:val="00CE73DF"/>
    <w:rPr>
      <w:rFonts w:ascii="Symbol" w:hAnsi="Symbol"/>
    </w:rPr>
  </w:style>
  <w:style w:type="character" w:customStyle="1" w:styleId="WW8Num30z0">
    <w:name w:val="WW8Num30z0"/>
    <w:uiPriority w:val="99"/>
    <w:rsid w:val="00CE73DF"/>
    <w:rPr>
      <w:rFonts w:ascii="Symbol" w:hAnsi="Symbol"/>
    </w:rPr>
  </w:style>
  <w:style w:type="character" w:customStyle="1" w:styleId="WW8Num30z1">
    <w:name w:val="WW8Num30z1"/>
    <w:uiPriority w:val="99"/>
    <w:rsid w:val="00CE73DF"/>
    <w:rPr>
      <w:rFonts w:ascii="Courier New" w:hAnsi="Courier New"/>
    </w:rPr>
  </w:style>
  <w:style w:type="character" w:customStyle="1" w:styleId="WW8Num30z2">
    <w:name w:val="WW8Num30z2"/>
    <w:uiPriority w:val="99"/>
    <w:rsid w:val="00CE73DF"/>
    <w:rPr>
      <w:rFonts w:ascii="Wingdings" w:hAnsi="Wingdings"/>
    </w:rPr>
  </w:style>
  <w:style w:type="character" w:customStyle="1" w:styleId="WW8Num31z0">
    <w:name w:val="WW8Num31z0"/>
    <w:uiPriority w:val="99"/>
    <w:rsid w:val="00CE73DF"/>
    <w:rPr>
      <w:rFonts w:ascii="Symbol" w:hAnsi="Symbol"/>
    </w:rPr>
  </w:style>
  <w:style w:type="character" w:customStyle="1" w:styleId="WW8Num31z1">
    <w:name w:val="WW8Num31z1"/>
    <w:uiPriority w:val="99"/>
    <w:rsid w:val="00CE73DF"/>
    <w:rPr>
      <w:rFonts w:ascii="Courier New" w:hAnsi="Courier New"/>
    </w:rPr>
  </w:style>
  <w:style w:type="character" w:customStyle="1" w:styleId="WW8Num31z2">
    <w:name w:val="WW8Num31z2"/>
    <w:uiPriority w:val="99"/>
    <w:rsid w:val="00CE73DF"/>
    <w:rPr>
      <w:rFonts w:ascii="Wingdings" w:hAnsi="Wingdings"/>
    </w:rPr>
  </w:style>
  <w:style w:type="character" w:customStyle="1" w:styleId="WW8Num32z2">
    <w:name w:val="WW8Num32z2"/>
    <w:uiPriority w:val="99"/>
    <w:rsid w:val="00CE73DF"/>
    <w:rPr>
      <w:rFonts w:ascii="Wingdings" w:hAnsi="Wingdings"/>
    </w:rPr>
  </w:style>
  <w:style w:type="character" w:customStyle="1" w:styleId="WW8Num33z0">
    <w:name w:val="WW8Num33z0"/>
    <w:uiPriority w:val="99"/>
    <w:rsid w:val="00CE73DF"/>
    <w:rPr>
      <w:rFonts w:ascii="Symbol" w:hAnsi="Symbol"/>
    </w:rPr>
  </w:style>
  <w:style w:type="character" w:customStyle="1" w:styleId="WW8Num33z1">
    <w:name w:val="WW8Num33z1"/>
    <w:uiPriority w:val="99"/>
    <w:rsid w:val="00CE73DF"/>
    <w:rPr>
      <w:rFonts w:ascii="Courier New" w:hAnsi="Courier New"/>
    </w:rPr>
  </w:style>
  <w:style w:type="character" w:customStyle="1" w:styleId="WW8Num33z2">
    <w:name w:val="WW8Num33z2"/>
    <w:uiPriority w:val="99"/>
    <w:rsid w:val="00CE73DF"/>
    <w:rPr>
      <w:rFonts w:ascii="Wingdings" w:hAnsi="Wingdings"/>
    </w:rPr>
  </w:style>
  <w:style w:type="character" w:customStyle="1" w:styleId="WW8Num34z0">
    <w:name w:val="WW8Num34z0"/>
    <w:uiPriority w:val="99"/>
    <w:rsid w:val="00CE73DF"/>
    <w:rPr>
      <w:rFonts w:ascii="Symbol" w:hAnsi="Symbol"/>
    </w:rPr>
  </w:style>
  <w:style w:type="character" w:customStyle="1" w:styleId="WW8Num34z1">
    <w:name w:val="WW8Num34z1"/>
    <w:uiPriority w:val="99"/>
    <w:rsid w:val="00CE73DF"/>
    <w:rPr>
      <w:rFonts w:ascii="Courier New" w:hAnsi="Courier New"/>
    </w:rPr>
  </w:style>
  <w:style w:type="character" w:customStyle="1" w:styleId="WW8Num34z2">
    <w:name w:val="WW8Num34z2"/>
    <w:uiPriority w:val="99"/>
    <w:rsid w:val="00CE73DF"/>
    <w:rPr>
      <w:rFonts w:ascii="Wingdings" w:hAnsi="Wingdings"/>
    </w:rPr>
  </w:style>
  <w:style w:type="character" w:customStyle="1" w:styleId="WW8Num36z0">
    <w:name w:val="WW8Num36z0"/>
    <w:uiPriority w:val="99"/>
    <w:rsid w:val="00CE73DF"/>
    <w:rPr>
      <w:rFonts w:ascii="Wingdings" w:hAnsi="Wingdings"/>
    </w:rPr>
  </w:style>
  <w:style w:type="character" w:customStyle="1" w:styleId="WW8Num36z1">
    <w:name w:val="WW8Num36z1"/>
    <w:uiPriority w:val="99"/>
    <w:rsid w:val="00CE73DF"/>
    <w:rPr>
      <w:rFonts w:ascii="Courier New" w:hAnsi="Courier New"/>
    </w:rPr>
  </w:style>
  <w:style w:type="character" w:customStyle="1" w:styleId="WW8Num36z3">
    <w:name w:val="WW8Num36z3"/>
    <w:uiPriority w:val="99"/>
    <w:rsid w:val="00CE73DF"/>
    <w:rPr>
      <w:rFonts w:ascii="Symbol" w:hAnsi="Symbol"/>
    </w:rPr>
  </w:style>
  <w:style w:type="character" w:customStyle="1" w:styleId="WW8Num37z0">
    <w:name w:val="WW8Num37z0"/>
    <w:uiPriority w:val="99"/>
    <w:rsid w:val="00CE73DF"/>
    <w:rPr>
      <w:rFonts w:ascii="Symbol" w:hAnsi="Symbol"/>
    </w:rPr>
  </w:style>
  <w:style w:type="character" w:customStyle="1" w:styleId="WW8Num37z1">
    <w:name w:val="WW8Num37z1"/>
    <w:uiPriority w:val="99"/>
    <w:rsid w:val="00CE73DF"/>
    <w:rPr>
      <w:rFonts w:ascii="Courier New" w:hAnsi="Courier New"/>
    </w:rPr>
  </w:style>
  <w:style w:type="character" w:customStyle="1" w:styleId="WW8Num37z2">
    <w:name w:val="WW8Num37z2"/>
    <w:uiPriority w:val="99"/>
    <w:rsid w:val="00CE73DF"/>
    <w:rPr>
      <w:rFonts w:ascii="Wingdings" w:hAnsi="Wingdings"/>
    </w:rPr>
  </w:style>
  <w:style w:type="character" w:customStyle="1" w:styleId="WW8Num38z0">
    <w:name w:val="WW8Num38z0"/>
    <w:uiPriority w:val="99"/>
    <w:rsid w:val="00CE73DF"/>
    <w:rPr>
      <w:rFonts w:ascii="Symbol" w:hAnsi="Symbol"/>
    </w:rPr>
  </w:style>
  <w:style w:type="character" w:customStyle="1" w:styleId="WW8Num38z1">
    <w:name w:val="WW8Num38z1"/>
    <w:uiPriority w:val="99"/>
    <w:rsid w:val="00CE73DF"/>
    <w:rPr>
      <w:rFonts w:ascii="Courier New" w:hAnsi="Courier New"/>
    </w:rPr>
  </w:style>
  <w:style w:type="character" w:customStyle="1" w:styleId="WW8Num38z2">
    <w:name w:val="WW8Num38z2"/>
    <w:uiPriority w:val="99"/>
    <w:rsid w:val="00CE73DF"/>
    <w:rPr>
      <w:rFonts w:ascii="Wingdings" w:hAnsi="Wingdings"/>
    </w:rPr>
  </w:style>
  <w:style w:type="character" w:customStyle="1" w:styleId="WW8Num40z0">
    <w:name w:val="WW8Num40z0"/>
    <w:uiPriority w:val="99"/>
    <w:rsid w:val="00CE73DF"/>
    <w:rPr>
      <w:rFonts w:ascii="Symbol" w:hAnsi="Symbol"/>
    </w:rPr>
  </w:style>
  <w:style w:type="character" w:customStyle="1" w:styleId="WW8Num41z0">
    <w:name w:val="WW8Num41z0"/>
    <w:uiPriority w:val="99"/>
    <w:rsid w:val="00CE73DF"/>
    <w:rPr>
      <w:rFonts w:ascii="Symbol" w:hAnsi="Symbol"/>
      <w:color w:val="auto"/>
    </w:rPr>
  </w:style>
  <w:style w:type="character" w:customStyle="1" w:styleId="WW8Num41z1">
    <w:name w:val="WW8Num41z1"/>
    <w:uiPriority w:val="99"/>
    <w:rsid w:val="00CE73DF"/>
    <w:rPr>
      <w:rFonts w:ascii="Courier New" w:hAnsi="Courier New"/>
    </w:rPr>
  </w:style>
  <w:style w:type="character" w:customStyle="1" w:styleId="WW8Num41z2">
    <w:name w:val="WW8Num41z2"/>
    <w:uiPriority w:val="99"/>
    <w:rsid w:val="00CE73DF"/>
    <w:rPr>
      <w:rFonts w:ascii="Wingdings" w:hAnsi="Wingdings"/>
    </w:rPr>
  </w:style>
  <w:style w:type="character" w:customStyle="1" w:styleId="WW8Num41z3">
    <w:name w:val="WW8Num41z3"/>
    <w:uiPriority w:val="99"/>
    <w:rsid w:val="00CE73DF"/>
    <w:rPr>
      <w:rFonts w:ascii="Symbol" w:hAnsi="Symbol"/>
    </w:rPr>
  </w:style>
  <w:style w:type="character" w:customStyle="1" w:styleId="WW8Num42z2">
    <w:name w:val="WW8Num42z2"/>
    <w:uiPriority w:val="99"/>
    <w:rsid w:val="00CE73DF"/>
    <w:rPr>
      <w:rFonts w:ascii="Arial" w:hAnsi="Arial"/>
    </w:rPr>
  </w:style>
  <w:style w:type="character" w:customStyle="1" w:styleId="WW8Num43z0">
    <w:name w:val="WW8Num43z0"/>
    <w:uiPriority w:val="99"/>
    <w:rsid w:val="00CE73DF"/>
    <w:rPr>
      <w:rFonts w:ascii="Symbol" w:hAnsi="Symbol"/>
    </w:rPr>
  </w:style>
  <w:style w:type="character" w:customStyle="1" w:styleId="WW8Num43z1">
    <w:name w:val="WW8Num43z1"/>
    <w:uiPriority w:val="99"/>
    <w:rsid w:val="00CE73DF"/>
    <w:rPr>
      <w:rFonts w:ascii="Courier New" w:hAnsi="Courier New"/>
    </w:rPr>
  </w:style>
  <w:style w:type="character" w:customStyle="1" w:styleId="WW8Num43z2">
    <w:name w:val="WW8Num43z2"/>
    <w:uiPriority w:val="99"/>
    <w:rsid w:val="00CE73DF"/>
    <w:rPr>
      <w:rFonts w:ascii="Symbol" w:hAnsi="Symbol"/>
      <w:color w:val="auto"/>
    </w:rPr>
  </w:style>
  <w:style w:type="character" w:customStyle="1" w:styleId="WW8Num43z5">
    <w:name w:val="WW8Num43z5"/>
    <w:uiPriority w:val="99"/>
    <w:rsid w:val="00CE73DF"/>
    <w:rPr>
      <w:rFonts w:ascii="Wingdings" w:hAnsi="Wingdings"/>
    </w:rPr>
  </w:style>
  <w:style w:type="character" w:customStyle="1" w:styleId="WW8Num44z0">
    <w:name w:val="WW8Num44z0"/>
    <w:uiPriority w:val="99"/>
    <w:rsid w:val="00CE73DF"/>
    <w:rPr>
      <w:rFonts w:ascii="Symbol" w:hAnsi="Symbol"/>
    </w:rPr>
  </w:style>
  <w:style w:type="character" w:customStyle="1" w:styleId="WW8Num44z1">
    <w:name w:val="WW8Num44z1"/>
    <w:uiPriority w:val="99"/>
    <w:rsid w:val="00CE73DF"/>
    <w:rPr>
      <w:rFonts w:ascii="Courier New" w:hAnsi="Courier New"/>
    </w:rPr>
  </w:style>
  <w:style w:type="character" w:customStyle="1" w:styleId="WW8Num44z2">
    <w:name w:val="WW8Num44z2"/>
    <w:uiPriority w:val="99"/>
    <w:rsid w:val="00CE73DF"/>
    <w:rPr>
      <w:rFonts w:ascii="Wingdings" w:hAnsi="Wingdings"/>
    </w:rPr>
  </w:style>
  <w:style w:type="character" w:customStyle="1" w:styleId="Fontepargpadro1">
    <w:name w:val="Fonte parág. padrão1"/>
    <w:rsid w:val="00CE73DF"/>
  </w:style>
  <w:style w:type="character" w:styleId="Forte">
    <w:name w:val="Strong"/>
    <w:basedOn w:val="Fontepargpadro1"/>
    <w:uiPriority w:val="22"/>
    <w:qFormat/>
    <w:rsid w:val="00CE73DF"/>
    <w:rPr>
      <w:rFonts w:cs="Times New Roman"/>
      <w:b/>
      <w:bCs/>
    </w:rPr>
  </w:style>
  <w:style w:type="character" w:styleId="Hyperlink">
    <w:name w:val="Hyperlink"/>
    <w:basedOn w:val="Fontepargpadro1"/>
    <w:uiPriority w:val="99"/>
    <w:rsid w:val="00CE73DF"/>
    <w:rPr>
      <w:rFonts w:cs="Times New Roman"/>
      <w:color w:val="0000FF"/>
      <w:u w:val="single"/>
    </w:rPr>
  </w:style>
  <w:style w:type="character" w:styleId="Nmerodepgina">
    <w:name w:val="page number"/>
    <w:basedOn w:val="Fontepargpadro1"/>
    <w:uiPriority w:val="99"/>
    <w:rsid w:val="00CE73DF"/>
    <w:rPr>
      <w:rFonts w:cs="Times New Roman"/>
    </w:rPr>
  </w:style>
  <w:style w:type="character" w:customStyle="1" w:styleId="Ttulo1Char">
    <w:name w:val="Título 1 Char"/>
    <w:basedOn w:val="Fontepargpadro1"/>
    <w:uiPriority w:val="99"/>
    <w:rsid w:val="00CE73DF"/>
    <w:rPr>
      <w:rFonts w:ascii="Verdana" w:hAnsi="Verdana" w:cs="Arial"/>
      <w:b/>
      <w:bCs/>
      <w:kern w:val="1"/>
      <w:sz w:val="32"/>
      <w:szCs w:val="32"/>
    </w:rPr>
  </w:style>
  <w:style w:type="character" w:customStyle="1" w:styleId="Ttulo2Char">
    <w:name w:val="Título 2 Char"/>
    <w:basedOn w:val="Fontepargpadro1"/>
    <w:uiPriority w:val="99"/>
    <w:rsid w:val="00CE73DF"/>
    <w:rPr>
      <w:rFonts w:ascii="Book Antiqua" w:hAnsi="Book Antiqua" w:cs="Times New Roman"/>
      <w:b/>
      <w:i/>
      <w:sz w:val="24"/>
      <w:lang w:val="pt-BR"/>
    </w:rPr>
  </w:style>
  <w:style w:type="character" w:customStyle="1" w:styleId="TextodebaloChar">
    <w:name w:val="Texto de balão Char"/>
    <w:basedOn w:val="Fontepargpadro1"/>
    <w:uiPriority w:val="99"/>
    <w:rsid w:val="00CE73DF"/>
    <w:rPr>
      <w:rFonts w:ascii="Tahoma" w:hAnsi="Tahoma" w:cs="Tahoma"/>
      <w:sz w:val="16"/>
      <w:szCs w:val="16"/>
    </w:rPr>
  </w:style>
  <w:style w:type="character" w:customStyle="1" w:styleId="TextodenotadefimChar">
    <w:name w:val="Texto de nota de fim Char"/>
    <w:basedOn w:val="Fontepargpadro1"/>
    <w:uiPriority w:val="99"/>
    <w:rsid w:val="00CE73DF"/>
    <w:rPr>
      <w:rFonts w:cs="Times New Roman"/>
      <w:lang w:val="pt-BR"/>
    </w:rPr>
  </w:style>
  <w:style w:type="character" w:customStyle="1" w:styleId="EndnoteCharacters">
    <w:name w:val="Endnote Characters"/>
    <w:basedOn w:val="Fontepargpadro1"/>
    <w:uiPriority w:val="99"/>
    <w:rsid w:val="00CE73DF"/>
    <w:rPr>
      <w:rFonts w:cs="Times New Roman"/>
      <w:vertAlign w:val="superscript"/>
    </w:rPr>
  </w:style>
  <w:style w:type="paragraph" w:customStyle="1" w:styleId="Heading">
    <w:name w:val="Heading"/>
    <w:basedOn w:val="Normal"/>
    <w:next w:val="Corpodetexto"/>
    <w:uiPriority w:val="99"/>
    <w:rsid w:val="00CE73DF"/>
    <w:pPr>
      <w:keepNext/>
      <w:spacing w:before="240" w:after="120"/>
    </w:pPr>
    <w:rPr>
      <w:rFonts w:ascii="Arial" w:hAnsi="Arial" w:cs="Bitstream Vera 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rsid w:val="00CE73D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D6082"/>
    <w:rPr>
      <w:sz w:val="24"/>
      <w:szCs w:val="24"/>
      <w:lang w:eastAsia="ar-SA"/>
    </w:rPr>
  </w:style>
  <w:style w:type="paragraph" w:styleId="Lista">
    <w:name w:val="List"/>
    <w:basedOn w:val="Corpodetexto"/>
    <w:uiPriority w:val="99"/>
    <w:rsid w:val="00CE73DF"/>
  </w:style>
  <w:style w:type="paragraph" w:customStyle="1" w:styleId="Caption1">
    <w:name w:val="Caption1"/>
    <w:basedOn w:val="Normal"/>
    <w:uiPriority w:val="99"/>
    <w:rsid w:val="00CE73D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CE73DF"/>
    <w:pPr>
      <w:suppressLineNumbers/>
    </w:pPr>
  </w:style>
  <w:style w:type="paragraph" w:styleId="NormalWeb">
    <w:name w:val="Normal (Web)"/>
    <w:basedOn w:val="Normal"/>
    <w:uiPriority w:val="99"/>
    <w:rsid w:val="00CE73DF"/>
    <w:pPr>
      <w:spacing w:before="280" w:after="280"/>
    </w:pPr>
    <w:rPr>
      <w:lang w:val="en-US"/>
    </w:rPr>
  </w:style>
  <w:style w:type="paragraph" w:styleId="Cabealho">
    <w:name w:val="header"/>
    <w:basedOn w:val="Normal"/>
    <w:link w:val="CabealhoChar"/>
    <w:uiPriority w:val="99"/>
    <w:rsid w:val="00CE73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D6082"/>
    <w:rPr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rsid w:val="00CE73D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D6082"/>
    <w:rPr>
      <w:sz w:val="24"/>
      <w:szCs w:val="24"/>
      <w:lang w:eastAsia="ar-SA"/>
    </w:rPr>
  </w:style>
  <w:style w:type="paragraph" w:styleId="Textodebalo">
    <w:name w:val="Balloon Text"/>
    <w:basedOn w:val="Normal"/>
    <w:link w:val="TextodebaloChar1"/>
    <w:uiPriority w:val="99"/>
    <w:rsid w:val="00CE73DF"/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6D6082"/>
    <w:rPr>
      <w:sz w:val="0"/>
      <w:szCs w:val="0"/>
      <w:lang w:eastAsia="ar-SA"/>
    </w:rPr>
  </w:style>
  <w:style w:type="paragraph" w:styleId="PargrafodaLista">
    <w:name w:val="List Paragraph"/>
    <w:basedOn w:val="Normal"/>
    <w:uiPriority w:val="34"/>
    <w:qFormat/>
    <w:rsid w:val="00CE73DF"/>
    <w:pPr>
      <w:spacing w:before="240" w:after="240"/>
      <w:ind w:left="720"/>
    </w:pPr>
    <w:rPr>
      <w:rFonts w:ascii="Calibri" w:hAnsi="Calibri"/>
      <w:sz w:val="22"/>
      <w:szCs w:val="22"/>
    </w:rPr>
  </w:style>
  <w:style w:type="paragraph" w:customStyle="1" w:styleId="HTMLPreformatted1">
    <w:name w:val="HTML Preformatted1"/>
    <w:basedOn w:val="Normal"/>
    <w:uiPriority w:val="99"/>
    <w:rsid w:val="00CE7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denotadefim">
    <w:name w:val="endnote text"/>
    <w:basedOn w:val="Normal"/>
    <w:link w:val="TextodenotadefimChar1"/>
    <w:uiPriority w:val="99"/>
    <w:rsid w:val="00CE73DF"/>
    <w:rPr>
      <w:sz w:val="20"/>
      <w:szCs w:val="20"/>
    </w:rPr>
  </w:style>
  <w:style w:type="character" w:customStyle="1" w:styleId="TextodenotadefimChar1">
    <w:name w:val="Texto de nota de fim Char1"/>
    <w:basedOn w:val="Fontepargpadro"/>
    <w:link w:val="Textodenotadefim"/>
    <w:uiPriority w:val="99"/>
    <w:semiHidden/>
    <w:rsid w:val="006D6082"/>
    <w:rPr>
      <w:sz w:val="20"/>
      <w:szCs w:val="20"/>
      <w:lang w:eastAsia="ar-SA"/>
    </w:rPr>
  </w:style>
  <w:style w:type="paragraph" w:customStyle="1" w:styleId="TableContents">
    <w:name w:val="Table Contents"/>
    <w:basedOn w:val="Normal"/>
    <w:uiPriority w:val="99"/>
    <w:rsid w:val="00CE73DF"/>
    <w:pPr>
      <w:suppressLineNumbers/>
    </w:pPr>
  </w:style>
  <w:style w:type="paragraph" w:customStyle="1" w:styleId="TableHeading">
    <w:name w:val="Table Heading"/>
    <w:basedOn w:val="TableContents"/>
    <w:uiPriority w:val="99"/>
    <w:rsid w:val="00CE73DF"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uiPriority w:val="99"/>
    <w:rsid w:val="00CE73DF"/>
  </w:style>
  <w:style w:type="table" w:styleId="Tabelacomgrade">
    <w:name w:val="Table Grid"/>
    <w:basedOn w:val="Tabelanormal"/>
    <w:uiPriority w:val="59"/>
    <w:rsid w:val="00A4595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37B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CC06B1"/>
  </w:style>
  <w:style w:type="character" w:customStyle="1" w:styleId="highlight">
    <w:name w:val="highlight"/>
    <w:basedOn w:val="Fontepargpadro"/>
    <w:rsid w:val="00CC0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655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445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253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00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59228">
              <w:marLeft w:val="0"/>
              <w:marRight w:val="45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9034922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15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04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32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126222">
                                                          <w:marLeft w:val="0"/>
                                                          <w:marRight w:val="15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64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2010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9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251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33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818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696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454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696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460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63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9494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0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99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414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6090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45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9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0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04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66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410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30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356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9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5722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824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4770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305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4784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7294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9882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6460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6529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475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5690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470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57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0982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084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121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2062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679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0529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3196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7659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0839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0783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9174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0540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1016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2544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0520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5882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0644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2841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3248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7823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0122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6004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9829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688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248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4770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84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3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1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2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9642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12333">
                                      <w:marLeft w:val="0"/>
                                      <w:marRight w:val="15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2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53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7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73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37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310765">
                                      <w:marLeft w:val="9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9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1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67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20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63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221548">
                                          <w:marLeft w:val="90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545643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27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5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151148399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54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44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2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53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8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647620">
                                                          <w:marLeft w:val="0"/>
                                                          <w:marRight w:val="15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227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634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634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458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26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2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42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287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0736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644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0378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420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10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19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589516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1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54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65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932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733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23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07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853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694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223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5148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9494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9885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0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26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91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7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1879852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95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84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1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71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80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49773">
                                                          <w:marLeft w:val="0"/>
                                                          <w:marRight w:val="15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486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361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673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323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595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031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757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602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026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858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610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265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27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153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357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290461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97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99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86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52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25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672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45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536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3133827"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499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50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610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0668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5274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1515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3305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9735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4086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673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5926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3899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3657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9252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159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1218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7275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6819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8261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2564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5028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8453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4190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7925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8626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66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2068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3247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6111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0418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1867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1388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182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0225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0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7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5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5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1719924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7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9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74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3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9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51293">
                                                          <w:marLeft w:val="0"/>
                                                          <w:marRight w:val="15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056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31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74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219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810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83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040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01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469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892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387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40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311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151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891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66428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0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8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27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54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80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011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835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49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220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254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2801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2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2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7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8016511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8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53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64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8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91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688918">
                                                          <w:marLeft w:val="0"/>
                                                          <w:marRight w:val="15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19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019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041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728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9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1225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39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243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7515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95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204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635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874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311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27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5957300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7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78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1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89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23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15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73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544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767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4966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2114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8638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9410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4797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2013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2498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4412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6166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0646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778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211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604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0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0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4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6414280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88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69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1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25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155848">
                                                          <w:marLeft w:val="0"/>
                                                          <w:marRight w:val="15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450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5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389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4212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449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010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520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06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56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68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6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41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8872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887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70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86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808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719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787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5271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918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8920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15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344332">
                                              <w:marLeft w:val="0"/>
                                              <w:marRight w:val="0"/>
                                              <w:marTop w:val="105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502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489709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43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272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481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413113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2305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341107">
                                                                          <w:marLeft w:val="30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0987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998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69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42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930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472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77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327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117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473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6160766">
                                                                                  <w:marLeft w:val="15"/>
                                                                                  <w:marRight w:val="150"/>
                                                                                  <w:marTop w:val="15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8784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7966927">
                                                                                          <w:marLeft w:val="15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856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695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846391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09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02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2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05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49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40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771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47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390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7925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65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50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ibge.gov.br/home/estatistica/economia/comercioeservico/pas/pas2013/default.sht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ibge.gov.br/home/estatistica/economia/industria/pia/empresas/2013/defaultempresa.s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bge.gov.br/home/estatistica/economia/industria/paic/2013/default.shtm" TargetMode="External"/><Relationship Id="rId20" Type="http://schemas.openxmlformats.org/officeDocument/2006/relationships/hyperlink" Target="http://www.tailtarget.com/palestras-e-apresentaco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tp://ftp.mtps.gov.br/pdet/microdado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ibge.gov.br/home/estatistica/economia/comercioeservico/pac/2013/default.s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info.endeavor.org.br/ice2015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07D04-B4F4-4FCA-8210-FBC865F86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20</Pages>
  <Words>2757</Words>
  <Characters>14891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 que divulgar para os alunos</vt:lpstr>
      <vt:lpstr>O que divulgar para os alunos</vt:lpstr>
    </vt:vector>
  </TitlesOfParts>
  <Company>Hewlett-Packard</Company>
  <LinksUpToDate>false</LinksUpToDate>
  <CharactersWithSpaces>17613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que divulgar para os alunos</dc:title>
  <dc:creator>FIAP</dc:creator>
  <cp:lastModifiedBy>Rita de Cássia Rodrigues</cp:lastModifiedBy>
  <cp:revision>209</cp:revision>
  <cp:lastPrinted>2016-07-05T13:37:00Z</cp:lastPrinted>
  <dcterms:created xsi:type="dcterms:W3CDTF">2015-05-08T23:40:00Z</dcterms:created>
  <dcterms:modified xsi:type="dcterms:W3CDTF">2016-07-08T14:00:00Z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-898964721</vt:i4>
  </property>
  <property fmtid="{D5CDD505-2E9C-101B-9397-08002B2CF9AE}" pid="3" name="_AuthorEmail">
    <vt:lpwstr>cpoderoso@fiap.com.br</vt:lpwstr>
  </property>
  <property fmtid="{D5CDD505-2E9C-101B-9397-08002B2CF9AE}" pid="4" name="_AuthorEmailDisplayName">
    <vt:lpwstr>Celso Henrique Poderoso de Oliveira</vt:lpwstr>
  </property>
  <property fmtid="{D5CDD505-2E9C-101B-9397-08002B2CF9AE}" pid="5" name="_EmailSubject">
    <vt:lpwstr>AM - Considere este</vt:lpwstr>
  </property>
  <property fmtid="{D5CDD505-2E9C-101B-9397-08002B2CF9AE}" pid="6" name="_ReviewingToolsShownOnce">
    <vt:lpwstr/>
  </property>
</Properties>
</file>